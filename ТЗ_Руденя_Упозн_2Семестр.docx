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7.xml" ContentType="application/vnd.openxmlformats-officedocument.wordprocessingml.header+xml"/>
  <Override PartName="/word/footer18.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0.xml" ContentType="application/vnd.openxmlformats-officedocument.wordprocessingml.header+xml"/>
  <Override PartName="/word/footer21.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3.xml" ContentType="application/vnd.openxmlformats-officedocument.wordprocessingml.header+xml"/>
  <Override PartName="/word/footer2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Layout w:type="fixed"/>
        <w:tblLook w:val="0000" w:firstRow="0" w:lastRow="0" w:firstColumn="0" w:lastColumn="0" w:noHBand="0" w:noVBand="0"/>
      </w:tblPr>
      <w:tblGrid>
        <w:gridCol w:w="4973"/>
        <w:gridCol w:w="4313"/>
      </w:tblGrid>
      <w:tr xmlns:wp14="http://schemas.microsoft.com/office/word/2010/wordml" w:rsidR="0051254C" w:rsidTr="73DCFE8E" w14:paraId="5AA342A6" wp14:textId="77777777">
        <w:trPr>
          <w:trHeight w:val="240"/>
        </w:trPr>
        <w:tc>
          <w:tcPr>
            <w:tcW w:w="4973" w:type="dxa"/>
            <w:shd w:val="clear" w:color="auto" w:fill="auto"/>
            <w:tcMar/>
          </w:tcPr>
          <w:p w:rsidR="0051254C" w:rsidRDefault="0051254C" w14:paraId="72394050" wp14:textId="77777777">
            <w:pPr>
              <w:snapToGrid w:val="0"/>
              <w:rPr>
                <w:b/>
              </w:rPr>
            </w:pPr>
            <w:r>
              <w:rPr>
                <w:b/>
              </w:rPr>
              <w:t>УТВЕРЖДАЮ</w:t>
            </w:r>
          </w:p>
          <w:p w:rsidR="0051254C" w:rsidRDefault="0051254C" w14:paraId="60285C96" wp14:textId="77777777">
            <w:pPr>
              <w:pStyle w:val="Normal1page"/>
            </w:pPr>
            <w:r>
              <w:t>Должность</w:t>
            </w:r>
          </w:p>
          <w:p w:rsidR="0051254C" w:rsidRDefault="0051254C" w14:paraId="589AAECE" wp14:textId="77777777">
            <w:pPr>
              <w:pStyle w:val="Normal1page"/>
            </w:pPr>
            <w:r>
              <w:t xml:space="preserve">______________________ФИО </w:t>
            </w:r>
          </w:p>
          <w:p w:rsidR="0051254C" w:rsidRDefault="0051254C" w14:paraId="672A6659" wp14:textId="77777777">
            <w:pPr>
              <w:pStyle w:val="Normal1page"/>
            </w:pPr>
          </w:p>
          <w:p w:rsidR="0051254C" w:rsidRDefault="0051254C" w14:paraId="44D402EA" wp14:textId="77777777">
            <w:pPr>
              <w:pStyle w:val="Normal1page"/>
            </w:pPr>
            <w:r>
              <w:t>«____»___________________ 20__ г.</w:t>
            </w:r>
          </w:p>
        </w:tc>
        <w:tc>
          <w:tcPr>
            <w:tcW w:w="4313" w:type="dxa"/>
            <w:shd w:val="clear" w:color="auto" w:fill="auto"/>
            <w:tcMar/>
          </w:tcPr>
          <w:p w:rsidR="0051254C" w:rsidRDefault="0051254C" w14:paraId="0A37501D" wp14:textId="77777777">
            <w:pPr>
              <w:pStyle w:val="Normal1page"/>
              <w:snapToGrid w:val="0"/>
              <w:rPr>
                <w:b/>
                <w:bCs/>
              </w:rPr>
            </w:pPr>
          </w:p>
        </w:tc>
      </w:tr>
      <w:tr xmlns:wp14="http://schemas.microsoft.com/office/word/2010/wordml" w:rsidR="0051254C" w:rsidTr="73DCFE8E" w14:paraId="0767F865" wp14:textId="77777777">
        <w:trPr>
          <w:trHeight w:val="633"/>
        </w:trPr>
        <w:tc>
          <w:tcPr>
            <w:tcW w:w="9286" w:type="dxa"/>
            <w:gridSpan w:val="2"/>
            <w:shd w:val="clear" w:color="auto" w:fill="auto"/>
            <w:tcMar/>
          </w:tcPr>
          <w:p w:rsidR="0051254C" w:rsidRDefault="0051254C" w14:paraId="5DAB6C7B" wp14:textId="77777777">
            <w:pPr>
              <w:pStyle w:val="af7"/>
              <w:pBdr>
                <w:bottom w:val="single" w:color="000000" w:sz="8" w:space="1"/>
              </w:pBdr>
              <w:snapToGrid w:val="0"/>
            </w:pPr>
            <w:bookmarkStart w:name="OLE_LINK2" w:id="0"/>
            <w:bookmarkStart w:name="OLE_LINK5" w:id="1"/>
            <w:bookmarkStart w:name="OLE_LINK6" w:id="2"/>
            <w:bookmarkStart w:name="OLE_LINK15" w:id="3"/>
          </w:p>
          <w:p w:rsidR="0051254C" w:rsidRDefault="0051254C" w14:paraId="02EB378F" wp14:textId="77777777">
            <w:pPr>
              <w:pStyle w:val="af7"/>
              <w:pBdr>
                <w:bottom w:val="single" w:color="000000" w:sz="8" w:space="1"/>
              </w:pBdr>
            </w:pPr>
          </w:p>
          <w:p w:rsidR="0051254C" w:rsidRDefault="0051254C" w14:paraId="6A05A809" wp14:textId="77777777">
            <w:pPr>
              <w:pStyle w:val="af7"/>
              <w:pBdr>
                <w:bottom w:val="single" w:color="000000" w:sz="8" w:space="1"/>
              </w:pBdr>
            </w:pPr>
          </w:p>
          <w:p w:rsidR="0051254C" w:rsidRDefault="0051254C" w14:paraId="5A39BBE3" wp14:textId="77777777">
            <w:pPr>
              <w:pStyle w:val="af7"/>
              <w:pBdr>
                <w:bottom w:val="single" w:color="000000" w:sz="8" w:space="1"/>
              </w:pBdr>
            </w:pPr>
          </w:p>
          <w:p w:rsidR="0051254C" w:rsidRDefault="0051254C" w14:paraId="41C8F396" wp14:textId="77777777">
            <w:pPr>
              <w:pStyle w:val="af7"/>
              <w:pBdr>
                <w:bottom w:val="single" w:color="000000" w:sz="8" w:space="1"/>
              </w:pBdr>
            </w:pPr>
          </w:p>
          <w:p w:rsidR="0051254C" w:rsidRDefault="0051254C" w14:paraId="72A3D3EC" wp14:textId="77777777">
            <w:pPr>
              <w:pStyle w:val="af7"/>
              <w:pBdr>
                <w:bottom w:val="single" w:color="000000" w:sz="8" w:space="1"/>
              </w:pBdr>
            </w:pPr>
          </w:p>
          <w:p w:rsidR="0051254C" w:rsidRDefault="0051254C" w14:paraId="0D0B940D" wp14:textId="77777777">
            <w:pPr>
              <w:pStyle w:val="af7"/>
              <w:pBdr>
                <w:bottom w:val="single" w:color="000000" w:sz="8" w:space="1"/>
              </w:pBdr>
            </w:pPr>
          </w:p>
          <w:p w:rsidR="0051254C" w:rsidRDefault="0051254C" w14:paraId="0E27B00A" wp14:textId="77777777">
            <w:pPr>
              <w:pStyle w:val="af7"/>
              <w:pBdr>
                <w:bottom w:val="single" w:color="000000" w:sz="8" w:space="1"/>
              </w:pBdr>
            </w:pPr>
          </w:p>
          <w:p w:rsidR="0051254C" w:rsidRDefault="0051254C" w14:paraId="60061E4C" wp14:textId="77777777">
            <w:pPr>
              <w:pStyle w:val="af7"/>
              <w:pBdr>
                <w:bottom w:val="single" w:color="000000" w:sz="8" w:space="1"/>
              </w:pBdr>
            </w:pPr>
          </w:p>
          <w:p w:rsidR="0051254C" w:rsidRDefault="0051254C" w14:paraId="44EAFD9C" wp14:textId="77777777">
            <w:pPr>
              <w:pStyle w:val="af7"/>
              <w:pBdr>
                <w:bottom w:val="single" w:color="000000" w:sz="8" w:space="1"/>
              </w:pBdr>
            </w:pPr>
          </w:p>
          <w:p w:rsidR="0051254C" w:rsidRDefault="0051254C" w14:paraId="4B94D5A5" wp14:textId="77777777">
            <w:pPr>
              <w:pStyle w:val="af7"/>
              <w:pBdr>
                <w:bottom w:val="single" w:color="000000" w:sz="8" w:space="1"/>
              </w:pBdr>
            </w:pPr>
          </w:p>
          <w:p w:rsidR="0051254C" w:rsidP="73DCFE8E" w:rsidRDefault="0051254C" w14:paraId="29D6B04F" wp14:textId="5FB627F1">
            <w:pPr>
              <w:pStyle w:val="af7"/>
              <w:pBdr>
                <w:bottom w:val="single" w:color="000000" w:sz="8" w:space="1"/>
              </w:pBdr>
            </w:pPr>
            <w:r w:rsidR="73DCFE8E">
              <w:rPr/>
              <w:t xml:space="preserve"> Программное средство записи по талонам</w:t>
            </w:r>
          </w:p>
          <w:p w:rsidR="0051254C" w:rsidRDefault="0051254C" w14:paraId="2083512E" wp14:textId="77777777">
            <w:pPr>
              <w:pStyle w:val="af7"/>
              <w:rPr>
                <w:b w:val="0"/>
                <w:sz w:val="24"/>
                <w:szCs w:val="24"/>
              </w:rPr>
            </w:pPr>
            <w:r>
              <w:rPr>
                <w:b w:val="0"/>
                <w:sz w:val="24"/>
                <w:szCs w:val="24"/>
              </w:rPr>
              <w:t>наименование вида ИС</w:t>
            </w:r>
          </w:p>
          <w:p w:rsidR="0051254C" w:rsidRDefault="0051254C" w14:paraId="3DEEC669" wp14:textId="77777777">
            <w:pPr>
              <w:pStyle w:val="af7"/>
              <w:pBdr>
                <w:bottom w:val="single" w:color="000000" w:sz="8" w:space="1"/>
              </w:pBdr>
            </w:pPr>
          </w:p>
          <w:p w:rsidR="0051254C" w:rsidP="73DCFE8E" w:rsidRDefault="0051254C" w14:paraId="3656B9AB" wp14:textId="5E20A725">
            <w:pPr>
              <w:pStyle w:val="af7"/>
              <w:pBdr>
                <w:bottom w:val="single" w:color="000000" w:sz="8" w:space="1"/>
              </w:pBdr>
            </w:pPr>
            <w:r w:rsidR="73DCFE8E">
              <w:rPr/>
              <w:t>Спектрум</w:t>
            </w:r>
          </w:p>
          <w:p w:rsidR="0051254C" w:rsidRDefault="0051254C" w14:paraId="3D8E17F3" wp14:textId="77777777">
            <w:pPr>
              <w:pStyle w:val="af7"/>
              <w:rPr>
                <w:b w:val="0"/>
                <w:sz w:val="24"/>
                <w:szCs w:val="24"/>
              </w:rPr>
            </w:pPr>
            <w:r>
              <w:rPr>
                <w:b w:val="0"/>
                <w:sz w:val="24"/>
                <w:szCs w:val="24"/>
              </w:rPr>
              <w:t>Сокращенное наименование ИС</w:t>
            </w:r>
          </w:p>
          <w:p w:rsidR="0051254C" w:rsidRDefault="0051254C" w14:paraId="45FB0818" wp14:textId="77777777">
            <w:pPr>
              <w:pStyle w:val="af7"/>
            </w:pPr>
          </w:p>
          <w:bookmarkEnd w:id="0"/>
          <w:bookmarkEnd w:id="1"/>
          <w:bookmarkEnd w:id="2"/>
          <w:bookmarkEnd w:id="3"/>
          <w:p w:rsidR="0051254C" w:rsidRDefault="0051254C" w14:paraId="71C60822" wp14:textId="77777777">
            <w:pPr>
              <w:pStyle w:val="af7"/>
            </w:pPr>
            <w:r>
              <w:t>Техническое задание</w:t>
            </w:r>
          </w:p>
          <w:p w:rsidR="0051254C" w:rsidRDefault="0051254C" w14:paraId="049F31CB" wp14:textId="77777777">
            <w:pPr>
              <w:pStyle w:val="af7"/>
            </w:pPr>
          </w:p>
          <w:p w:rsidR="0051254C" w:rsidRDefault="0051254C" w14:paraId="340FC929" wp14:textId="7ECBC79E">
            <w:pPr>
              <w:pStyle w:val="af7"/>
              <w:ind w:firstLine="3060"/>
              <w:jc w:val="left"/>
              <w:rPr>
                <w:b w:val="0"/>
                <w:bCs w:val="0"/>
                <w:sz w:val="24"/>
                <w:szCs w:val="24"/>
              </w:rPr>
            </w:pPr>
            <w:r w:rsidRPr="73DCFE8E" w:rsidR="73DCFE8E">
              <w:rPr>
                <w:b w:val="0"/>
                <w:bCs w:val="0"/>
                <w:sz w:val="24"/>
                <w:szCs w:val="24"/>
              </w:rPr>
              <w:t>Действует с 14.03.2023</w:t>
            </w:r>
          </w:p>
          <w:p w:rsidR="0051254C" w:rsidRDefault="0051254C" w14:paraId="53128261" wp14:textId="77777777">
            <w:pPr>
              <w:pStyle w:val="af7"/>
            </w:pPr>
          </w:p>
        </w:tc>
      </w:tr>
      <w:tr xmlns:wp14="http://schemas.microsoft.com/office/word/2010/wordml" w:rsidR="0051254C" w:rsidTr="73DCFE8E" w14:paraId="33AB4BF1" wp14:textId="77777777">
        <w:trPr>
          <w:trHeight w:val="240"/>
        </w:trPr>
        <w:tc>
          <w:tcPr>
            <w:tcW w:w="4973" w:type="dxa"/>
            <w:shd w:val="clear" w:color="auto" w:fill="auto"/>
            <w:tcMar/>
          </w:tcPr>
          <w:p w:rsidR="0051254C" w:rsidRDefault="0051254C" w14:paraId="62486C05" wp14:textId="77777777">
            <w:pPr>
              <w:snapToGrid w:val="0"/>
              <w:rPr>
                <w:b/>
              </w:rPr>
            </w:pPr>
          </w:p>
          <w:p w:rsidR="0051254C" w:rsidRDefault="0051254C" w14:paraId="4101652C" wp14:textId="77777777">
            <w:pPr>
              <w:rPr>
                <w:b/>
              </w:rPr>
            </w:pPr>
          </w:p>
          <w:p w:rsidR="0051254C" w:rsidRDefault="0051254C" w14:paraId="2C99E093" wp14:textId="77777777">
            <w:pPr>
              <w:rPr>
                <w:b/>
              </w:rPr>
            </w:pPr>
            <w:r>
              <w:rPr>
                <w:b/>
              </w:rPr>
              <w:t xml:space="preserve">СОГЛАСОВАНО </w:t>
            </w:r>
          </w:p>
          <w:p w:rsidR="0051254C" w:rsidRDefault="0051254C" w14:paraId="4B99056E" wp14:textId="77777777">
            <w:pPr>
              <w:pStyle w:val="Normal1page"/>
            </w:pPr>
          </w:p>
          <w:p w:rsidR="0051254C" w:rsidRDefault="0051254C" w14:paraId="59E5A734" wp14:textId="77777777">
            <w:pPr>
              <w:pStyle w:val="Normal1page"/>
            </w:pPr>
            <w:r>
              <w:t>Должность</w:t>
            </w:r>
          </w:p>
          <w:p w:rsidR="0051254C" w:rsidRDefault="0051254C" w14:paraId="1299C43A" wp14:textId="77777777">
            <w:pPr>
              <w:pStyle w:val="Normal1page"/>
            </w:pPr>
          </w:p>
          <w:p w:rsidR="0051254C" w:rsidRDefault="0051254C" w14:paraId="0E43F1B6" wp14:textId="77777777">
            <w:pPr>
              <w:pStyle w:val="Normal1page"/>
            </w:pPr>
            <w:r>
              <w:t>___________________ ФИО</w:t>
            </w:r>
          </w:p>
          <w:p w:rsidR="0051254C" w:rsidRDefault="0051254C" w14:paraId="4DDBEF00" wp14:textId="77777777">
            <w:pPr>
              <w:pStyle w:val="Normal1page"/>
            </w:pPr>
          </w:p>
          <w:p w:rsidR="0051254C" w:rsidRDefault="0051254C" w14:paraId="2B6F780A" wp14:textId="77777777">
            <w:pPr>
              <w:pStyle w:val="Normal1page"/>
            </w:pPr>
            <w:r>
              <w:t>«____»__________________ 20__ г.</w:t>
            </w:r>
          </w:p>
        </w:tc>
        <w:tc>
          <w:tcPr>
            <w:tcW w:w="4313" w:type="dxa"/>
            <w:shd w:val="clear" w:color="auto" w:fill="auto"/>
            <w:tcMar/>
          </w:tcPr>
          <w:p w:rsidR="0051254C" w:rsidRDefault="0051254C" w14:paraId="3461D779" wp14:textId="77777777">
            <w:pPr>
              <w:snapToGrid w:val="0"/>
              <w:rPr>
                <w:b/>
                <w:sz w:val="24"/>
                <w:szCs w:val="24"/>
              </w:rPr>
            </w:pPr>
          </w:p>
          <w:p w:rsidR="0051254C" w:rsidRDefault="0051254C" w14:paraId="3CF2D8B6" wp14:textId="77777777">
            <w:pPr>
              <w:rPr>
                <w:b/>
                <w:sz w:val="24"/>
                <w:szCs w:val="24"/>
              </w:rPr>
            </w:pPr>
          </w:p>
          <w:p w:rsidR="0051254C" w:rsidRDefault="0051254C" w14:paraId="33BA11F7" wp14:textId="77777777">
            <w:pPr>
              <w:rPr>
                <w:b/>
              </w:rPr>
            </w:pPr>
            <w:r>
              <w:rPr>
                <w:b/>
              </w:rPr>
              <w:t>РАЗРАБОТЧИК</w:t>
            </w:r>
          </w:p>
          <w:p w:rsidR="0051254C" w:rsidRDefault="0051254C" w14:paraId="0FB78278" wp14:textId="77777777">
            <w:pPr>
              <w:pStyle w:val="Normal1page"/>
            </w:pPr>
          </w:p>
          <w:p w:rsidR="0051254C" w:rsidRDefault="0051254C" w14:paraId="225EFE7F" wp14:textId="77777777">
            <w:pPr>
              <w:pStyle w:val="Normal1page"/>
            </w:pPr>
            <w:r>
              <w:t>Должность</w:t>
            </w:r>
          </w:p>
          <w:p w:rsidR="0051254C" w:rsidRDefault="0051254C" w14:paraId="0778EA3A" wp14:textId="77777777">
            <w:pPr>
              <w:pStyle w:val="Normal1page"/>
            </w:pPr>
            <w:r>
              <w:t>_____________________  ФИО</w:t>
            </w:r>
          </w:p>
          <w:p w:rsidR="0051254C" w:rsidRDefault="0051254C" w14:paraId="1FC39945" wp14:textId="77777777">
            <w:pPr>
              <w:pStyle w:val="Normal1page"/>
            </w:pPr>
          </w:p>
          <w:p w:rsidR="0051254C" w:rsidRDefault="0051254C" w14:paraId="36B2FAB2" wp14:textId="77777777">
            <w:pPr>
              <w:pStyle w:val="af7"/>
              <w:jc w:val="both"/>
              <w:rPr>
                <w:b w:val="0"/>
                <w:sz w:val="24"/>
                <w:szCs w:val="24"/>
              </w:rPr>
            </w:pPr>
            <w:r>
              <w:rPr>
                <w:b w:val="0"/>
                <w:sz w:val="24"/>
                <w:szCs w:val="24"/>
              </w:rPr>
              <w:t>«____»___________________ 20__ г.</w:t>
            </w:r>
          </w:p>
          <w:p w:rsidR="0051254C" w:rsidRDefault="0051254C" w14:paraId="0562CB0E" wp14:textId="77777777">
            <w:pPr>
              <w:pStyle w:val="Normal1page"/>
              <w:rPr>
                <w:b/>
                <w:bCs/>
              </w:rPr>
            </w:pPr>
          </w:p>
        </w:tc>
      </w:tr>
      <w:tr xmlns:wp14="http://schemas.microsoft.com/office/word/2010/wordml" w:rsidR="0051254C" w:rsidTr="73DCFE8E" w14:paraId="276E3D56" wp14:textId="77777777">
        <w:trPr>
          <w:trHeight w:val="1159"/>
        </w:trPr>
        <w:tc>
          <w:tcPr>
            <w:tcW w:w="9286" w:type="dxa"/>
            <w:gridSpan w:val="2"/>
            <w:shd w:val="clear" w:color="auto" w:fill="auto"/>
            <w:tcMar/>
            <w:vAlign w:val="bottom"/>
          </w:tcPr>
          <w:p w:rsidR="0051254C" w:rsidRDefault="0051254C" w14:paraId="34CE0A41" wp14:textId="77777777">
            <w:pPr>
              <w:pStyle w:val="Normal1page"/>
              <w:snapToGrid w:val="0"/>
              <w:jc w:val="center"/>
            </w:pPr>
          </w:p>
          <w:p w:rsidR="0051254C" w:rsidRDefault="0051254C" w14:paraId="62EBF3C5" wp14:textId="77777777">
            <w:pPr>
              <w:pStyle w:val="Normal1page"/>
              <w:snapToGrid w:val="0"/>
              <w:jc w:val="center"/>
            </w:pPr>
          </w:p>
          <w:p w:rsidR="0051254C" w:rsidRDefault="0051254C" w14:paraId="6D98A12B" wp14:textId="77777777">
            <w:pPr>
              <w:pStyle w:val="Normal1page"/>
              <w:snapToGrid w:val="0"/>
              <w:jc w:val="center"/>
            </w:pPr>
          </w:p>
          <w:p w:rsidR="0051254C" w:rsidRDefault="0051254C" w14:paraId="77754522" wp14:textId="6CDD5762">
            <w:pPr>
              <w:pStyle w:val="Normal1page"/>
              <w:snapToGrid w:val="0"/>
              <w:jc w:val="center"/>
            </w:pPr>
            <w:r w:rsidR="73DCFE8E">
              <w:rPr/>
              <w:t>Минск 2024</w:t>
            </w:r>
          </w:p>
        </w:tc>
      </w:tr>
    </w:tbl>
    <w:p xmlns:wp14="http://schemas.microsoft.com/office/word/2010/wordml" w:rsidR="0051254C" w:rsidRDefault="0051254C" w14:paraId="2946DB82" wp14:textId="77777777"/>
    <w:p xmlns:wp14="http://schemas.microsoft.com/office/word/2010/wordml" w:rsidR="0051254C" w:rsidRDefault="0051254C" w14:paraId="5BA24CAF" wp14:textId="77777777">
      <w:pPr>
        <w:pStyle w:val="Heading0"/>
        <w:sectPr w:rsidR="0051254C">
          <w:headerReference w:type="default" r:id="rId8"/>
          <w:footerReference w:type="even" r:id="rId9"/>
          <w:footerReference w:type="default" r:id="rId10"/>
          <w:headerReference w:type="first" r:id="rId11"/>
          <w:footerReference w:type="first" r:id="rId12"/>
          <w:pgSz w:w="11906" w:h="16838" w:orient="portrait"/>
          <w:pgMar w:top="850" w:right="562" w:bottom="1138" w:left="2275" w:header="288" w:footer="720" w:gutter="0"/>
          <w:cols w:space="720"/>
          <w:docGrid w:linePitch="360"/>
        </w:sectPr>
      </w:pPr>
      <w:r>
        <w:t>Содержание</w:t>
      </w:r>
    </w:p>
    <w:p xmlns:wp14="http://schemas.microsoft.com/office/word/2010/wordml" w:rsidR="0051254C" w:rsidRDefault="0051254C" w14:paraId="3B7E2164" wp14:textId="77777777">
      <w:pPr>
        <w:pStyle w:val="13"/>
        <w:tabs>
          <w:tab w:val="right" w:leader="dot" w:pos="9069"/>
        </w:tabs>
      </w:pPr>
      <w:r>
        <w:fldChar w:fldCharType="begin"/>
      </w:r>
      <w:r>
        <w:instrText xml:space="preserve"> TOC </w:instrText>
      </w:r>
      <w:r>
        <w:fldChar w:fldCharType="separate"/>
      </w:r>
      <w:hyperlink w:history="1" w:anchor="__RefHeading__516_1516621224">
        <w:r>
          <w:rPr>
            <w:rStyle w:val="a3"/>
          </w:rPr>
          <w:t>1.  ОБЩИЕ СВЕДЕНИЯ</w:t>
        </w:r>
        <w:r>
          <w:rPr>
            <w:rStyle w:val="a3"/>
          </w:rPr>
          <w:tab/>
        </w:r>
        <w:r>
          <w:rPr>
            <w:rStyle w:val="a3"/>
          </w:rPr>
          <w:t>4</w:t>
        </w:r>
      </w:hyperlink>
    </w:p>
    <w:p xmlns:wp14="http://schemas.microsoft.com/office/word/2010/wordml" w:rsidR="0051254C" w:rsidRDefault="0051254C" w14:paraId="2A9614B5" wp14:textId="77777777">
      <w:pPr>
        <w:pStyle w:val="22"/>
        <w:tabs>
          <w:tab w:val="right" w:leader="dot" w:pos="9069"/>
        </w:tabs>
      </w:pPr>
      <w:hyperlink w:history="1" w:anchor="__RefHeading__518_1516621224">
        <w:r>
          <w:rPr>
            <w:rStyle w:val="a3"/>
          </w:rPr>
          <w:t xml:space="preserve">  Полное наименование Системы и её условное обозначение</w:t>
        </w:r>
        <w:r>
          <w:rPr>
            <w:rStyle w:val="a3"/>
          </w:rPr>
          <w:tab/>
        </w:r>
        <w:r>
          <w:rPr>
            <w:rStyle w:val="a3"/>
          </w:rPr>
          <w:t>4</w:t>
        </w:r>
      </w:hyperlink>
    </w:p>
    <w:p xmlns:wp14="http://schemas.microsoft.com/office/word/2010/wordml" w:rsidR="0051254C" w:rsidRDefault="0051254C" w14:paraId="127270C2" wp14:textId="77777777">
      <w:pPr>
        <w:pStyle w:val="22"/>
        <w:tabs>
          <w:tab w:val="right" w:leader="dot" w:pos="9069"/>
        </w:tabs>
      </w:pPr>
      <w:hyperlink w:history="1" w:anchor="__RefHeading__520_1516621224">
        <w:r>
          <w:rPr>
            <w:rStyle w:val="a3"/>
          </w:rPr>
          <w:t>1.1.  Наименование и реквизиты Заказчика</w:t>
        </w:r>
        <w:r>
          <w:rPr>
            <w:rStyle w:val="a3"/>
          </w:rPr>
          <w:tab/>
        </w:r>
        <w:r>
          <w:rPr>
            <w:rStyle w:val="a3"/>
          </w:rPr>
          <w:t>4</w:t>
        </w:r>
      </w:hyperlink>
    </w:p>
    <w:p xmlns:wp14="http://schemas.microsoft.com/office/word/2010/wordml" w:rsidR="0051254C" w:rsidRDefault="0051254C" w14:paraId="19967681" wp14:textId="77777777">
      <w:pPr>
        <w:pStyle w:val="22"/>
        <w:tabs>
          <w:tab w:val="right" w:leader="dot" w:pos="9069"/>
        </w:tabs>
      </w:pPr>
      <w:hyperlink w:history="1" w:anchor="__RefHeading__522_1516621224">
        <w:r>
          <w:rPr>
            <w:rStyle w:val="a3"/>
          </w:rPr>
          <w:t>1.2.  Наименование и реквизиты Исполнителя</w:t>
        </w:r>
        <w:r>
          <w:rPr>
            <w:rStyle w:val="a3"/>
          </w:rPr>
          <w:tab/>
        </w:r>
        <w:r>
          <w:rPr>
            <w:rStyle w:val="a3"/>
          </w:rPr>
          <w:t>4</w:t>
        </w:r>
      </w:hyperlink>
    </w:p>
    <w:p xmlns:wp14="http://schemas.microsoft.com/office/word/2010/wordml" w:rsidR="0051254C" w:rsidRDefault="0051254C" w14:paraId="1651F3C3" wp14:textId="77777777">
      <w:pPr>
        <w:pStyle w:val="22"/>
        <w:tabs>
          <w:tab w:val="right" w:leader="dot" w:pos="9069"/>
        </w:tabs>
      </w:pPr>
      <w:hyperlink w:history="1" w:anchor="__RefHeading__524_1516621224">
        <w:r>
          <w:rPr>
            <w:rStyle w:val="a3"/>
          </w:rPr>
          <w:t>1.3.  Основание для разработки</w:t>
        </w:r>
        <w:r>
          <w:rPr>
            <w:rStyle w:val="a3"/>
          </w:rPr>
          <w:tab/>
        </w:r>
        <w:r>
          <w:rPr>
            <w:rStyle w:val="a3"/>
          </w:rPr>
          <w:t>4</w:t>
        </w:r>
      </w:hyperlink>
    </w:p>
    <w:p xmlns:wp14="http://schemas.microsoft.com/office/word/2010/wordml" w:rsidR="0051254C" w:rsidRDefault="0051254C" w14:paraId="6FE08ECD" wp14:textId="77777777">
      <w:pPr>
        <w:pStyle w:val="22"/>
        <w:tabs>
          <w:tab w:val="right" w:leader="dot" w:pos="9069"/>
        </w:tabs>
      </w:pPr>
      <w:hyperlink w:history="1" w:anchor="__RefHeading__526_1516621224">
        <w:r>
          <w:rPr>
            <w:rStyle w:val="a3"/>
          </w:rPr>
          <w:t>1.4.  Плановые сроки начала и окончания работ</w:t>
        </w:r>
        <w:r>
          <w:rPr>
            <w:rStyle w:val="a3"/>
          </w:rPr>
          <w:tab/>
        </w:r>
        <w:r>
          <w:rPr>
            <w:rStyle w:val="a3"/>
          </w:rPr>
          <w:t>4</w:t>
        </w:r>
      </w:hyperlink>
    </w:p>
    <w:p xmlns:wp14="http://schemas.microsoft.com/office/word/2010/wordml" w:rsidR="0051254C" w:rsidRDefault="0051254C" w14:paraId="0781D1A9" wp14:textId="77777777">
      <w:pPr>
        <w:pStyle w:val="22"/>
        <w:tabs>
          <w:tab w:val="right" w:leader="dot" w:pos="9069"/>
        </w:tabs>
      </w:pPr>
      <w:hyperlink w:history="1" w:anchor="__RefHeading__528_1516621224">
        <w:r>
          <w:rPr>
            <w:rStyle w:val="a3"/>
          </w:rPr>
          <w:t>1.5.  Сведения об источнике и порядке финансирования работ</w:t>
        </w:r>
        <w:r>
          <w:rPr>
            <w:rStyle w:val="a3"/>
          </w:rPr>
          <w:tab/>
        </w:r>
        <w:r>
          <w:rPr>
            <w:rStyle w:val="a3"/>
          </w:rPr>
          <w:t>4</w:t>
        </w:r>
      </w:hyperlink>
    </w:p>
    <w:p xmlns:wp14="http://schemas.microsoft.com/office/word/2010/wordml" w:rsidR="0051254C" w:rsidRDefault="0051254C" w14:paraId="44094A2D" wp14:textId="77777777">
      <w:pPr>
        <w:pStyle w:val="22"/>
        <w:tabs>
          <w:tab w:val="right" w:leader="dot" w:pos="9069"/>
        </w:tabs>
      </w:pPr>
      <w:hyperlink w:history="1" w:anchor="__RefHeading__530_1516621224">
        <w:r>
          <w:rPr>
            <w:rStyle w:val="a3"/>
          </w:rPr>
          <w:t>1.6.  Термины и сокращения</w:t>
        </w:r>
        <w:r>
          <w:rPr>
            <w:rStyle w:val="a3"/>
          </w:rPr>
          <w:tab/>
        </w:r>
        <w:r>
          <w:rPr>
            <w:rStyle w:val="a3"/>
          </w:rPr>
          <w:t>4</w:t>
        </w:r>
      </w:hyperlink>
    </w:p>
    <w:p xmlns:wp14="http://schemas.microsoft.com/office/word/2010/wordml" w:rsidR="0051254C" w:rsidRDefault="0051254C" w14:paraId="4C363A07" wp14:textId="77777777">
      <w:pPr>
        <w:pStyle w:val="13"/>
        <w:tabs>
          <w:tab w:val="right" w:leader="dot" w:pos="9069"/>
        </w:tabs>
      </w:pPr>
      <w:hyperlink w:history="1" w:anchor="__RefHeading__532_1516621224">
        <w:r>
          <w:rPr>
            <w:rStyle w:val="a3"/>
          </w:rPr>
          <w:t>2.  НАЗНАЧЕНИЕ И ЦЕЛИ СОЗДАНИЯ СИСТЕМЫ</w:t>
        </w:r>
        <w:r>
          <w:rPr>
            <w:rStyle w:val="a3"/>
          </w:rPr>
          <w:tab/>
        </w:r>
        <w:r>
          <w:rPr>
            <w:rStyle w:val="a3"/>
          </w:rPr>
          <w:t>5</w:t>
        </w:r>
      </w:hyperlink>
    </w:p>
    <w:p xmlns:wp14="http://schemas.microsoft.com/office/word/2010/wordml" w:rsidR="0051254C" w:rsidRDefault="0051254C" w14:paraId="2FF61275" wp14:textId="77777777">
      <w:pPr>
        <w:pStyle w:val="22"/>
        <w:tabs>
          <w:tab w:val="right" w:leader="dot" w:pos="9069"/>
        </w:tabs>
      </w:pPr>
      <w:hyperlink w:history="1" w:anchor="__RefHeading__534_1516621224">
        <w:r>
          <w:rPr>
            <w:rStyle w:val="a3"/>
          </w:rPr>
          <w:t>2.1.  Назначение Системы</w:t>
        </w:r>
        <w:r>
          <w:rPr>
            <w:rStyle w:val="a3"/>
          </w:rPr>
          <w:tab/>
        </w:r>
        <w:r>
          <w:rPr>
            <w:rStyle w:val="a3"/>
          </w:rPr>
          <w:t>5</w:t>
        </w:r>
      </w:hyperlink>
    </w:p>
    <w:p xmlns:wp14="http://schemas.microsoft.com/office/word/2010/wordml" w:rsidR="0051254C" w:rsidRDefault="0051254C" w14:paraId="5DC31534" wp14:textId="77777777">
      <w:pPr>
        <w:pStyle w:val="22"/>
        <w:tabs>
          <w:tab w:val="right" w:leader="dot" w:pos="9069"/>
        </w:tabs>
      </w:pPr>
      <w:hyperlink w:history="1" w:anchor="__RefHeading__536_1516621224">
        <w:r>
          <w:rPr>
            <w:rStyle w:val="a3"/>
          </w:rPr>
          <w:t>2.2.  Цели создания Системы</w:t>
        </w:r>
        <w:r>
          <w:rPr>
            <w:rStyle w:val="a3"/>
          </w:rPr>
          <w:tab/>
        </w:r>
        <w:r>
          <w:rPr>
            <w:rStyle w:val="a3"/>
          </w:rPr>
          <w:t>5</w:t>
        </w:r>
      </w:hyperlink>
    </w:p>
    <w:p xmlns:wp14="http://schemas.microsoft.com/office/word/2010/wordml" w:rsidR="0051254C" w:rsidRDefault="0051254C" w14:paraId="2BAB52CC" wp14:textId="77777777">
      <w:pPr>
        <w:pStyle w:val="13"/>
        <w:tabs>
          <w:tab w:val="right" w:leader="dot" w:pos="9069"/>
        </w:tabs>
      </w:pPr>
      <w:hyperlink w:history="1" w:anchor="__RefHeading__538_1516621224">
        <w:r>
          <w:rPr>
            <w:rStyle w:val="a3"/>
          </w:rPr>
          <w:t>3.  ХАРАКТЕРИСТИКА ОБЪЕКТА АВТОМАТИЗАЦИИ</w:t>
        </w:r>
        <w:r>
          <w:rPr>
            <w:rStyle w:val="a3"/>
          </w:rPr>
          <w:tab/>
        </w:r>
        <w:r>
          <w:rPr>
            <w:rStyle w:val="a3"/>
          </w:rPr>
          <w:t>6</w:t>
        </w:r>
      </w:hyperlink>
    </w:p>
    <w:p xmlns:wp14="http://schemas.microsoft.com/office/word/2010/wordml" w:rsidR="0051254C" w:rsidRDefault="0051254C" w14:paraId="59D990B1" wp14:textId="77777777">
      <w:pPr>
        <w:pStyle w:val="22"/>
        <w:tabs>
          <w:tab w:val="right" w:leader="dot" w:pos="9069"/>
        </w:tabs>
      </w:pPr>
      <w:hyperlink w:history="1" w:anchor="__RefHeading__540_1516621224">
        <w:r>
          <w:rPr>
            <w:rStyle w:val="a3"/>
          </w:rPr>
          <w:t>3.1.  Краткие сведения об объектах автоматизации</w:t>
        </w:r>
        <w:r>
          <w:rPr>
            <w:rStyle w:val="a3"/>
          </w:rPr>
          <w:tab/>
        </w:r>
        <w:r>
          <w:rPr>
            <w:rStyle w:val="a3"/>
          </w:rPr>
          <w:t>6</w:t>
        </w:r>
      </w:hyperlink>
    </w:p>
    <w:p xmlns:wp14="http://schemas.microsoft.com/office/word/2010/wordml" w:rsidR="0051254C" w:rsidRDefault="0051254C" w14:paraId="587896A0" wp14:textId="77777777">
      <w:pPr>
        <w:pStyle w:val="22"/>
        <w:tabs>
          <w:tab w:val="right" w:leader="dot" w:pos="9069"/>
        </w:tabs>
      </w:pPr>
      <w:hyperlink w:history="1" w:anchor="__RefHeading__542_1516621224">
        <w:r>
          <w:rPr>
            <w:rStyle w:val="a3"/>
          </w:rPr>
          <w:t>3.2.  Сведения об условиях эксплуатации объекта автоматизации и характеристиках окружающей среды</w:t>
        </w:r>
        <w:r>
          <w:rPr>
            <w:rStyle w:val="a3"/>
          </w:rPr>
          <w:tab/>
        </w:r>
        <w:r>
          <w:rPr>
            <w:rStyle w:val="a3"/>
          </w:rPr>
          <w:t>6</w:t>
        </w:r>
      </w:hyperlink>
    </w:p>
    <w:p xmlns:wp14="http://schemas.microsoft.com/office/word/2010/wordml" w:rsidR="0051254C" w:rsidRDefault="0051254C" w14:paraId="6716415E" wp14:textId="77777777">
      <w:pPr>
        <w:pStyle w:val="13"/>
        <w:tabs>
          <w:tab w:val="right" w:leader="dot" w:pos="9069"/>
        </w:tabs>
      </w:pPr>
      <w:hyperlink w:history="1" w:anchor="__RefHeading__544_1516621224">
        <w:r>
          <w:rPr>
            <w:rStyle w:val="a3"/>
          </w:rPr>
          <w:t>4.  ТРЕБОВАНИЯ К СИСТЕМЕ</w:t>
        </w:r>
        <w:r>
          <w:rPr>
            <w:rStyle w:val="a3"/>
          </w:rPr>
          <w:tab/>
        </w:r>
        <w:r>
          <w:rPr>
            <w:rStyle w:val="a3"/>
          </w:rPr>
          <w:t>7</w:t>
        </w:r>
      </w:hyperlink>
    </w:p>
    <w:p xmlns:wp14="http://schemas.microsoft.com/office/word/2010/wordml" w:rsidR="0051254C" w:rsidRDefault="0051254C" w14:paraId="26334196" wp14:textId="77777777">
      <w:pPr>
        <w:pStyle w:val="22"/>
        <w:tabs>
          <w:tab w:val="right" w:leader="dot" w:pos="9069"/>
        </w:tabs>
      </w:pPr>
      <w:hyperlink w:history="1" w:anchor="__RefHeading__546_1516621224">
        <w:r>
          <w:rPr>
            <w:rStyle w:val="a3"/>
          </w:rPr>
          <w:t>4.1.  Требования к системе в целом</w:t>
        </w:r>
        <w:r>
          <w:rPr>
            <w:rStyle w:val="a3"/>
          </w:rPr>
          <w:tab/>
        </w:r>
        <w:r>
          <w:rPr>
            <w:rStyle w:val="a3"/>
          </w:rPr>
          <w:t>7</w:t>
        </w:r>
      </w:hyperlink>
    </w:p>
    <w:p xmlns:wp14="http://schemas.microsoft.com/office/word/2010/wordml" w:rsidR="0051254C" w:rsidRDefault="0051254C" w14:paraId="6CC81C6C" wp14:textId="77777777">
      <w:pPr>
        <w:pStyle w:val="30"/>
        <w:tabs>
          <w:tab w:val="right" w:leader="dot" w:pos="9069"/>
        </w:tabs>
      </w:pPr>
      <w:hyperlink w:history="1" w:anchor="__RefHeading__548_1516621224">
        <w:r>
          <w:rPr>
            <w:rStyle w:val="a3"/>
          </w:rPr>
          <w:t>4.1.1.  Требования к структуре и функционированию Портала</w:t>
        </w:r>
        <w:r>
          <w:rPr>
            <w:rStyle w:val="a3"/>
          </w:rPr>
          <w:tab/>
        </w:r>
        <w:r>
          <w:rPr>
            <w:rStyle w:val="a3"/>
          </w:rPr>
          <w:t>7</w:t>
        </w:r>
      </w:hyperlink>
    </w:p>
    <w:p xmlns:wp14="http://schemas.microsoft.com/office/word/2010/wordml" w:rsidR="0051254C" w:rsidRDefault="0051254C" w14:paraId="047DB85A" wp14:textId="77777777">
      <w:pPr>
        <w:pStyle w:val="30"/>
        <w:tabs>
          <w:tab w:val="right" w:leader="dot" w:pos="9069"/>
        </w:tabs>
      </w:pPr>
      <w:hyperlink w:history="1" w:anchor="__RefHeading__550_1516621224">
        <w:r>
          <w:rPr>
            <w:rStyle w:val="a3"/>
          </w:rPr>
          <w:t>4.1.2.  Показатели назначения системы</w:t>
        </w:r>
        <w:r>
          <w:rPr>
            <w:rStyle w:val="a3"/>
          </w:rPr>
          <w:tab/>
        </w:r>
        <w:r>
          <w:rPr>
            <w:rStyle w:val="a3"/>
          </w:rPr>
          <w:t>7</w:t>
        </w:r>
      </w:hyperlink>
    </w:p>
    <w:p xmlns:wp14="http://schemas.microsoft.com/office/word/2010/wordml" w:rsidR="0051254C" w:rsidRDefault="0051254C" w14:paraId="6838DAC4" wp14:textId="77777777">
      <w:pPr>
        <w:pStyle w:val="30"/>
        <w:tabs>
          <w:tab w:val="right" w:leader="dot" w:pos="9069"/>
        </w:tabs>
      </w:pPr>
      <w:hyperlink w:history="1" w:anchor="__RefHeading__552_1516621224">
        <w:r>
          <w:rPr>
            <w:rStyle w:val="a3"/>
          </w:rPr>
          <w:t>4.1.3.  Требования к надежности</w:t>
        </w:r>
        <w:r>
          <w:rPr>
            <w:rStyle w:val="a3"/>
          </w:rPr>
          <w:tab/>
        </w:r>
        <w:r>
          <w:rPr>
            <w:rStyle w:val="a3"/>
          </w:rPr>
          <w:t>8</w:t>
        </w:r>
      </w:hyperlink>
    </w:p>
    <w:p xmlns:wp14="http://schemas.microsoft.com/office/word/2010/wordml" w:rsidR="0051254C" w:rsidRDefault="0051254C" w14:paraId="6B53DAEB" wp14:textId="77777777">
      <w:pPr>
        <w:pStyle w:val="30"/>
        <w:tabs>
          <w:tab w:val="right" w:leader="dot" w:pos="9069"/>
        </w:tabs>
      </w:pPr>
      <w:hyperlink w:history="1" w:anchor="__RefHeading__554_1516621224">
        <w:r>
          <w:rPr>
            <w:rStyle w:val="a3"/>
          </w:rPr>
          <w:t>4.1.4.  Требования по обеспечению безопасности при эксплуатации технических средств</w:t>
        </w:r>
        <w:r>
          <w:rPr>
            <w:rStyle w:val="a3"/>
          </w:rPr>
          <w:tab/>
        </w:r>
        <w:r>
          <w:rPr>
            <w:rStyle w:val="a3"/>
          </w:rPr>
          <w:t>8</w:t>
        </w:r>
      </w:hyperlink>
    </w:p>
    <w:p xmlns:wp14="http://schemas.microsoft.com/office/word/2010/wordml" w:rsidR="0051254C" w:rsidRDefault="0051254C" w14:paraId="519F9A24" wp14:textId="77777777">
      <w:pPr>
        <w:pStyle w:val="30"/>
        <w:tabs>
          <w:tab w:val="right" w:leader="dot" w:pos="9069"/>
        </w:tabs>
      </w:pPr>
      <w:hyperlink w:history="1" w:anchor="__RefHeading__556_1516621224">
        <w:r>
          <w:rPr>
            <w:rStyle w:val="a3"/>
          </w:rPr>
          <w:t>4.1.5.  Требования к безопасности и защите информации</w:t>
        </w:r>
        <w:r>
          <w:rPr>
            <w:rStyle w:val="a3"/>
          </w:rPr>
          <w:tab/>
        </w:r>
        <w:r>
          <w:rPr>
            <w:rStyle w:val="a3"/>
          </w:rPr>
          <w:t>8</w:t>
        </w:r>
      </w:hyperlink>
    </w:p>
    <w:p xmlns:wp14="http://schemas.microsoft.com/office/word/2010/wordml" w:rsidR="0051254C" w:rsidRDefault="0051254C" w14:paraId="3FCA6298" wp14:textId="77777777">
      <w:pPr>
        <w:pStyle w:val="30"/>
        <w:tabs>
          <w:tab w:val="right" w:leader="dot" w:pos="9069"/>
        </w:tabs>
      </w:pPr>
      <w:hyperlink w:history="1" w:anchor="__RefHeading__558_1516621224">
        <w:r>
          <w:rPr>
            <w:rStyle w:val="a3"/>
          </w:rPr>
          <w:t>4.1.6.  Требования к численности и квалификации персонала</w:t>
        </w:r>
        <w:r>
          <w:rPr>
            <w:rStyle w:val="a3"/>
          </w:rPr>
          <w:tab/>
        </w:r>
        <w:r>
          <w:rPr>
            <w:rStyle w:val="a3"/>
          </w:rPr>
          <w:t>9</w:t>
        </w:r>
      </w:hyperlink>
    </w:p>
    <w:p xmlns:wp14="http://schemas.microsoft.com/office/word/2010/wordml" w:rsidR="0051254C" w:rsidRDefault="0051254C" w14:paraId="7CAD9619" wp14:textId="77777777">
      <w:pPr>
        <w:pStyle w:val="30"/>
        <w:tabs>
          <w:tab w:val="right" w:leader="dot" w:pos="9069"/>
        </w:tabs>
      </w:pPr>
      <w:hyperlink w:history="1" w:anchor="__RefHeading__560_1516621224">
        <w:r>
          <w:rPr>
            <w:rStyle w:val="a3"/>
          </w:rPr>
          <w:t xml:space="preserve">4.1.7.  Требования к эксплуатации, техническому обслуживанию, ремонту и хранению компонентов </w:t>
        </w:r>
        <w:r>
          <w:rPr>
            <w:rStyle w:val="a3"/>
          </w:rPr>
          <w:tab/>
        </w:r>
        <w:r>
          <w:rPr>
            <w:rStyle w:val="a3"/>
          </w:rPr>
          <w:t>9</w:t>
        </w:r>
      </w:hyperlink>
    </w:p>
    <w:p xmlns:wp14="http://schemas.microsoft.com/office/word/2010/wordml" w:rsidR="0051254C" w:rsidRDefault="0051254C" w14:paraId="22931A43" wp14:textId="77777777">
      <w:pPr>
        <w:pStyle w:val="30"/>
        <w:tabs>
          <w:tab w:val="right" w:leader="dot" w:pos="9069"/>
        </w:tabs>
      </w:pPr>
      <w:hyperlink w:history="1" w:anchor="__RefHeading__562_1516621224">
        <w:r>
          <w:rPr>
            <w:rStyle w:val="a3"/>
          </w:rPr>
          <w:t>4.1.8.  Требования к эргономике и технической эстетике</w:t>
        </w:r>
        <w:r>
          <w:rPr>
            <w:rStyle w:val="a3"/>
          </w:rPr>
          <w:tab/>
        </w:r>
        <w:r>
          <w:rPr>
            <w:rStyle w:val="a3"/>
          </w:rPr>
          <w:t>9</w:t>
        </w:r>
      </w:hyperlink>
    </w:p>
    <w:p xmlns:wp14="http://schemas.microsoft.com/office/word/2010/wordml" w:rsidR="0051254C" w:rsidRDefault="0051254C" w14:paraId="54940425" wp14:textId="77777777">
      <w:pPr>
        <w:pStyle w:val="30"/>
        <w:tabs>
          <w:tab w:val="right" w:leader="dot" w:pos="9069"/>
        </w:tabs>
      </w:pPr>
      <w:hyperlink w:history="1" w:anchor="__RefHeading__564_1516621224">
        <w:r>
          <w:rPr>
            <w:rStyle w:val="a3"/>
          </w:rPr>
          <w:t>4.1.9.  Требования к патентной чистоте</w:t>
        </w:r>
        <w:r>
          <w:rPr>
            <w:rStyle w:val="a3"/>
          </w:rPr>
          <w:tab/>
        </w:r>
        <w:r>
          <w:rPr>
            <w:rStyle w:val="a3"/>
          </w:rPr>
          <w:t>9</w:t>
        </w:r>
      </w:hyperlink>
    </w:p>
    <w:p xmlns:wp14="http://schemas.microsoft.com/office/word/2010/wordml" w:rsidR="0051254C" w:rsidRDefault="0051254C" w14:paraId="03D00736" wp14:textId="77777777">
      <w:pPr>
        <w:pStyle w:val="30"/>
        <w:tabs>
          <w:tab w:val="right" w:leader="dot" w:pos="9069"/>
        </w:tabs>
      </w:pPr>
      <w:hyperlink w:history="1" w:anchor="__RefHeading__566_1516621224">
        <w:r>
          <w:rPr>
            <w:rStyle w:val="a3"/>
          </w:rPr>
          <w:t>4.1.10.  Требования по стандартизации и унификации</w:t>
        </w:r>
        <w:r>
          <w:rPr>
            <w:rStyle w:val="a3"/>
          </w:rPr>
          <w:tab/>
        </w:r>
        <w:r>
          <w:rPr>
            <w:rStyle w:val="a3"/>
          </w:rPr>
          <w:t>9</w:t>
        </w:r>
      </w:hyperlink>
    </w:p>
    <w:p xmlns:wp14="http://schemas.microsoft.com/office/word/2010/wordml" w:rsidR="0051254C" w:rsidRDefault="0051254C" w14:paraId="6B8101E6" wp14:textId="77777777">
      <w:pPr>
        <w:pStyle w:val="30"/>
        <w:tabs>
          <w:tab w:val="right" w:leader="dot" w:pos="9069"/>
        </w:tabs>
      </w:pPr>
      <w:hyperlink w:history="1" w:anchor="__RefHeading__568_1516621224">
        <w:r>
          <w:rPr>
            <w:rStyle w:val="a3"/>
          </w:rPr>
          <w:t>4.1.11.  Требования к масштабируемости и открытости</w:t>
        </w:r>
        <w:r>
          <w:rPr>
            <w:rStyle w:val="a3"/>
          </w:rPr>
          <w:tab/>
        </w:r>
        <w:r>
          <w:rPr>
            <w:rStyle w:val="a3"/>
          </w:rPr>
          <w:t>9</w:t>
        </w:r>
      </w:hyperlink>
    </w:p>
    <w:p xmlns:wp14="http://schemas.microsoft.com/office/word/2010/wordml" w:rsidR="0051254C" w:rsidRDefault="0051254C" w14:paraId="5C8291A4" wp14:textId="77777777">
      <w:pPr>
        <w:pStyle w:val="30"/>
        <w:tabs>
          <w:tab w:val="right" w:leader="dot" w:pos="9069"/>
        </w:tabs>
      </w:pPr>
      <w:hyperlink w:history="1" w:anchor="__RefHeading__570_1516621224">
        <w:r>
          <w:rPr>
            <w:rStyle w:val="a3"/>
          </w:rPr>
          <w:t>4.1.12.  Номенклатура показателей качества</w:t>
        </w:r>
        <w:r>
          <w:rPr>
            <w:rStyle w:val="a3"/>
          </w:rPr>
          <w:tab/>
        </w:r>
        <w:r>
          <w:rPr>
            <w:rStyle w:val="a3"/>
          </w:rPr>
          <w:t>9</w:t>
        </w:r>
      </w:hyperlink>
    </w:p>
    <w:p xmlns:wp14="http://schemas.microsoft.com/office/word/2010/wordml" w:rsidR="0051254C" w:rsidRDefault="0051254C" w14:paraId="05ECADDE" wp14:textId="77777777">
      <w:pPr>
        <w:pStyle w:val="22"/>
        <w:tabs>
          <w:tab w:val="right" w:leader="dot" w:pos="9069"/>
        </w:tabs>
      </w:pPr>
      <w:hyperlink w:history="1" w:anchor="__RefHeading__572_1516621224">
        <w:r>
          <w:rPr>
            <w:rStyle w:val="a3"/>
          </w:rPr>
          <w:t>4.2.  Функциональные требования</w:t>
        </w:r>
        <w:r>
          <w:rPr>
            <w:rStyle w:val="a3"/>
          </w:rPr>
          <w:tab/>
        </w:r>
        <w:r>
          <w:rPr>
            <w:rStyle w:val="a3"/>
          </w:rPr>
          <w:t>9</w:t>
        </w:r>
      </w:hyperlink>
    </w:p>
    <w:p xmlns:wp14="http://schemas.microsoft.com/office/word/2010/wordml" w:rsidR="0051254C" w:rsidRDefault="0051254C" w14:paraId="5933AC00" wp14:textId="77777777">
      <w:pPr>
        <w:pStyle w:val="22"/>
        <w:tabs>
          <w:tab w:val="right" w:leader="dot" w:pos="9069"/>
        </w:tabs>
      </w:pPr>
      <w:hyperlink w:history="1" w:anchor="__RefHeading__574_1516621224">
        <w:r>
          <w:rPr>
            <w:rStyle w:val="a3"/>
          </w:rPr>
          <w:t>4.3.  Обработка ошибок</w:t>
        </w:r>
        <w:r>
          <w:rPr>
            <w:rStyle w:val="a3"/>
          </w:rPr>
          <w:tab/>
        </w:r>
        <w:r>
          <w:rPr>
            <w:rStyle w:val="a3"/>
          </w:rPr>
          <w:t>10</w:t>
        </w:r>
      </w:hyperlink>
    </w:p>
    <w:p xmlns:wp14="http://schemas.microsoft.com/office/word/2010/wordml" w:rsidR="0051254C" w:rsidRDefault="0051254C" w14:paraId="7C7435BC" wp14:textId="77777777">
      <w:pPr>
        <w:pStyle w:val="30"/>
        <w:tabs>
          <w:tab w:val="right" w:leader="dot" w:pos="9069"/>
        </w:tabs>
      </w:pPr>
      <w:hyperlink w:history="1" w:anchor="__RefHeading__576_1516621224">
        <w:r>
          <w:rPr>
            <w:rStyle w:val="a3"/>
          </w:rPr>
          <w:t>4.3.1.  Ошибки аутентификации</w:t>
        </w:r>
        <w:r>
          <w:rPr>
            <w:rStyle w:val="a3"/>
          </w:rPr>
          <w:tab/>
        </w:r>
        <w:r>
          <w:rPr>
            <w:rStyle w:val="a3"/>
          </w:rPr>
          <w:t>10</w:t>
        </w:r>
      </w:hyperlink>
    </w:p>
    <w:p xmlns:wp14="http://schemas.microsoft.com/office/word/2010/wordml" w:rsidR="0051254C" w:rsidRDefault="0051254C" w14:paraId="147995C9" wp14:textId="77777777">
      <w:pPr>
        <w:pStyle w:val="30"/>
        <w:tabs>
          <w:tab w:val="right" w:leader="dot" w:pos="9069"/>
        </w:tabs>
      </w:pPr>
      <w:hyperlink w:history="1" w:anchor="__RefHeading__578_1516621224">
        <w:r>
          <w:rPr>
            <w:rStyle w:val="a3"/>
          </w:rPr>
          <w:t>4.3.2.  Ошибки загрузки данных из внешних источников</w:t>
        </w:r>
        <w:r>
          <w:rPr>
            <w:rStyle w:val="a3"/>
          </w:rPr>
          <w:tab/>
        </w:r>
        <w:r>
          <w:rPr>
            <w:rStyle w:val="a3"/>
          </w:rPr>
          <w:t>10</w:t>
        </w:r>
      </w:hyperlink>
    </w:p>
    <w:p xmlns:wp14="http://schemas.microsoft.com/office/word/2010/wordml" w:rsidR="0051254C" w:rsidRDefault="0051254C" w14:paraId="7D9BB0AC" wp14:textId="77777777">
      <w:pPr>
        <w:pStyle w:val="30"/>
        <w:tabs>
          <w:tab w:val="right" w:leader="dot" w:pos="9069"/>
        </w:tabs>
      </w:pPr>
      <w:hyperlink w:history="1" w:anchor="__RefHeading__580_1516621224">
        <w:r>
          <w:rPr>
            <w:rStyle w:val="a3"/>
          </w:rPr>
          <w:t xml:space="preserve">4.3.3.  Внутренние ошибки </w:t>
        </w:r>
        <w:r>
          <w:rPr>
            <w:rStyle w:val="a3"/>
          </w:rPr>
          <w:tab/>
        </w:r>
        <w:r>
          <w:rPr>
            <w:rStyle w:val="a3"/>
          </w:rPr>
          <w:t>10</w:t>
        </w:r>
      </w:hyperlink>
    </w:p>
    <w:p xmlns:wp14="http://schemas.microsoft.com/office/word/2010/wordml" w:rsidR="0051254C" w:rsidRDefault="0051254C" w14:paraId="1BD99E6E" wp14:textId="77777777">
      <w:pPr>
        <w:pStyle w:val="22"/>
        <w:tabs>
          <w:tab w:val="right" w:leader="dot" w:pos="9069"/>
        </w:tabs>
      </w:pPr>
      <w:hyperlink w:history="1" w:anchor="__RefHeading__582_1516621224">
        <w:r>
          <w:rPr>
            <w:rStyle w:val="a3"/>
          </w:rPr>
          <w:t>4.4.  Интерфейс</w:t>
        </w:r>
        <w:r>
          <w:rPr>
            <w:rStyle w:val="a3"/>
          </w:rPr>
          <w:tab/>
        </w:r>
        <w:r>
          <w:rPr>
            <w:rStyle w:val="a3"/>
          </w:rPr>
          <w:t>10</w:t>
        </w:r>
      </w:hyperlink>
    </w:p>
    <w:p xmlns:wp14="http://schemas.microsoft.com/office/word/2010/wordml" w:rsidR="0051254C" w:rsidRDefault="0051254C" w14:paraId="4A4A1D22" wp14:textId="77777777">
      <w:pPr>
        <w:pStyle w:val="30"/>
        <w:tabs>
          <w:tab w:val="right" w:leader="dot" w:pos="9069"/>
        </w:tabs>
      </w:pPr>
      <w:hyperlink w:history="1" w:anchor="__RefHeading__584_1516621224">
        <w:r>
          <w:rPr>
            <w:rStyle w:val="a3"/>
          </w:rPr>
          <w:t>4.4.1.  Основные требования</w:t>
        </w:r>
        <w:r>
          <w:rPr>
            <w:rStyle w:val="a3"/>
          </w:rPr>
          <w:tab/>
        </w:r>
        <w:r>
          <w:rPr>
            <w:rStyle w:val="a3"/>
          </w:rPr>
          <w:t>10</w:t>
        </w:r>
      </w:hyperlink>
    </w:p>
    <w:p xmlns:wp14="http://schemas.microsoft.com/office/word/2010/wordml" w:rsidR="0051254C" w:rsidRDefault="0051254C" w14:paraId="441178D5" wp14:textId="77777777">
      <w:pPr>
        <w:pStyle w:val="30"/>
        <w:tabs>
          <w:tab w:val="right" w:leader="dot" w:pos="9069"/>
        </w:tabs>
      </w:pPr>
      <w:hyperlink w:history="1" w:anchor="__RefHeading__586_1516621224">
        <w:r>
          <w:rPr>
            <w:rStyle w:val="a3"/>
          </w:rPr>
          <w:t>4.4.2.  Дизайн и юзабилити</w:t>
        </w:r>
        <w:r>
          <w:rPr>
            <w:rStyle w:val="a3"/>
          </w:rPr>
          <w:tab/>
        </w:r>
        <w:r>
          <w:rPr>
            <w:rStyle w:val="a3"/>
          </w:rPr>
          <w:t>10</w:t>
        </w:r>
      </w:hyperlink>
    </w:p>
    <w:p xmlns:wp14="http://schemas.microsoft.com/office/word/2010/wordml" w:rsidR="0051254C" w:rsidRDefault="0051254C" w14:paraId="73570BE8" wp14:textId="77777777">
      <w:pPr>
        <w:pStyle w:val="30"/>
        <w:tabs>
          <w:tab w:val="right" w:leader="dot" w:pos="9069"/>
        </w:tabs>
      </w:pPr>
      <w:hyperlink w:history="1" w:anchor="__RefHeading__588_1516621224">
        <w:r>
          <w:rPr>
            <w:rStyle w:val="a3"/>
          </w:rPr>
          <w:t>4.4.3.  Навигация</w:t>
        </w:r>
        <w:r>
          <w:rPr>
            <w:rStyle w:val="a3"/>
          </w:rPr>
          <w:tab/>
        </w:r>
        <w:r>
          <w:rPr>
            <w:rStyle w:val="a3"/>
          </w:rPr>
          <w:t>10</w:t>
        </w:r>
      </w:hyperlink>
    </w:p>
    <w:p xmlns:wp14="http://schemas.microsoft.com/office/word/2010/wordml" w:rsidR="0051254C" w:rsidRDefault="0051254C" w14:paraId="07C3CBA1" wp14:textId="77777777">
      <w:pPr>
        <w:pStyle w:val="22"/>
        <w:tabs>
          <w:tab w:val="right" w:leader="dot" w:pos="9069"/>
        </w:tabs>
      </w:pPr>
      <w:hyperlink w:history="1" w:anchor="__RefHeading__590_1516621224">
        <w:r>
          <w:rPr>
            <w:rStyle w:val="a3"/>
          </w:rPr>
          <w:t>4.5.  Требования к видам обеспечения</w:t>
        </w:r>
        <w:r>
          <w:rPr>
            <w:rStyle w:val="a3"/>
          </w:rPr>
          <w:tab/>
        </w:r>
        <w:r>
          <w:rPr>
            <w:rStyle w:val="a3"/>
          </w:rPr>
          <w:t>10</w:t>
        </w:r>
      </w:hyperlink>
    </w:p>
    <w:p xmlns:wp14="http://schemas.microsoft.com/office/word/2010/wordml" w:rsidR="0051254C" w:rsidRDefault="0051254C" w14:paraId="033A4E14" wp14:textId="77777777">
      <w:pPr>
        <w:pStyle w:val="30"/>
        <w:tabs>
          <w:tab w:val="right" w:leader="dot" w:pos="9069"/>
        </w:tabs>
      </w:pPr>
      <w:hyperlink w:history="1" w:anchor="__RefHeading__592_1516621224">
        <w:r>
          <w:rPr>
            <w:rStyle w:val="a3"/>
          </w:rPr>
          <w:t>4.5.1.  Требования к информационному обеспечению</w:t>
        </w:r>
        <w:r>
          <w:rPr>
            <w:rStyle w:val="a3"/>
          </w:rPr>
          <w:tab/>
        </w:r>
        <w:r>
          <w:rPr>
            <w:rStyle w:val="a3"/>
          </w:rPr>
          <w:t>10</w:t>
        </w:r>
      </w:hyperlink>
    </w:p>
    <w:p xmlns:wp14="http://schemas.microsoft.com/office/word/2010/wordml" w:rsidR="0051254C" w:rsidRDefault="0051254C" w14:paraId="4582D26B" wp14:textId="77777777">
      <w:pPr>
        <w:pStyle w:val="30"/>
        <w:tabs>
          <w:tab w:val="right" w:leader="dot" w:pos="9069"/>
        </w:tabs>
      </w:pPr>
      <w:hyperlink w:history="1" w:anchor="__RefHeading__594_1516621224">
        <w:r>
          <w:rPr>
            <w:rStyle w:val="a3"/>
          </w:rPr>
          <w:t>4.5.2.  Требования к аппаратному обеспечению</w:t>
        </w:r>
        <w:r>
          <w:rPr>
            <w:rStyle w:val="a3"/>
          </w:rPr>
          <w:tab/>
        </w:r>
        <w:r>
          <w:rPr>
            <w:rStyle w:val="a3"/>
          </w:rPr>
          <w:t>10</w:t>
        </w:r>
      </w:hyperlink>
    </w:p>
    <w:p xmlns:wp14="http://schemas.microsoft.com/office/word/2010/wordml" w:rsidR="0051254C" w:rsidRDefault="0051254C" w14:paraId="2FAB234D" wp14:textId="77777777">
      <w:pPr>
        <w:pStyle w:val="30"/>
        <w:tabs>
          <w:tab w:val="right" w:leader="dot" w:pos="9069"/>
        </w:tabs>
      </w:pPr>
      <w:hyperlink w:history="1" w:anchor="__RefHeading__596_1516621224">
        <w:r>
          <w:rPr>
            <w:rStyle w:val="a3"/>
          </w:rPr>
          <w:t>4.5.3.  Требования к программному обеспечению</w:t>
        </w:r>
        <w:r>
          <w:rPr>
            <w:rStyle w:val="a3"/>
          </w:rPr>
          <w:tab/>
        </w:r>
        <w:r>
          <w:rPr>
            <w:rStyle w:val="a3"/>
          </w:rPr>
          <w:t>10</w:t>
        </w:r>
      </w:hyperlink>
    </w:p>
    <w:p xmlns:wp14="http://schemas.microsoft.com/office/word/2010/wordml" w:rsidR="0051254C" w:rsidRDefault="0051254C" w14:paraId="33195939" wp14:textId="77777777">
      <w:pPr>
        <w:pStyle w:val="30"/>
        <w:tabs>
          <w:tab w:val="right" w:leader="dot" w:pos="9069"/>
        </w:tabs>
      </w:pPr>
      <w:hyperlink w:history="1" w:anchor="__RefHeading__598_1516621224">
        <w:r>
          <w:rPr>
            <w:rStyle w:val="a3"/>
          </w:rPr>
          <w:t>4.5.4.  Требования к лингвистическому обеспечению</w:t>
        </w:r>
        <w:r>
          <w:rPr>
            <w:rStyle w:val="a3"/>
          </w:rPr>
          <w:tab/>
        </w:r>
        <w:r>
          <w:rPr>
            <w:rStyle w:val="a3"/>
          </w:rPr>
          <w:t>11</w:t>
        </w:r>
      </w:hyperlink>
    </w:p>
    <w:p xmlns:wp14="http://schemas.microsoft.com/office/word/2010/wordml" w:rsidR="0051254C" w:rsidRDefault="0051254C" w14:paraId="26341372" wp14:textId="77777777">
      <w:pPr>
        <w:pStyle w:val="30"/>
        <w:tabs>
          <w:tab w:val="right" w:leader="dot" w:pos="9069"/>
        </w:tabs>
      </w:pPr>
      <w:hyperlink w:history="1" w:anchor="__RefHeading__600_1516621224">
        <w:r>
          <w:rPr>
            <w:rStyle w:val="a3"/>
          </w:rPr>
          <w:t>4.5.5.  Требования к техническому обеспечению</w:t>
        </w:r>
        <w:r>
          <w:rPr>
            <w:rStyle w:val="a3"/>
          </w:rPr>
          <w:tab/>
        </w:r>
        <w:r>
          <w:rPr>
            <w:rStyle w:val="a3"/>
          </w:rPr>
          <w:t>11</w:t>
        </w:r>
      </w:hyperlink>
    </w:p>
    <w:p xmlns:wp14="http://schemas.microsoft.com/office/word/2010/wordml" w:rsidR="0051254C" w:rsidRDefault="0051254C" w14:paraId="6106D7F0" wp14:textId="77777777">
      <w:pPr>
        <w:pStyle w:val="30"/>
        <w:tabs>
          <w:tab w:val="right" w:leader="dot" w:pos="9069"/>
        </w:tabs>
      </w:pPr>
      <w:hyperlink w:history="1" w:anchor="__RefHeading__602_1516621224">
        <w:r>
          <w:rPr>
            <w:rStyle w:val="a3"/>
          </w:rPr>
          <w:t>4.5.6.  Требования к объекту внедрения</w:t>
        </w:r>
        <w:r>
          <w:rPr>
            <w:rStyle w:val="a3"/>
          </w:rPr>
          <w:tab/>
        </w:r>
        <w:r>
          <w:rPr>
            <w:rStyle w:val="a3"/>
          </w:rPr>
          <w:t>11</w:t>
        </w:r>
      </w:hyperlink>
    </w:p>
    <w:p xmlns:wp14="http://schemas.microsoft.com/office/word/2010/wordml" w:rsidR="0051254C" w:rsidRDefault="0051254C" w14:paraId="3805C566" wp14:textId="77777777">
      <w:pPr>
        <w:pStyle w:val="13"/>
        <w:tabs>
          <w:tab w:val="right" w:leader="dot" w:pos="9069"/>
        </w:tabs>
      </w:pPr>
      <w:hyperlink w:history="1" w:anchor="__RefHeading__604_1516621224">
        <w:r>
          <w:rPr>
            <w:rStyle w:val="a3"/>
          </w:rPr>
          <w:t>5.  СОСТАВ И СОДЕРЖАНИЕ РАБОТ ПО СОЗДАНИЮ СИСТЕМЫ</w:t>
        </w:r>
        <w:r>
          <w:rPr>
            <w:rStyle w:val="a3"/>
          </w:rPr>
          <w:tab/>
        </w:r>
        <w:r>
          <w:rPr>
            <w:rStyle w:val="a3"/>
          </w:rPr>
          <w:t>13</w:t>
        </w:r>
      </w:hyperlink>
    </w:p>
    <w:p xmlns:wp14="http://schemas.microsoft.com/office/word/2010/wordml" w:rsidR="0051254C" w:rsidRDefault="0051254C" w14:paraId="7A163F8B" wp14:textId="77777777">
      <w:pPr>
        <w:pStyle w:val="22"/>
        <w:tabs>
          <w:tab w:val="right" w:leader="dot" w:pos="9069"/>
        </w:tabs>
      </w:pPr>
      <w:hyperlink w:history="1" w:anchor="__RefHeading__606_1516621224">
        <w:r>
          <w:rPr>
            <w:rStyle w:val="a3"/>
          </w:rPr>
          <w:t>5.1.  Перечень фаз по созданию Системы</w:t>
        </w:r>
        <w:r>
          <w:rPr>
            <w:rStyle w:val="a3"/>
          </w:rPr>
          <w:tab/>
        </w:r>
        <w:r>
          <w:rPr>
            <w:rStyle w:val="a3"/>
          </w:rPr>
          <w:t>13</w:t>
        </w:r>
      </w:hyperlink>
    </w:p>
    <w:p xmlns:wp14="http://schemas.microsoft.com/office/word/2010/wordml" w:rsidR="0051254C" w:rsidRDefault="0051254C" w14:paraId="677ED82A" wp14:textId="77777777">
      <w:pPr>
        <w:pStyle w:val="22"/>
        <w:tabs>
          <w:tab w:val="right" w:leader="dot" w:pos="9069"/>
        </w:tabs>
      </w:pPr>
      <w:hyperlink w:history="1" w:anchor="__RefHeading__608_1516621224">
        <w:r>
          <w:rPr>
            <w:rStyle w:val="a3"/>
          </w:rPr>
          <w:t>5.2.  Перечень организаций – исполнителей работ</w:t>
        </w:r>
        <w:r>
          <w:rPr>
            <w:rStyle w:val="a3"/>
          </w:rPr>
          <w:tab/>
        </w:r>
        <w:r>
          <w:rPr>
            <w:rStyle w:val="a3"/>
          </w:rPr>
          <w:t>13</w:t>
        </w:r>
      </w:hyperlink>
    </w:p>
    <w:p xmlns:wp14="http://schemas.microsoft.com/office/word/2010/wordml" w:rsidR="0051254C" w:rsidRDefault="0051254C" w14:paraId="76FC6CF0" wp14:textId="77777777">
      <w:pPr>
        <w:pStyle w:val="22"/>
        <w:tabs>
          <w:tab w:val="right" w:leader="dot" w:pos="9069"/>
        </w:tabs>
      </w:pPr>
      <w:hyperlink w:history="1" w:anchor="__RefHeading__610_1516621224">
        <w:r>
          <w:rPr>
            <w:rStyle w:val="a3"/>
          </w:rPr>
          <w:t>5.3.  Гарантийное сопровождение Портала</w:t>
        </w:r>
        <w:r>
          <w:rPr>
            <w:rStyle w:val="a3"/>
          </w:rPr>
          <w:tab/>
        </w:r>
        <w:r>
          <w:rPr>
            <w:rStyle w:val="a3"/>
          </w:rPr>
          <w:t>13</w:t>
        </w:r>
      </w:hyperlink>
    </w:p>
    <w:p xmlns:wp14="http://schemas.microsoft.com/office/word/2010/wordml" w:rsidR="0051254C" w:rsidRDefault="0051254C" w14:paraId="042C84A2" wp14:textId="77777777">
      <w:pPr>
        <w:pStyle w:val="22"/>
        <w:tabs>
          <w:tab w:val="right" w:leader="dot" w:pos="9069"/>
        </w:tabs>
      </w:pPr>
      <w:hyperlink w:history="1" w:anchor="__RefHeading__612_1516621224">
        <w:r>
          <w:rPr>
            <w:rStyle w:val="a3"/>
          </w:rPr>
          <w:t>5.4.  Техническая поддержка Портала</w:t>
        </w:r>
        <w:r>
          <w:rPr>
            <w:rStyle w:val="a3"/>
          </w:rPr>
          <w:tab/>
        </w:r>
        <w:r>
          <w:rPr>
            <w:rStyle w:val="a3"/>
          </w:rPr>
          <w:t>13</w:t>
        </w:r>
      </w:hyperlink>
    </w:p>
    <w:p xmlns:wp14="http://schemas.microsoft.com/office/word/2010/wordml" w:rsidR="0051254C" w:rsidRDefault="0051254C" w14:paraId="5BF503C4" wp14:textId="77777777">
      <w:pPr>
        <w:pStyle w:val="13"/>
        <w:tabs>
          <w:tab w:val="right" w:leader="dot" w:pos="9069"/>
        </w:tabs>
      </w:pPr>
      <w:hyperlink w:history="1" w:anchor="__RefHeading__614_1516621224">
        <w:r>
          <w:rPr>
            <w:rStyle w:val="a3"/>
          </w:rPr>
          <w:t>6.  ПОРЯДОК КОНТРОЛЯ И ПРИЕМКИ ПОРТАЛА</w:t>
        </w:r>
        <w:r>
          <w:rPr>
            <w:rStyle w:val="a3"/>
          </w:rPr>
          <w:tab/>
        </w:r>
        <w:r>
          <w:rPr>
            <w:rStyle w:val="a3"/>
          </w:rPr>
          <w:t>14</w:t>
        </w:r>
      </w:hyperlink>
    </w:p>
    <w:p xmlns:wp14="http://schemas.microsoft.com/office/word/2010/wordml" w:rsidR="0051254C" w:rsidRDefault="0051254C" w14:paraId="37586DA5" wp14:textId="77777777">
      <w:pPr>
        <w:pStyle w:val="13"/>
        <w:tabs>
          <w:tab w:val="right" w:leader="dot" w:pos="9069"/>
        </w:tabs>
        <w:sectPr w:rsidR="0051254C">
          <w:type w:val="continuous"/>
          <w:pgSz w:w="11906" w:h="16838" w:orient="portrait"/>
          <w:pgMar w:top="850" w:right="562" w:bottom="1138" w:left="2275" w:header="288" w:footer="720" w:gutter="0"/>
          <w:cols w:space="720"/>
          <w:docGrid w:linePitch="360"/>
        </w:sectPr>
      </w:pPr>
      <w:hyperlink w:history="1" w:anchor="__RefHeading__616_1516621224">
        <w:r>
          <w:rPr>
            <w:rStyle w:val="a3"/>
          </w:rPr>
          <w:t>7.  ТРЕБОВАНИЯ К ДОКУМЕНТИРОВАНИЮ</w:t>
        </w:r>
        <w:r>
          <w:rPr>
            <w:rStyle w:val="a3"/>
          </w:rPr>
          <w:tab/>
        </w:r>
        <w:r>
          <w:rPr>
            <w:rStyle w:val="a3"/>
          </w:rPr>
          <w:t>15</w:t>
        </w:r>
      </w:hyperlink>
      <w:r>
        <w:fldChar w:fldCharType="end"/>
      </w:r>
    </w:p>
    <w:p xmlns:wp14="http://schemas.microsoft.com/office/word/2010/wordml" w:rsidR="0051254C" w:rsidRDefault="0051254C" w14:paraId="5997CC1D" wp14:textId="77777777">
      <w:pPr>
        <w:tabs>
          <w:tab w:val="left" w:pos="1200"/>
          <w:tab w:val="right" w:leader="dot" w:pos="9059"/>
        </w:tabs>
        <w:sectPr w:rsidR="0051254C">
          <w:type w:val="continuous"/>
          <w:pgSz w:w="11906" w:h="16838" w:orient="portrait"/>
          <w:pgMar w:top="850" w:right="562" w:bottom="1138" w:left="2275" w:header="288" w:footer="720" w:gutter="0"/>
          <w:cols w:space="720"/>
          <w:docGrid w:linePitch="360"/>
        </w:sectPr>
      </w:pPr>
    </w:p>
    <w:p xmlns:wp14="http://schemas.microsoft.com/office/word/2010/wordml" w:rsidR="0051254C" w:rsidRDefault="0051254C" w14:paraId="110FFD37" wp14:textId="77777777">
      <w:pPr>
        <w:sectPr w:rsidR="0051254C">
          <w:type w:val="continuous"/>
          <w:pgSz w:w="11906" w:h="16838" w:orient="portrait"/>
          <w:pgMar w:top="850" w:right="562" w:bottom="1138" w:left="2275" w:header="288" w:footer="720" w:gutter="0"/>
          <w:cols w:space="720"/>
          <w:docGrid w:linePitch="360"/>
        </w:sectPr>
      </w:pPr>
    </w:p>
    <w:p xmlns:wp14="http://schemas.microsoft.com/office/word/2010/wordml" w:rsidR="0051254C" w:rsidRDefault="0051254C" w14:paraId="66348B87" wp14:textId="77777777">
      <w:pPr>
        <w:pStyle w:val="1"/>
        <w:spacing w:after="300"/>
      </w:pPr>
      <w:bookmarkStart w:name="__RefHeading__516_1516621224" w:id="4"/>
      <w:bookmarkStart w:name="Last" w:id="5"/>
      <w:bookmarkStart w:name="OLE_LINK1" w:id="6"/>
      <w:bookmarkStart w:name="__RefHeading__135_1516621224" w:id="7"/>
      <w:bookmarkEnd w:id="4"/>
      <w:bookmarkEnd w:id="5"/>
      <w:bookmarkEnd w:id="6"/>
      <w:bookmarkEnd w:id="7"/>
      <w:r>
        <w:t>ОБЩИЕ СВЕДЕНИЯ</w:t>
      </w:r>
    </w:p>
    <w:p xmlns:wp14="http://schemas.microsoft.com/office/word/2010/wordml" w:rsidR="0051254C" w:rsidRDefault="0051254C" w14:paraId="5F9B4F59" wp14:textId="77777777">
      <w:pPr>
        <w:pStyle w:val="2"/>
        <w:numPr>
          <w:ilvl w:val="0"/>
          <w:numId w:val="0"/>
        </w:numPr>
        <w:tabs>
          <w:tab w:val="left" w:pos="576"/>
        </w:tabs>
        <w:suppressAutoHyphens w:val="0"/>
        <w:spacing w:after="300"/>
        <w:ind w:left="850"/>
      </w:pPr>
      <w:bookmarkStart w:name="__RefHeading__518_1516621224" w:id="8"/>
      <w:bookmarkStart w:name="__RefHeading__137_1516621224" w:id="9"/>
      <w:bookmarkEnd w:id="8"/>
      <w:bookmarkEnd w:id="9"/>
      <w:r>
        <w:t>Полное наименование Системы и её условное обозначение</w:t>
      </w:r>
    </w:p>
    <w:p xmlns:wp14="http://schemas.microsoft.com/office/word/2010/wordml" w:rsidR="0051254C" w:rsidRDefault="0051254C" w14:paraId="6B699379" wp14:textId="77777777">
      <w:pPr>
        <w:spacing w:line="360" w:lineRule="auto"/>
        <w:ind w:firstLine="720"/>
        <w:rPr>
          <w:rFonts w:ascii="Times New Roman" w:hAnsi="Times New Roman"/>
          <w:i w:val="0"/>
          <w:sz w:val="24"/>
          <w:szCs w:val="24"/>
        </w:rPr>
      </w:pPr>
    </w:p>
    <w:p xmlns:wp14="http://schemas.microsoft.com/office/word/2010/wordml" w:rsidR="0051254C" w:rsidRDefault="0051254C" w14:paraId="0D2BC4E1" wp14:textId="77777777">
      <w:pPr>
        <w:pStyle w:val="2"/>
        <w:spacing w:after="300"/>
        <w:ind w:left="850" w:firstLine="0"/>
      </w:pPr>
      <w:bookmarkStart w:name="__RefHeading__520_1516621224" w:id="10"/>
      <w:bookmarkEnd w:id="10"/>
      <w:r>
        <w:t>Наименование и реквизиты Заказчика</w:t>
      </w:r>
    </w:p>
    <w:p xmlns:wp14="http://schemas.microsoft.com/office/word/2010/wordml" w:rsidR="0051254C" w:rsidRDefault="0051254C" w14:paraId="11C8D5C0" wp14:textId="77777777">
      <w:pPr>
        <w:spacing w:line="360" w:lineRule="auto"/>
        <w:ind w:firstLine="720"/>
        <w:rPr>
          <w:rFonts w:ascii="Times New Roman" w:hAnsi="Times New Roman"/>
          <w:i w:val="0"/>
          <w:sz w:val="24"/>
          <w:szCs w:val="24"/>
        </w:rPr>
      </w:pPr>
      <w:r>
        <w:rPr>
          <w:rFonts w:ascii="Times New Roman" w:hAnsi="Times New Roman"/>
          <w:i w:val="0"/>
          <w:sz w:val="24"/>
          <w:szCs w:val="24"/>
        </w:rPr>
        <w:t xml:space="preserve">наименование предприятий (объединений) разработчика и заказчика (пользователя) системы и их реквизиты </w:t>
      </w:r>
    </w:p>
    <w:p xmlns:wp14="http://schemas.microsoft.com/office/word/2010/wordml" w:rsidR="0051254C" w:rsidRDefault="0051254C" w14:paraId="454A7724" wp14:textId="77777777">
      <w:pPr>
        <w:pStyle w:val="2"/>
        <w:spacing w:after="300"/>
        <w:ind w:left="850" w:firstLine="0"/>
      </w:pPr>
      <w:bookmarkStart w:name="__RefHeading__522_1516621224" w:id="11"/>
      <w:bookmarkStart w:name="_Ref181765343" w:id="12"/>
      <w:bookmarkStart w:name="_Ref206823558" w:id="13"/>
      <w:bookmarkStart w:name="__RefHeading__141_1516621224" w:id="14"/>
      <w:bookmarkEnd w:id="11"/>
      <w:bookmarkEnd w:id="14"/>
      <w:r>
        <w:t>Наименование и реквизиты Исполнителя</w:t>
      </w:r>
    </w:p>
    <w:p xmlns:wp14="http://schemas.microsoft.com/office/word/2010/wordml" w:rsidR="0051254C" w:rsidRDefault="0051254C" w14:paraId="3FE9F23F" wp14:textId="77777777">
      <w:pPr>
        <w:pStyle w:val="ae"/>
      </w:pPr>
    </w:p>
    <w:p xmlns:wp14="http://schemas.microsoft.com/office/word/2010/wordml" w:rsidR="0051254C" w:rsidRDefault="0051254C" w14:paraId="344EA4B9" wp14:textId="77777777">
      <w:pPr>
        <w:pStyle w:val="2"/>
        <w:spacing w:after="300"/>
        <w:ind w:left="850" w:firstLine="0"/>
      </w:pPr>
      <w:bookmarkStart w:name="__RefHeading__524_1516621224" w:id="15"/>
      <w:bookmarkStart w:name="__RefHeading__143_1516621224" w:id="16"/>
      <w:bookmarkEnd w:id="15"/>
      <w:bookmarkEnd w:id="16"/>
      <w:r>
        <w:t>Основание для разработки</w:t>
      </w:r>
    </w:p>
    <w:p xmlns:wp14="http://schemas.microsoft.com/office/word/2010/wordml" w:rsidR="0051254C" w:rsidRDefault="0051254C" w14:paraId="5A460406" wp14:textId="77777777">
      <w:pPr>
        <w:numPr>
          <w:ilvl w:val="0"/>
          <w:numId w:val="11"/>
        </w:numPr>
        <w:spacing w:line="360" w:lineRule="auto"/>
        <w:rPr>
          <w:rFonts w:ascii="Times New Roman" w:hAnsi="Times New Roman"/>
          <w:i w:val="0"/>
          <w:sz w:val="24"/>
          <w:szCs w:val="24"/>
        </w:rPr>
      </w:pPr>
      <w:r>
        <w:rPr>
          <w:rFonts w:ascii="Times New Roman" w:hAnsi="Times New Roman"/>
          <w:i w:val="0"/>
          <w:sz w:val="24"/>
          <w:szCs w:val="24"/>
        </w:rPr>
        <w:t xml:space="preserve">документ (документы), на основании которых ведется разработка; </w:t>
      </w:r>
    </w:p>
    <w:p xmlns:wp14="http://schemas.microsoft.com/office/word/2010/wordml" w:rsidR="0051254C" w:rsidRDefault="0051254C" w14:paraId="0E8AA362" wp14:textId="77777777">
      <w:pPr>
        <w:numPr>
          <w:ilvl w:val="0"/>
          <w:numId w:val="11"/>
        </w:numPr>
        <w:spacing w:line="360" w:lineRule="auto"/>
        <w:rPr>
          <w:rFonts w:ascii="Times New Roman" w:hAnsi="Times New Roman"/>
          <w:i w:val="0"/>
          <w:sz w:val="24"/>
          <w:szCs w:val="24"/>
        </w:rPr>
      </w:pPr>
      <w:r>
        <w:rPr>
          <w:rFonts w:ascii="Times New Roman" w:hAnsi="Times New Roman"/>
          <w:i w:val="0"/>
          <w:sz w:val="24"/>
          <w:szCs w:val="24"/>
        </w:rPr>
        <w:t xml:space="preserve">организация, утвердившая этот документ, и дата его утверждения; </w:t>
      </w:r>
    </w:p>
    <w:p xmlns:wp14="http://schemas.microsoft.com/office/word/2010/wordml" w:rsidR="0051254C" w:rsidRDefault="0051254C" w14:paraId="16F2C6E1" wp14:textId="77777777">
      <w:pPr>
        <w:numPr>
          <w:ilvl w:val="0"/>
          <w:numId w:val="11"/>
        </w:numPr>
        <w:spacing w:line="360" w:lineRule="auto"/>
        <w:rPr>
          <w:rFonts w:ascii="Times New Roman" w:hAnsi="Times New Roman"/>
          <w:i w:val="0"/>
          <w:sz w:val="24"/>
          <w:szCs w:val="24"/>
        </w:rPr>
      </w:pPr>
      <w:r>
        <w:rPr>
          <w:rFonts w:ascii="Times New Roman" w:hAnsi="Times New Roman"/>
          <w:i w:val="0"/>
          <w:sz w:val="24"/>
          <w:szCs w:val="24"/>
        </w:rPr>
        <w:t xml:space="preserve">наименование и (или) условное обозначение темы разработки. </w:t>
      </w:r>
    </w:p>
    <w:p xmlns:wp14="http://schemas.microsoft.com/office/word/2010/wordml" w:rsidR="0051254C" w:rsidRDefault="0051254C" w14:paraId="2F1E6034" wp14:textId="77777777">
      <w:pPr>
        <w:pStyle w:val="2"/>
        <w:spacing w:after="300"/>
        <w:ind w:left="850" w:firstLine="0"/>
      </w:pPr>
      <w:bookmarkStart w:name="__RefHeading__526_1516621224" w:id="17"/>
      <w:bookmarkStart w:name="__RefHeading__145_1516621224" w:id="18"/>
      <w:bookmarkEnd w:id="17"/>
      <w:r>
        <w:t>Плановые сроки начала и окончания работ</w:t>
      </w:r>
    </w:p>
    <w:p xmlns:wp14="http://schemas.microsoft.com/office/word/2010/wordml" w:rsidR="0051254C" w:rsidRDefault="0051254C" w14:paraId="63E96213" wp14:textId="77777777">
      <w:pPr>
        <w:pStyle w:val="ae"/>
      </w:pPr>
      <w:r>
        <w:t xml:space="preserve">плановые сроки начала и окончания работы по созданию системы </w:t>
      </w:r>
    </w:p>
    <w:p xmlns:wp14="http://schemas.microsoft.com/office/word/2010/wordml" w:rsidR="0051254C" w:rsidRDefault="0051254C" w14:paraId="24F42F32" wp14:textId="77777777">
      <w:pPr>
        <w:pStyle w:val="2"/>
        <w:spacing w:after="300"/>
        <w:ind w:left="850" w:firstLine="0"/>
      </w:pPr>
      <w:bookmarkStart w:name="__RefHeading__528_1516621224" w:id="19"/>
      <w:bookmarkStart w:name="__RefHeading__147_1516621224" w:id="20"/>
      <w:bookmarkEnd w:id="19"/>
      <w:bookmarkEnd w:id="20"/>
      <w:r>
        <w:t>Сведения об источнике и порядке финансирования работ</w:t>
      </w:r>
    </w:p>
    <w:p xmlns:wp14="http://schemas.microsoft.com/office/word/2010/wordml" w:rsidR="0051254C" w:rsidRDefault="0051254C" w14:paraId="1F72F646" wp14:textId="77777777">
      <w:pPr>
        <w:pStyle w:val="ae"/>
      </w:pPr>
    </w:p>
    <w:p xmlns:wp14="http://schemas.microsoft.com/office/word/2010/wordml" w:rsidR="0051254C" w:rsidRDefault="0051254C" w14:paraId="4E5F7A72" wp14:textId="77777777">
      <w:pPr>
        <w:pStyle w:val="2"/>
        <w:spacing w:after="300"/>
        <w:ind w:left="850" w:firstLine="0"/>
      </w:pPr>
      <w:bookmarkStart w:name="__RefHeading__530_1516621224" w:id="21"/>
      <w:bookmarkStart w:name="__RefHeading__149_1516621224" w:id="22"/>
      <w:bookmarkEnd w:id="21"/>
      <w:bookmarkEnd w:id="22"/>
      <w:r>
        <w:t>Термины и сокращения</w:t>
      </w:r>
    </w:p>
    <w:p xmlns:wp14="http://schemas.microsoft.com/office/word/2010/wordml" w:rsidR="0051254C" w:rsidRDefault="0051254C" w14:paraId="123D548F" wp14:textId="77777777">
      <w:pPr>
        <w:pStyle w:val="Caption"/>
      </w:pPr>
      <w:r>
        <w:t xml:space="preserve">Таблица </w:t>
      </w:r>
      <w:r>
        <w:fldChar w:fldCharType="begin"/>
      </w:r>
      <w:r>
        <w:instrText> SEQ "Таблица" \*Arabic </w:instrText>
      </w:r>
      <w:r>
        <w:fldChar w:fldCharType="separate"/>
      </w:r>
      <w:r>
        <w:t>1</w:t>
      </w:r>
      <w:r>
        <w:fldChar w:fldCharType="end"/>
      </w:r>
      <w:r>
        <w:t xml:space="preserve"> - Термины и аббревиатуры специального назначения</w:t>
      </w:r>
    </w:p>
    <w:tbl>
      <w:tblPr>
        <w:tblW w:w="0" w:type="auto"/>
        <w:tblInd w:w="-10" w:type="dxa"/>
        <w:tblLayout w:type="fixed"/>
        <w:tblLook w:val="0000" w:firstRow="0" w:lastRow="0" w:firstColumn="0" w:lastColumn="0" w:noHBand="0" w:noVBand="0"/>
      </w:tblPr>
      <w:tblGrid>
        <w:gridCol w:w="1895"/>
        <w:gridCol w:w="7406"/>
      </w:tblGrid>
      <w:tr xmlns:wp14="http://schemas.microsoft.com/office/word/2010/wordml" w:rsidR="0051254C" w14:paraId="4C92F6F3" wp14:textId="77777777">
        <w:trPr>
          <w:tblHeader/>
        </w:trPr>
        <w:tc>
          <w:tcPr>
            <w:tcW w:w="1895" w:type="dxa"/>
            <w:tcBorders>
              <w:top w:val="single" w:color="000000" w:sz="4" w:space="0"/>
              <w:left w:val="single" w:color="000000" w:sz="4" w:space="0"/>
              <w:bottom w:val="single" w:color="000000" w:sz="4" w:space="0"/>
            </w:tcBorders>
            <w:shd w:val="clear" w:color="auto" w:fill="auto"/>
          </w:tcPr>
          <w:p w:rsidR="0051254C" w:rsidRDefault="0051254C" w14:paraId="18073E85" wp14:textId="77777777">
            <w:pPr>
              <w:pStyle w:val="TableHead"/>
              <w:snapToGrid w:val="0"/>
              <w:rPr>
                <w:sz w:val="24"/>
                <w:szCs w:val="24"/>
                <w:lang w:val="ru-RU"/>
              </w:rPr>
            </w:pPr>
            <w:r>
              <w:rPr>
                <w:sz w:val="24"/>
                <w:szCs w:val="24"/>
                <w:lang w:val="ru-RU"/>
              </w:rPr>
              <w:t>Термин</w:t>
            </w:r>
          </w:p>
        </w:tc>
        <w:tc>
          <w:tcPr>
            <w:tcW w:w="7406" w:type="dxa"/>
            <w:tcBorders>
              <w:top w:val="single" w:color="000000" w:sz="4" w:space="0"/>
              <w:left w:val="single" w:color="000000" w:sz="4" w:space="0"/>
              <w:bottom w:val="single" w:color="000000" w:sz="4" w:space="0"/>
              <w:right w:val="single" w:color="000000" w:sz="4" w:space="0"/>
            </w:tcBorders>
            <w:shd w:val="clear" w:color="auto" w:fill="auto"/>
          </w:tcPr>
          <w:p w:rsidR="0051254C" w:rsidRDefault="0051254C" w14:paraId="011A8C81" wp14:textId="77777777">
            <w:pPr>
              <w:pStyle w:val="TableHead"/>
              <w:snapToGrid w:val="0"/>
              <w:rPr>
                <w:sz w:val="24"/>
                <w:szCs w:val="24"/>
                <w:lang w:val="ru-RU"/>
              </w:rPr>
            </w:pPr>
            <w:r>
              <w:rPr>
                <w:sz w:val="24"/>
                <w:szCs w:val="24"/>
                <w:lang w:val="ru-RU"/>
              </w:rPr>
              <w:t>Полная форма</w:t>
            </w:r>
          </w:p>
        </w:tc>
      </w:tr>
      <w:tr xmlns:wp14="http://schemas.microsoft.com/office/word/2010/wordml" w:rsidR="0051254C" w14:paraId="08CE6F91" wp14:textId="77777777">
        <w:tc>
          <w:tcPr>
            <w:tcW w:w="1895" w:type="dxa"/>
            <w:tcBorders>
              <w:top w:val="single" w:color="000000" w:sz="4" w:space="0"/>
              <w:left w:val="single" w:color="000000" w:sz="4" w:space="0"/>
              <w:bottom w:val="single" w:color="000000" w:sz="4" w:space="0"/>
            </w:tcBorders>
            <w:shd w:val="clear" w:color="auto" w:fill="auto"/>
          </w:tcPr>
          <w:p w:rsidR="0051254C" w:rsidRDefault="0051254C" w14:paraId="61CDCEAD" wp14:textId="77777777">
            <w:pPr>
              <w:pStyle w:val="TableText"/>
              <w:snapToGrid w:val="0"/>
            </w:pPr>
          </w:p>
        </w:tc>
        <w:tc>
          <w:tcPr>
            <w:tcW w:w="7406" w:type="dxa"/>
            <w:tcBorders>
              <w:top w:val="single" w:color="000000" w:sz="4" w:space="0"/>
              <w:left w:val="single" w:color="000000" w:sz="4" w:space="0"/>
              <w:bottom w:val="single" w:color="000000" w:sz="4" w:space="0"/>
              <w:right w:val="single" w:color="000000" w:sz="4" w:space="0"/>
            </w:tcBorders>
            <w:shd w:val="clear" w:color="auto" w:fill="auto"/>
          </w:tcPr>
          <w:p w:rsidR="0051254C" w:rsidRDefault="0051254C" w14:paraId="6BB9E253" wp14:textId="77777777">
            <w:pPr>
              <w:pStyle w:val="TableText"/>
              <w:snapToGrid w:val="0"/>
            </w:pPr>
          </w:p>
        </w:tc>
      </w:tr>
    </w:tbl>
    <w:p xmlns:wp14="http://schemas.microsoft.com/office/word/2010/wordml" w:rsidR="0051254C" w:rsidRDefault="0051254C" w14:paraId="23DE523C" wp14:textId="77777777"/>
    <w:p xmlns:wp14="http://schemas.microsoft.com/office/word/2010/wordml" w:rsidR="0051254C" w:rsidRDefault="0051254C" w14:paraId="58A81960" wp14:textId="77777777">
      <w:pPr>
        <w:pStyle w:val="1"/>
        <w:spacing w:after="300"/>
      </w:pPr>
      <w:bookmarkStart w:name="__RefHeading__532_1516621224" w:id="23"/>
      <w:bookmarkStart w:name="__RefHeading__151_1516621224" w:id="24"/>
      <w:bookmarkEnd w:id="23"/>
      <w:bookmarkEnd w:id="24"/>
      <w:r>
        <w:t>НАЗНАЧЕНИЕ И ЦЕЛИ СОЗДАНИЯ СИСТЕМЫ</w:t>
      </w:r>
    </w:p>
    <w:p xmlns:wp14="http://schemas.microsoft.com/office/word/2010/wordml" w:rsidR="0051254C" w:rsidRDefault="0051254C" w14:paraId="3534CA04" wp14:textId="77777777">
      <w:pPr>
        <w:pStyle w:val="2"/>
        <w:spacing w:after="300"/>
        <w:ind w:left="850" w:firstLine="0"/>
      </w:pPr>
      <w:bookmarkStart w:name="__RefHeading__534_1516621224" w:id="25"/>
      <w:bookmarkStart w:name="__RefHeading__155_1516621224" w:id="26"/>
      <w:bookmarkEnd w:id="25"/>
      <w:bookmarkEnd w:id="26"/>
      <w:r>
        <w:t>Назначение Системы</w:t>
      </w:r>
    </w:p>
    <w:p xmlns:wp14="http://schemas.microsoft.com/office/word/2010/wordml" w:rsidR="0051254C" w:rsidRDefault="0051254C" w14:paraId="22BDC0AB" wp14:textId="77777777">
      <w:pPr>
        <w:spacing w:line="360" w:lineRule="auto"/>
        <w:ind w:firstLine="720"/>
        <w:rPr>
          <w:rFonts w:ascii="Times New Roman" w:hAnsi="Times New Roman"/>
          <w:i w:val="0"/>
          <w:sz w:val="24"/>
          <w:szCs w:val="24"/>
        </w:rPr>
      </w:pPr>
      <w:r>
        <w:rPr>
          <w:rFonts w:ascii="Times New Roman" w:hAnsi="Times New Roman"/>
          <w:i w:val="0"/>
          <w:sz w:val="24"/>
          <w:szCs w:val="24"/>
        </w:rPr>
        <w:t xml:space="preserve">вид автоматизируемой деятельности (управление, проектирование и т. п.) и перечень объектов автоматизации (объектов), на которых предполагается ее использовать </w:t>
      </w:r>
    </w:p>
    <w:p xmlns:wp14="http://schemas.microsoft.com/office/word/2010/wordml" w:rsidR="0051254C" w:rsidRDefault="0051254C" w14:paraId="3F5A62D2" wp14:textId="77777777">
      <w:pPr>
        <w:pStyle w:val="2"/>
        <w:spacing w:after="300"/>
        <w:ind w:left="850" w:firstLine="0"/>
      </w:pPr>
      <w:bookmarkStart w:name="__RefHeading__536_1516621224" w:id="27"/>
      <w:bookmarkStart w:name="__RefHeading__157_1516621224" w:id="28"/>
      <w:bookmarkEnd w:id="27"/>
      <w:bookmarkEnd w:id="28"/>
      <w:r>
        <w:t>Цели создания Системы</w:t>
      </w:r>
    </w:p>
    <w:p xmlns:wp14="http://schemas.microsoft.com/office/word/2010/wordml" w:rsidR="0051254C" w:rsidRDefault="0051254C" w14:paraId="61E005AD" wp14:textId="77777777">
      <w:pPr>
        <w:spacing w:line="360" w:lineRule="auto"/>
        <w:ind w:firstLine="720"/>
        <w:rPr>
          <w:rFonts w:ascii="Times New Roman" w:hAnsi="Times New Roman"/>
          <w:i w:val="0"/>
          <w:sz w:val="24"/>
          <w:szCs w:val="24"/>
        </w:rPr>
        <w:sectPr w:rsidR="0051254C">
          <w:headerReference w:type="even" r:id="rId13"/>
          <w:headerReference w:type="default" r:id="rId14"/>
          <w:footerReference w:type="even" r:id="rId15"/>
          <w:footerReference w:type="default" r:id="rId16"/>
          <w:headerReference w:type="first" r:id="rId17"/>
          <w:footerReference w:type="first" r:id="rId18"/>
          <w:pgSz w:w="11906" w:h="16838" w:orient="portrait"/>
          <w:pgMar w:top="562" w:right="567" w:bottom="2835" w:left="2275" w:header="284" w:footer="720" w:gutter="0"/>
          <w:cols w:space="720"/>
          <w:docGrid w:linePitch="360"/>
        </w:sectPr>
      </w:pPr>
      <w:r>
        <w:rPr>
          <w:rFonts w:ascii="Times New Roman" w:hAnsi="Times New Roman"/>
          <w:i w:val="0"/>
          <w:sz w:val="24"/>
          <w:szCs w:val="24"/>
        </w:rPr>
        <w:t xml:space="preserve">наименования и требуемые значения технических, технологических, производственно-экономических или других показателей объекта автоматизации, которые должны быть достигнуты в результате создания АС, и указывают критерии оценки достижения целей создания системы </w:t>
      </w:r>
    </w:p>
    <w:p xmlns:wp14="http://schemas.microsoft.com/office/word/2010/wordml" w:rsidR="0051254C" w:rsidRDefault="0051254C" w14:paraId="774BEA5F" wp14:textId="77777777">
      <w:pPr>
        <w:pStyle w:val="1"/>
        <w:spacing w:after="300"/>
      </w:pPr>
      <w:bookmarkStart w:name="__RefHeading__538_1516621224" w:id="29"/>
      <w:bookmarkStart w:name="__RefHeading__159_1516621224" w:id="30"/>
      <w:bookmarkEnd w:id="29"/>
      <w:bookmarkEnd w:id="30"/>
      <w:r>
        <w:t>ХАРАКТЕРИСТИКА ОБЪЕКТА АВТОМАТИЗАЦИИ</w:t>
      </w:r>
    </w:p>
    <w:p xmlns:wp14="http://schemas.microsoft.com/office/word/2010/wordml" w:rsidR="0051254C" w:rsidRDefault="0051254C" w14:paraId="48131596" wp14:textId="77777777">
      <w:pPr>
        <w:pStyle w:val="2"/>
        <w:spacing w:after="300"/>
        <w:ind w:left="850" w:firstLine="0"/>
      </w:pPr>
      <w:bookmarkStart w:name="__RefHeading__540_1516621224" w:id="31"/>
      <w:bookmarkStart w:name="__RefHeading__161_1516621224" w:id="32"/>
      <w:bookmarkEnd w:id="31"/>
      <w:bookmarkEnd w:id="32"/>
      <w:r>
        <w:t>Краткие сведения об объектах автоматизации</w:t>
      </w:r>
    </w:p>
    <w:p xmlns:wp14="http://schemas.microsoft.com/office/word/2010/wordml" w:rsidR="0051254C" w:rsidRDefault="0051254C" w14:paraId="1DF44A71" wp14:textId="77777777">
      <w:pPr>
        <w:spacing w:line="360" w:lineRule="auto"/>
        <w:ind w:firstLine="720"/>
        <w:rPr>
          <w:rFonts w:ascii="Times New Roman" w:hAnsi="Times New Roman"/>
          <w:i w:val="0"/>
          <w:sz w:val="24"/>
          <w:szCs w:val="24"/>
        </w:rPr>
      </w:pPr>
      <w:r>
        <w:rPr>
          <w:rFonts w:ascii="Times New Roman" w:hAnsi="Times New Roman"/>
          <w:i w:val="0"/>
          <w:sz w:val="24"/>
          <w:szCs w:val="24"/>
        </w:rPr>
        <w:t xml:space="preserve">краткие сведения об объекте автоматизации или ссылки на документы, содержащие такую информацию </w:t>
      </w:r>
    </w:p>
    <w:p xmlns:wp14="http://schemas.microsoft.com/office/word/2010/wordml" w:rsidR="0051254C" w:rsidRDefault="0051254C" w14:paraId="11513DB1" wp14:textId="77777777">
      <w:pPr>
        <w:pStyle w:val="2"/>
        <w:spacing w:after="300"/>
        <w:ind w:left="850" w:firstLine="0"/>
      </w:pPr>
      <w:bookmarkStart w:name="__RefHeading__542_1516621224" w:id="33"/>
      <w:bookmarkStart w:name="__RefHeading__167_1516621224" w:id="34"/>
      <w:bookmarkEnd w:id="33"/>
      <w:bookmarkEnd w:id="34"/>
      <w:r>
        <w:t>Сведения об условиях эксплуатации объекта автоматизации и характеристиках окружающей среды</w:t>
      </w:r>
    </w:p>
    <w:p xmlns:wp14="http://schemas.microsoft.com/office/word/2010/wordml" w:rsidR="0051254C" w:rsidRDefault="0051254C" w14:paraId="52E56223" wp14:textId="77777777">
      <w:pPr>
        <w:spacing w:line="360" w:lineRule="auto"/>
        <w:ind w:firstLine="720"/>
        <w:rPr>
          <w:rFonts w:ascii="Times New Roman" w:hAnsi="Times New Roman"/>
          <w:i w:val="0"/>
          <w:sz w:val="24"/>
          <w:szCs w:val="24"/>
        </w:rPr>
      </w:pPr>
    </w:p>
    <w:p xmlns:wp14="http://schemas.microsoft.com/office/word/2010/wordml" w:rsidR="0051254C" w:rsidRDefault="0051254C" w14:paraId="07547A01" wp14:textId="77777777">
      <w:pPr>
        <w:sectPr w:rsidR="0051254C">
          <w:headerReference w:type="even" r:id="rId19"/>
          <w:headerReference w:type="default" r:id="rId20"/>
          <w:footerReference w:type="even" r:id="rId21"/>
          <w:footerReference w:type="default" r:id="rId22"/>
          <w:headerReference w:type="first" r:id="rId23"/>
          <w:footerReference w:type="first" r:id="rId24"/>
          <w:pgSz w:w="11906" w:h="16838" w:orient="portrait"/>
          <w:pgMar w:top="562" w:right="567" w:bottom="2835" w:left="2275" w:header="284" w:footer="720" w:gutter="0"/>
          <w:cols w:space="720"/>
          <w:docGrid w:linePitch="360"/>
        </w:sectPr>
      </w:pPr>
    </w:p>
    <w:p xmlns:wp14="http://schemas.microsoft.com/office/word/2010/wordml" w:rsidR="0051254C" w:rsidRDefault="0051254C" w14:paraId="62E22CE1" wp14:textId="77777777">
      <w:pPr>
        <w:pStyle w:val="1"/>
        <w:spacing w:after="300"/>
      </w:pPr>
      <w:bookmarkStart w:name="__RefHeading__544_1516621224" w:id="35"/>
      <w:bookmarkStart w:name="__RefHeading__169_1516621224" w:id="36"/>
      <w:bookmarkEnd w:id="35"/>
      <w:bookmarkEnd w:id="36"/>
      <w:r>
        <w:t>ТРЕБОВАНИЯ К СИСТЕМЕ</w:t>
      </w:r>
    </w:p>
    <w:p xmlns:wp14="http://schemas.microsoft.com/office/word/2010/wordml" w:rsidR="0051254C" w:rsidRDefault="0051254C" w14:paraId="3090E8D4" wp14:textId="77777777">
      <w:pPr>
        <w:pStyle w:val="2"/>
        <w:spacing w:after="300"/>
        <w:ind w:left="850" w:firstLine="0"/>
      </w:pPr>
      <w:bookmarkStart w:name="__RefHeading__546_1516621224" w:id="37"/>
      <w:bookmarkStart w:name="__RefHeading__171_1516621224" w:id="38"/>
      <w:bookmarkEnd w:id="37"/>
      <w:bookmarkEnd w:id="38"/>
      <w:r>
        <w:t>Требования к системе в целом</w:t>
      </w:r>
    </w:p>
    <w:p xmlns:wp14="http://schemas.microsoft.com/office/word/2010/wordml" w:rsidR="0051254C" w:rsidRDefault="0051254C" w14:paraId="2619D23C" wp14:textId="77777777">
      <w:pPr>
        <w:pStyle w:val="3"/>
        <w:ind w:left="850" w:firstLine="0"/>
      </w:pPr>
      <w:bookmarkStart w:name="__RefHeading__548_1516621224" w:id="39"/>
      <w:bookmarkStart w:name="__RefHeading__173_1516621224" w:id="40"/>
      <w:bookmarkEnd w:id="39"/>
      <w:bookmarkEnd w:id="40"/>
      <w:r>
        <w:t xml:space="preserve">Требования к структуре и функционированию </w:t>
      </w:r>
    </w:p>
    <w:p xmlns:wp14="http://schemas.microsoft.com/office/word/2010/wordml" w:rsidR="0051254C" w:rsidP="73DCFE8E" w:rsidRDefault="0051254C" w14:paraId="24E46B4A" wp14:textId="77777777">
      <w:pPr>
        <w:pStyle w:val="4"/>
        <w:numPr>
          <w:numId w:val="0"/>
        </w:numPr>
        <w:tabs>
          <w:tab w:val="left" w:pos="1800"/>
        </w:tabs>
        <w:ind w:left="850" w:firstLine="0"/>
      </w:pPr>
      <w:r w:rsidR="73DCFE8E">
        <w:rPr/>
        <w:t>Перечень подсистем, их назначение и основные характеристики</w:t>
      </w:r>
    </w:p>
    <w:p w:rsidR="73DCFE8E" w:rsidP="73DCFE8E" w:rsidRDefault="73DCFE8E" w14:paraId="2D07CE48" w14:textId="2D0F672B">
      <w:pPr>
        <w:pStyle w:val="a"/>
        <w:suppressLineNumbers w:val="0"/>
        <w:tabs>
          <w:tab w:val="left" w:leader="none" w:pos="1800"/>
        </w:tabs>
        <w:bidi w:val="0"/>
        <w:spacing w:before="0" w:beforeAutospacing="off" w:after="0" w:afterAutospacing="off" w:line="259" w:lineRule="auto"/>
        <w:ind w:left="0" w:right="0"/>
        <w:jc w:val="both"/>
        <w:rPr>
          <w:rFonts w:ascii="TimesNewRoman" w:hAnsi="TimesNewRoman" w:eastAsia="TimesNewRoman" w:cs="TimesNewRoman"/>
          <w:i w:val="1"/>
          <w:iCs w:val="1"/>
          <w:sz w:val="20"/>
          <w:szCs w:val="20"/>
        </w:rPr>
      </w:pPr>
      <w:r w:rsidRPr="73DCFE8E" w:rsidR="73DCFE8E">
        <w:rPr>
          <w:rFonts w:ascii="TimesNewRoman" w:hAnsi="TimesNewRoman" w:eastAsia="TimesNewRoman" w:cs="TimesNewRoman"/>
          <w:i w:val="1"/>
          <w:iCs w:val="1"/>
          <w:sz w:val="20"/>
          <w:szCs w:val="20"/>
        </w:rPr>
        <w:t>Просмотр списков.</w:t>
      </w:r>
    </w:p>
    <w:p w:rsidR="73DCFE8E" w:rsidP="73DCFE8E" w:rsidRDefault="73DCFE8E" w14:paraId="165FEC2C" w14:textId="71EE993E">
      <w:pPr>
        <w:pStyle w:val="a"/>
        <w:suppressLineNumbers w:val="0"/>
        <w:tabs>
          <w:tab w:val="left" w:leader="none" w:pos="1800"/>
        </w:tabs>
        <w:bidi w:val="0"/>
        <w:spacing w:before="0" w:beforeAutospacing="off" w:after="0" w:afterAutospacing="off" w:line="259" w:lineRule="auto"/>
        <w:ind w:left="0" w:right="0"/>
        <w:jc w:val="both"/>
        <w:rPr>
          <w:rFonts w:ascii="TimesNewRoman" w:hAnsi="TimesNewRoman" w:eastAsia="TimesNewRoman" w:cs="TimesNewRoman"/>
          <w:i w:val="1"/>
          <w:iCs w:val="1"/>
          <w:sz w:val="20"/>
          <w:szCs w:val="20"/>
        </w:rPr>
      </w:pPr>
      <w:r w:rsidRPr="73DCFE8E" w:rsidR="73DCFE8E">
        <w:rPr>
          <w:rFonts w:ascii="TimesNewRoman" w:hAnsi="TimesNewRoman" w:eastAsia="TimesNewRoman" w:cs="TimesNewRoman"/>
          <w:i w:val="1"/>
          <w:iCs w:val="1"/>
          <w:sz w:val="20"/>
          <w:szCs w:val="20"/>
        </w:rPr>
        <w:t>Добавление, удаление, редактирование записей из списка.</w:t>
      </w:r>
    </w:p>
    <w:p w:rsidR="73DCFE8E" w:rsidP="73DCFE8E" w:rsidRDefault="73DCFE8E" w14:paraId="2AAA77AA" w14:textId="25DF5657">
      <w:pPr>
        <w:pStyle w:val="a"/>
        <w:suppressLineNumbers w:val="0"/>
        <w:tabs>
          <w:tab w:val="left" w:leader="none" w:pos="1800"/>
        </w:tabs>
        <w:bidi w:val="0"/>
        <w:spacing w:before="0" w:beforeAutospacing="off" w:after="0" w:afterAutospacing="off" w:line="259" w:lineRule="auto"/>
        <w:ind w:left="0" w:right="0"/>
        <w:jc w:val="both"/>
        <w:rPr>
          <w:rFonts w:ascii="TimesNewRoman" w:hAnsi="TimesNewRoman" w:eastAsia="TimesNewRoman" w:cs="TimesNewRoman"/>
          <w:i w:val="1"/>
          <w:iCs w:val="1"/>
          <w:sz w:val="20"/>
          <w:szCs w:val="20"/>
        </w:rPr>
      </w:pPr>
      <w:r w:rsidRPr="73DCFE8E" w:rsidR="73DCFE8E">
        <w:rPr>
          <w:rFonts w:ascii="TimesNewRoman" w:hAnsi="TimesNewRoman" w:eastAsia="TimesNewRoman" w:cs="TimesNewRoman"/>
          <w:i w:val="1"/>
          <w:iCs w:val="1"/>
          <w:sz w:val="20"/>
          <w:szCs w:val="20"/>
        </w:rPr>
        <w:t>Поиск информации о враче.</w:t>
      </w:r>
      <w:r>
        <w:br/>
      </w:r>
      <w:r w:rsidRPr="73DCFE8E" w:rsidR="73DCFE8E">
        <w:rPr>
          <w:rFonts w:ascii="TimesNewRoman" w:hAnsi="TimesNewRoman" w:eastAsia="TimesNewRoman" w:cs="TimesNewRoman"/>
          <w:i w:val="1"/>
          <w:iCs w:val="1"/>
          <w:sz w:val="20"/>
          <w:szCs w:val="20"/>
        </w:rPr>
        <w:t>Поиск всех записей пациентов по их ФИО.</w:t>
      </w:r>
    </w:p>
    <w:p w:rsidR="73DCFE8E" w:rsidP="73DCFE8E" w:rsidRDefault="73DCFE8E" w14:paraId="1CF6F93E" w14:textId="1F3240AC">
      <w:pPr>
        <w:pStyle w:val="a"/>
        <w:suppressLineNumbers w:val="0"/>
        <w:tabs>
          <w:tab w:val="left" w:leader="none" w:pos="1800"/>
        </w:tabs>
        <w:bidi w:val="0"/>
        <w:spacing w:before="0" w:beforeAutospacing="off" w:after="0" w:afterAutospacing="off" w:line="259" w:lineRule="auto"/>
        <w:ind w:left="0" w:right="0"/>
        <w:jc w:val="both"/>
        <w:rPr>
          <w:rFonts w:ascii="TimesNewRoman" w:hAnsi="TimesNewRoman" w:eastAsia="TimesNewRoman" w:cs="TimesNewRoman"/>
          <w:i w:val="1"/>
          <w:iCs w:val="1"/>
          <w:sz w:val="20"/>
          <w:szCs w:val="20"/>
        </w:rPr>
      </w:pPr>
      <w:r w:rsidRPr="73DCFE8E" w:rsidR="73DCFE8E">
        <w:rPr>
          <w:rFonts w:ascii="TimesNewRoman" w:hAnsi="TimesNewRoman" w:eastAsia="TimesNewRoman" w:cs="TimesNewRoman"/>
          <w:i w:val="1"/>
          <w:iCs w:val="1"/>
          <w:sz w:val="20"/>
          <w:szCs w:val="20"/>
        </w:rPr>
        <w:t>Организация выдачи талонов к врачу.</w:t>
      </w:r>
    </w:p>
    <w:p w:rsidR="73DCFE8E" w:rsidP="73DCFE8E" w:rsidRDefault="73DCFE8E" w14:paraId="537FE0FF" w14:textId="5A2A6778">
      <w:pPr>
        <w:pStyle w:val="a"/>
        <w:suppressLineNumbers w:val="0"/>
        <w:tabs>
          <w:tab w:val="left" w:leader="none" w:pos="1800"/>
        </w:tabs>
        <w:bidi w:val="0"/>
        <w:spacing w:before="0" w:beforeAutospacing="off" w:after="0" w:afterAutospacing="off" w:line="259" w:lineRule="auto"/>
        <w:ind w:left="0" w:right="0"/>
        <w:jc w:val="both"/>
        <w:rPr>
          <w:rFonts w:ascii="TimesNewRoman" w:hAnsi="TimesNewRoman" w:eastAsia="TimesNewRoman" w:cs="TimesNewRoman"/>
          <w:i w:val="1"/>
          <w:iCs w:val="1"/>
          <w:sz w:val="20"/>
          <w:szCs w:val="20"/>
        </w:rPr>
      </w:pPr>
      <w:r w:rsidRPr="73DCFE8E" w:rsidR="73DCFE8E">
        <w:rPr>
          <w:rFonts w:ascii="TimesNewRoman" w:hAnsi="TimesNewRoman" w:eastAsia="TimesNewRoman" w:cs="TimesNewRoman"/>
          <w:i w:val="1"/>
          <w:iCs w:val="1"/>
          <w:sz w:val="20"/>
          <w:szCs w:val="20"/>
        </w:rPr>
        <w:t>Поиск всех записей к врачу на определенную дату.</w:t>
      </w:r>
    </w:p>
    <w:p xmlns:wp14="http://schemas.microsoft.com/office/word/2010/wordml" w:rsidR="0051254C" w:rsidP="73DCFE8E" w:rsidRDefault="0051254C" w14:paraId="68240E58" wp14:textId="77777777">
      <w:pPr>
        <w:pStyle w:val="4"/>
        <w:numPr>
          <w:numId w:val="0"/>
        </w:numPr>
        <w:tabs>
          <w:tab w:val="left" w:pos="1800"/>
        </w:tabs>
        <w:ind w:left="850" w:firstLine="0"/>
        <w:jc w:val="left"/>
      </w:pPr>
      <w:r w:rsidR="73DCFE8E">
        <w:rPr/>
        <w:t>Требования к организации обмена информацией между компонентами Системы</w:t>
      </w:r>
    </w:p>
    <w:p w:rsidR="73DCFE8E" w:rsidP="73DCFE8E" w:rsidRDefault="73DCFE8E" w14:paraId="0214E0DD" w14:textId="1344B45A">
      <w:pPr>
        <w:pStyle w:val="a"/>
        <w:ind w:left="0" w:right="-20"/>
        <w:jc w:val="both"/>
        <w:rPr>
          <w:rFonts w:ascii="TimesNewRoman" w:hAnsi="TimesNewRoman" w:eastAsia="TimesNewRoman" w:cs="TimesNewRoman"/>
          <w:i w:val="1"/>
          <w:iCs w:val="1"/>
          <w:noProof w:val="0"/>
          <w:sz w:val="20"/>
          <w:szCs w:val="20"/>
          <w:lang w:val="ru"/>
        </w:rPr>
      </w:pPr>
      <w:r w:rsidRPr="73DCFE8E" w:rsidR="73DCFE8E">
        <w:rPr>
          <w:rFonts w:ascii="TimesNewRoman" w:hAnsi="TimesNewRoman" w:eastAsia="TimesNewRoman" w:cs="TimesNewRoman"/>
          <w:i w:val="1"/>
          <w:iCs w:val="1"/>
          <w:noProof w:val="0"/>
          <w:sz w:val="20"/>
          <w:szCs w:val="20"/>
          <w:lang w:val="ru"/>
        </w:rPr>
        <w:t>Отображение списка должно проходить путем чтения данных из списка.</w:t>
      </w:r>
    </w:p>
    <w:p w:rsidR="73DCFE8E" w:rsidP="73DCFE8E" w:rsidRDefault="73DCFE8E" w14:paraId="032C1B00" w14:textId="76D3B711">
      <w:pPr>
        <w:pStyle w:val="a"/>
        <w:ind w:left="0" w:right="-20"/>
        <w:jc w:val="both"/>
        <w:rPr>
          <w:rFonts w:ascii="TimesNewRoman" w:hAnsi="TimesNewRoman" w:eastAsia="TimesNewRoman" w:cs="TimesNewRoman"/>
          <w:i w:val="1"/>
          <w:iCs w:val="1"/>
          <w:noProof w:val="0"/>
          <w:sz w:val="20"/>
          <w:szCs w:val="20"/>
          <w:lang w:val="ru"/>
        </w:rPr>
      </w:pPr>
      <w:r w:rsidRPr="73DCFE8E" w:rsidR="73DCFE8E">
        <w:rPr>
          <w:rFonts w:ascii="TimesNewRoman" w:hAnsi="TimesNewRoman" w:eastAsia="TimesNewRoman" w:cs="TimesNewRoman"/>
          <w:i w:val="1"/>
          <w:iCs w:val="1"/>
          <w:noProof w:val="0"/>
          <w:sz w:val="20"/>
          <w:szCs w:val="20"/>
          <w:lang w:val="ru"/>
        </w:rPr>
        <w:t>Обмен информацией между подсистемами должен происходить путем передачи информации из файлов, если это чтение данных, или путем передачи из списков, в других случаях.</w:t>
      </w:r>
    </w:p>
    <w:p w:rsidR="73DCFE8E" w:rsidP="73DCFE8E" w:rsidRDefault="73DCFE8E" w14:paraId="0C1406D5" w14:textId="17920930">
      <w:pPr>
        <w:pStyle w:val="a"/>
        <w:tabs>
          <w:tab w:val="left" w:leader="none" w:pos="1800"/>
        </w:tabs>
        <w:rPr>
          <w:rFonts w:ascii="TimesNewRoman" w:hAnsi="TimesNewRoman" w:eastAsia="TimesNewRoman" w:cs="TimesNewRoman"/>
          <w:sz w:val="20"/>
          <w:szCs w:val="20"/>
        </w:rPr>
      </w:pPr>
    </w:p>
    <w:p w:rsidR="73DCFE8E" w:rsidP="73DCFE8E" w:rsidRDefault="73DCFE8E" w14:paraId="7DEF4D36" w14:textId="35CC9793">
      <w:pPr>
        <w:pStyle w:val="4"/>
        <w:numPr>
          <w:numId w:val="0"/>
        </w:numPr>
        <w:tabs>
          <w:tab w:val="left" w:leader="none" w:pos="1800"/>
        </w:tabs>
        <w:ind w:left="850" w:firstLine="0"/>
        <w:jc w:val="left"/>
      </w:pPr>
      <w:r w:rsidR="73DCFE8E">
        <w:rPr/>
        <w:t>Требования к составу интегрируемых систем</w:t>
      </w:r>
    </w:p>
    <w:p xmlns:wp14="http://schemas.microsoft.com/office/word/2010/wordml" w:rsidR="0051254C" w:rsidRDefault="0051254C" w14:paraId="603ED701" wp14:textId="77777777">
      <w:pPr>
        <w:pStyle w:val="4"/>
        <w:tabs>
          <w:tab w:val="left" w:pos="1800"/>
        </w:tabs>
        <w:ind w:left="850" w:firstLine="0"/>
        <w:jc w:val="left"/>
      </w:pPr>
      <w:r>
        <w:t>Требования к режимам функционирования Системы</w:t>
      </w:r>
    </w:p>
    <w:p xmlns:wp14="http://schemas.microsoft.com/office/word/2010/wordml" w:rsidR="0051254C" w:rsidRDefault="0051254C" w14:paraId="07E267D8" wp14:textId="77777777">
      <w:pPr>
        <w:pStyle w:val="4"/>
        <w:tabs>
          <w:tab w:val="left" w:pos="1800"/>
        </w:tabs>
        <w:ind w:left="850" w:firstLine="0"/>
        <w:jc w:val="left"/>
      </w:pPr>
      <w:r>
        <w:t>Требования по диагностированию Системы</w:t>
      </w:r>
    </w:p>
    <w:p xmlns:wp14="http://schemas.microsoft.com/office/word/2010/wordml" w:rsidR="0051254C" w:rsidRDefault="0051254C" w14:paraId="6FB61126" wp14:textId="77777777">
      <w:pPr>
        <w:pStyle w:val="4"/>
        <w:tabs>
          <w:tab w:val="left" w:pos="1800"/>
        </w:tabs>
        <w:ind w:left="850" w:firstLine="0"/>
        <w:jc w:val="left"/>
      </w:pPr>
      <w:r>
        <w:t>Перспективы развития, модернизации Системы</w:t>
      </w:r>
    </w:p>
    <w:p xmlns:wp14="http://schemas.microsoft.com/office/word/2010/wordml" w:rsidR="0051254C" w:rsidRDefault="0051254C" w14:paraId="187872D5" wp14:textId="77777777">
      <w:pPr>
        <w:pStyle w:val="3"/>
        <w:ind w:left="850" w:firstLine="0"/>
      </w:pPr>
      <w:bookmarkStart w:name="__RefHeading__550_1516621224" w:id="41"/>
      <w:bookmarkStart w:name="__RefHeading__175_1516621224" w:id="42"/>
      <w:bookmarkEnd w:id="41"/>
      <w:bookmarkEnd w:id="42"/>
      <w:r>
        <w:t>Показатели назначения системы</w:t>
      </w:r>
    </w:p>
    <w:p xmlns:wp14="http://schemas.microsoft.com/office/word/2010/wordml" w:rsidR="0051254C" w:rsidRDefault="0051254C" w14:paraId="1D85C49C" wp14:textId="77777777">
      <w:pPr>
        <w:pStyle w:val="ae"/>
      </w:pPr>
      <w:r>
        <w:t xml:space="preserve">В требованиях к показателям назначения АС приводят значения параметров, характеризующие степень соответствия системы ее назначению. </w:t>
      </w:r>
    </w:p>
    <w:p xmlns:wp14="http://schemas.microsoft.com/office/word/2010/wordml" w:rsidR="0051254C" w:rsidRDefault="0051254C" w14:paraId="36B7601A" wp14:textId="77777777">
      <w:pPr>
        <w:pStyle w:val="4"/>
        <w:rPr>
          <w:szCs w:val="20"/>
        </w:rPr>
      </w:pPr>
      <w:r>
        <w:t xml:space="preserve">Степень приспособляемости системы к изменению процессов </w:t>
      </w:r>
      <w:r>
        <w:rPr>
          <w:szCs w:val="20"/>
        </w:rPr>
        <w:t>и методов управления</w:t>
      </w:r>
    </w:p>
    <w:p xmlns:wp14="http://schemas.microsoft.com/office/word/2010/wordml" w:rsidR="0051254C" w:rsidRDefault="0051254C" w14:paraId="0A6959E7" wp14:textId="77777777">
      <w:pPr>
        <w:pStyle w:val="ae"/>
      </w:pPr>
      <w:r>
        <w:t xml:space="preserve"> </w:t>
      </w:r>
    </w:p>
    <w:p xmlns:wp14="http://schemas.microsoft.com/office/word/2010/wordml" w:rsidR="0051254C" w:rsidRDefault="0051254C" w14:paraId="74E90639" wp14:textId="77777777">
      <w:pPr>
        <w:pStyle w:val="4"/>
      </w:pPr>
      <w:r>
        <w:t>Степень приспособляемости системы к отклонениям параметров объекта автоматизации</w:t>
      </w:r>
    </w:p>
    <w:p xmlns:wp14="http://schemas.microsoft.com/office/word/2010/wordml" w:rsidR="0051254C" w:rsidRDefault="0051254C" w14:paraId="5043CB0F" wp14:textId="77777777">
      <w:pPr>
        <w:pStyle w:val="ae"/>
      </w:pPr>
    </w:p>
    <w:p xmlns:wp14="http://schemas.microsoft.com/office/word/2010/wordml" w:rsidR="0051254C" w:rsidRDefault="0051254C" w14:paraId="73D56697" wp14:textId="77777777">
      <w:pPr>
        <w:pStyle w:val="4"/>
      </w:pPr>
      <w:r>
        <w:t>Допустимые пределы модернизации и развития системы</w:t>
      </w:r>
    </w:p>
    <w:p xmlns:wp14="http://schemas.microsoft.com/office/word/2010/wordml" w:rsidR="0051254C" w:rsidRDefault="0051254C" w14:paraId="07459315" wp14:textId="77777777">
      <w:pPr>
        <w:pStyle w:val="ae"/>
      </w:pPr>
    </w:p>
    <w:p xmlns:wp14="http://schemas.microsoft.com/office/word/2010/wordml" w:rsidR="0051254C" w:rsidRDefault="0051254C" w14:paraId="4A1D9A50" wp14:textId="77777777">
      <w:pPr>
        <w:pStyle w:val="4"/>
      </w:pPr>
      <w:r>
        <w:t>Вероятностно-временные характеристики, при которых сохраняется целевое назначение системы</w:t>
      </w:r>
    </w:p>
    <w:p xmlns:wp14="http://schemas.microsoft.com/office/word/2010/wordml" w:rsidR="0051254C" w:rsidRDefault="0051254C" w14:paraId="295B123E" wp14:textId="77777777">
      <w:pPr>
        <w:pStyle w:val="3"/>
        <w:ind w:left="850" w:firstLine="0"/>
      </w:pPr>
      <w:bookmarkStart w:name="__RefHeading__552_1516621224" w:id="43"/>
      <w:bookmarkStart w:name="__RefHeading__177_1516621224" w:id="44"/>
      <w:bookmarkEnd w:id="43"/>
      <w:bookmarkEnd w:id="44"/>
      <w:r>
        <w:t>Требования к надежности</w:t>
      </w:r>
    </w:p>
    <w:p xmlns:wp14="http://schemas.microsoft.com/office/word/2010/wordml" w:rsidR="0051254C" w:rsidRDefault="0051254C" w14:paraId="5909D30D" wp14:textId="77777777">
      <w:pPr>
        <w:numPr>
          <w:ilvl w:val="0"/>
          <w:numId w:val="11"/>
        </w:numPr>
        <w:spacing w:line="360" w:lineRule="auto"/>
        <w:rPr>
          <w:rFonts w:ascii="Times New Roman" w:hAnsi="Times New Roman"/>
          <w:i w:val="0"/>
          <w:sz w:val="24"/>
          <w:szCs w:val="24"/>
        </w:rPr>
      </w:pPr>
      <w:r>
        <w:rPr>
          <w:rFonts w:ascii="Times New Roman" w:hAnsi="Times New Roman"/>
          <w:i w:val="0"/>
          <w:sz w:val="24"/>
          <w:szCs w:val="24"/>
        </w:rPr>
        <w:t>состав и количественные значения показателей надежности для системы в целом или ее подсистем;</w:t>
      </w:r>
      <w:r>
        <w:rPr>
          <w:rFonts w:ascii="Times New Roman" w:hAnsi="Times New Roman"/>
          <w:i w:val="0"/>
          <w:sz w:val="24"/>
          <w:szCs w:val="24"/>
        </w:rPr>
        <w:br/>
      </w:r>
    </w:p>
    <w:p xmlns:wp14="http://schemas.microsoft.com/office/word/2010/wordml" w:rsidR="0051254C" w:rsidRDefault="0051254C" w14:paraId="4D71155B" wp14:textId="77777777">
      <w:pPr>
        <w:numPr>
          <w:ilvl w:val="0"/>
          <w:numId w:val="11"/>
        </w:numPr>
        <w:spacing w:line="360" w:lineRule="auto"/>
        <w:rPr>
          <w:rFonts w:ascii="Times New Roman" w:hAnsi="Times New Roman"/>
          <w:i w:val="0"/>
          <w:sz w:val="24"/>
          <w:szCs w:val="24"/>
        </w:rPr>
      </w:pPr>
      <w:r>
        <w:rPr>
          <w:rFonts w:ascii="Times New Roman" w:hAnsi="Times New Roman"/>
          <w:i w:val="0"/>
          <w:sz w:val="24"/>
          <w:szCs w:val="24"/>
        </w:rPr>
        <w:t>перечень аварийных ситуаций, по которым должны быть регламентированы требования к надежности, и значения соответствующих показателей;</w:t>
      </w:r>
      <w:r>
        <w:rPr>
          <w:rFonts w:ascii="Times New Roman" w:hAnsi="Times New Roman"/>
          <w:i w:val="0"/>
          <w:sz w:val="24"/>
          <w:szCs w:val="24"/>
        </w:rPr>
        <w:br/>
      </w:r>
    </w:p>
    <w:p xmlns:wp14="http://schemas.microsoft.com/office/word/2010/wordml" w:rsidR="0051254C" w:rsidRDefault="0051254C" w14:paraId="2D3572E7" wp14:textId="77777777">
      <w:pPr>
        <w:numPr>
          <w:ilvl w:val="0"/>
          <w:numId w:val="11"/>
        </w:numPr>
        <w:spacing w:line="360" w:lineRule="auto"/>
        <w:rPr>
          <w:rFonts w:ascii="Times New Roman" w:hAnsi="Times New Roman"/>
          <w:i w:val="0"/>
          <w:sz w:val="24"/>
          <w:szCs w:val="24"/>
        </w:rPr>
      </w:pPr>
      <w:r>
        <w:rPr>
          <w:rFonts w:ascii="Times New Roman" w:hAnsi="Times New Roman"/>
          <w:i w:val="0"/>
          <w:sz w:val="24"/>
          <w:szCs w:val="24"/>
        </w:rPr>
        <w:t>требования к надежности технических средств и программного обеспечения;</w:t>
      </w:r>
      <w:r>
        <w:rPr>
          <w:rFonts w:ascii="Times New Roman" w:hAnsi="Times New Roman"/>
          <w:i w:val="0"/>
          <w:sz w:val="24"/>
          <w:szCs w:val="24"/>
        </w:rPr>
        <w:br/>
      </w:r>
    </w:p>
    <w:p xmlns:wp14="http://schemas.microsoft.com/office/word/2010/wordml" w:rsidR="0051254C" w:rsidRDefault="0051254C" w14:paraId="4B329332" wp14:textId="77777777">
      <w:pPr>
        <w:numPr>
          <w:ilvl w:val="0"/>
          <w:numId w:val="11"/>
        </w:numPr>
        <w:spacing w:line="360" w:lineRule="auto"/>
        <w:rPr>
          <w:rFonts w:ascii="Times New Roman" w:hAnsi="Times New Roman"/>
          <w:i w:val="0"/>
          <w:sz w:val="24"/>
          <w:szCs w:val="24"/>
        </w:rPr>
      </w:pPr>
      <w:r>
        <w:rPr>
          <w:rFonts w:ascii="Times New Roman" w:hAnsi="Times New Roman"/>
          <w:i w:val="0"/>
          <w:sz w:val="24"/>
          <w:szCs w:val="24"/>
        </w:rPr>
        <w:t xml:space="preserve">требования к методам оценки и контроля показателей надежности на разных стадиях создания системы в соответствии с действующими нормативно-техническими документами. </w:t>
      </w:r>
    </w:p>
    <w:p xmlns:wp14="http://schemas.microsoft.com/office/word/2010/wordml" w:rsidR="0051254C" w:rsidRDefault="0051254C" w14:paraId="6537F28F" wp14:textId="77777777">
      <w:pPr>
        <w:spacing w:line="360" w:lineRule="auto"/>
        <w:ind w:firstLine="720"/>
        <w:rPr>
          <w:rFonts w:ascii="Times New Roman" w:hAnsi="Times New Roman"/>
          <w:i w:val="0"/>
          <w:sz w:val="24"/>
          <w:szCs w:val="24"/>
        </w:rPr>
      </w:pPr>
    </w:p>
    <w:p xmlns:wp14="http://schemas.microsoft.com/office/word/2010/wordml" w:rsidR="0051254C" w:rsidRDefault="0051254C" w14:paraId="3CC473D5" wp14:textId="77777777">
      <w:pPr>
        <w:pStyle w:val="3"/>
        <w:tabs>
          <w:tab w:val="left" w:pos="1620"/>
        </w:tabs>
        <w:ind w:left="850" w:firstLine="0"/>
        <w:rPr>
          <w:rFonts w:cs="Times New Roman"/>
        </w:rPr>
      </w:pPr>
      <w:bookmarkStart w:name="__RefHeading__554_1516621224" w:id="45"/>
      <w:bookmarkStart w:name="__RefHeading__179_1516621224" w:id="46"/>
      <w:bookmarkEnd w:id="45"/>
      <w:bookmarkEnd w:id="46"/>
      <w:r>
        <w:rPr>
          <w:rFonts w:cs="Times New Roman"/>
        </w:rPr>
        <w:t>Требования по обеспечению безопасности при эксплуатации технических средств</w:t>
      </w:r>
    </w:p>
    <w:p xmlns:wp14="http://schemas.microsoft.com/office/word/2010/wordml" w:rsidR="0051254C" w:rsidRDefault="0051254C" w14:paraId="671CF5EE" wp14:textId="77777777">
      <w:pPr>
        <w:spacing w:line="360" w:lineRule="auto"/>
        <w:ind w:firstLine="720"/>
        <w:rPr>
          <w:rFonts w:ascii="Times New Roman" w:hAnsi="Times New Roman"/>
          <w:i w:val="0"/>
          <w:sz w:val="24"/>
          <w:szCs w:val="24"/>
        </w:rPr>
      </w:pPr>
      <w:r>
        <w:rPr>
          <w:rFonts w:ascii="Times New Roman" w:hAnsi="Times New Roman"/>
          <w:i w:val="0"/>
          <w:sz w:val="24"/>
          <w:szCs w:val="24"/>
        </w:rPr>
        <w:t xml:space="preserve">В требования по безопасности включают требования по обеспечению безопасности при монтаже, наладке, эксплуатации, обслуживании и ремонте технических средств системы (защита от воздействий электрического тока, электромагнитных полей, акустических шумов и т.п.), по допустимым уровням освещенности, вибрационных и шумовых нагрузок. </w:t>
      </w:r>
    </w:p>
    <w:p xmlns:wp14="http://schemas.microsoft.com/office/word/2010/wordml" w:rsidR="0051254C" w:rsidRDefault="0051254C" w14:paraId="3555FCEB" wp14:textId="77777777">
      <w:pPr>
        <w:pStyle w:val="3"/>
        <w:tabs>
          <w:tab w:val="left" w:pos="1620"/>
        </w:tabs>
        <w:ind w:left="850" w:firstLine="0"/>
        <w:rPr>
          <w:rFonts w:cs="Times New Roman"/>
        </w:rPr>
      </w:pPr>
      <w:bookmarkStart w:name="__RefHeading__556_1516621224" w:id="47"/>
      <w:bookmarkStart w:name="__RefHeading__181_1516621224" w:id="48"/>
      <w:bookmarkEnd w:id="47"/>
      <w:bookmarkEnd w:id="48"/>
      <w:r>
        <w:rPr>
          <w:rFonts w:cs="Times New Roman"/>
        </w:rPr>
        <w:t>Требования к безопасности и защите информации</w:t>
      </w:r>
    </w:p>
    <w:p xmlns:wp14="http://schemas.microsoft.com/office/word/2010/wordml" w:rsidR="0051254C" w:rsidRDefault="0051254C" w14:paraId="6DFB9E20" wp14:textId="77777777">
      <w:pPr>
        <w:spacing w:line="360" w:lineRule="auto"/>
        <w:ind w:firstLine="720"/>
        <w:rPr>
          <w:rFonts w:ascii="Times New Roman" w:hAnsi="Times New Roman"/>
          <w:i w:val="0"/>
          <w:sz w:val="24"/>
          <w:szCs w:val="24"/>
        </w:rPr>
      </w:pPr>
    </w:p>
    <w:p xmlns:wp14="http://schemas.microsoft.com/office/word/2010/wordml" w:rsidR="0051254C" w:rsidRDefault="0051254C" w14:paraId="3BE179F7" wp14:textId="77777777">
      <w:pPr>
        <w:pStyle w:val="4"/>
        <w:tabs>
          <w:tab w:val="left" w:pos="1800"/>
        </w:tabs>
        <w:ind w:left="850" w:firstLine="0"/>
      </w:pPr>
      <w:r>
        <w:t>Среда безопасности</w:t>
      </w:r>
    </w:p>
    <w:p xmlns:wp14="http://schemas.microsoft.com/office/word/2010/wordml" w:rsidR="0051254C" w:rsidRDefault="0051254C" w14:paraId="70DF9E56" wp14:textId="77777777">
      <w:pPr>
        <w:spacing w:line="360" w:lineRule="auto"/>
        <w:ind w:firstLine="720"/>
        <w:rPr>
          <w:rFonts w:ascii="Times New Roman" w:hAnsi="Times New Roman"/>
          <w:i w:val="0"/>
          <w:sz w:val="24"/>
          <w:szCs w:val="24"/>
        </w:rPr>
      </w:pPr>
    </w:p>
    <w:p xmlns:wp14="http://schemas.microsoft.com/office/word/2010/wordml" w:rsidR="0051254C" w:rsidRDefault="0051254C" w14:paraId="63FD13F2" wp14:textId="77777777">
      <w:pPr>
        <w:pStyle w:val="4"/>
        <w:tabs>
          <w:tab w:val="left" w:pos="1800"/>
        </w:tabs>
        <w:ind w:left="850" w:firstLine="0"/>
      </w:pPr>
      <w:r>
        <w:t>Политика безопасности</w:t>
      </w:r>
    </w:p>
    <w:p xmlns:wp14="http://schemas.microsoft.com/office/word/2010/wordml" w:rsidR="0051254C" w:rsidRDefault="0051254C" w14:paraId="44E871BC" wp14:textId="77777777">
      <w:pPr>
        <w:spacing w:line="360" w:lineRule="auto"/>
        <w:ind w:firstLine="720"/>
        <w:rPr>
          <w:rFonts w:ascii="Times New Roman" w:hAnsi="Times New Roman"/>
          <w:i w:val="0"/>
          <w:sz w:val="24"/>
          <w:szCs w:val="24"/>
        </w:rPr>
      </w:pPr>
    </w:p>
    <w:p xmlns:wp14="http://schemas.microsoft.com/office/word/2010/wordml" w:rsidR="0051254C" w:rsidRDefault="0051254C" w14:paraId="14272382" wp14:textId="77777777">
      <w:pPr>
        <w:pStyle w:val="4"/>
        <w:tabs>
          <w:tab w:val="left" w:pos="1800"/>
        </w:tabs>
        <w:ind w:left="850" w:firstLine="0"/>
      </w:pPr>
      <w:r>
        <w:t>Требования к аутентификации</w:t>
      </w:r>
    </w:p>
    <w:p xmlns:wp14="http://schemas.microsoft.com/office/word/2010/wordml" w:rsidR="0051254C" w:rsidRDefault="0051254C" w14:paraId="144A5D23" wp14:textId="77777777">
      <w:pPr>
        <w:spacing w:line="360" w:lineRule="auto"/>
        <w:ind w:firstLine="720"/>
      </w:pPr>
    </w:p>
    <w:p xmlns:wp14="http://schemas.microsoft.com/office/word/2010/wordml" w:rsidR="0051254C" w:rsidRDefault="0051254C" w14:paraId="08A1EA4F" wp14:textId="77777777">
      <w:pPr>
        <w:pStyle w:val="4"/>
        <w:tabs>
          <w:tab w:val="left" w:pos="1800"/>
        </w:tabs>
        <w:ind w:left="850" w:firstLine="0"/>
      </w:pPr>
      <w:r>
        <w:t>Организационное обеспечение по безопасности</w:t>
      </w:r>
    </w:p>
    <w:p xmlns:wp14="http://schemas.microsoft.com/office/word/2010/wordml" w:rsidR="0051254C" w:rsidRDefault="0051254C" w14:paraId="738610EB" wp14:textId="77777777">
      <w:pPr>
        <w:spacing w:line="360" w:lineRule="auto"/>
        <w:ind w:firstLine="720"/>
        <w:rPr>
          <w:rFonts w:ascii="Times New Roman" w:hAnsi="Times New Roman"/>
          <w:i w:val="0"/>
          <w:sz w:val="24"/>
          <w:szCs w:val="24"/>
        </w:rPr>
      </w:pPr>
    </w:p>
    <w:p xmlns:wp14="http://schemas.microsoft.com/office/word/2010/wordml" w:rsidR="0051254C" w:rsidRDefault="0051254C" w14:paraId="5BAB485B" wp14:textId="77777777">
      <w:pPr>
        <w:pStyle w:val="4"/>
        <w:tabs>
          <w:tab w:val="left" w:pos="1800"/>
        </w:tabs>
        <w:ind w:left="850" w:firstLine="0"/>
        <w:jc w:val="left"/>
      </w:pPr>
      <w:r>
        <w:t>Требования к защите информации от несанкционированного доступа</w:t>
      </w:r>
    </w:p>
    <w:p xmlns:wp14="http://schemas.microsoft.com/office/word/2010/wordml" w:rsidR="0051254C" w:rsidRDefault="0051254C" w14:paraId="637805D2" wp14:textId="77777777">
      <w:pPr>
        <w:spacing w:line="360" w:lineRule="auto"/>
        <w:ind w:firstLine="720"/>
        <w:rPr>
          <w:rFonts w:ascii="Times New Roman" w:hAnsi="Times New Roman"/>
          <w:i w:val="0"/>
          <w:sz w:val="24"/>
          <w:szCs w:val="24"/>
        </w:rPr>
      </w:pPr>
    </w:p>
    <w:p xmlns:wp14="http://schemas.microsoft.com/office/word/2010/wordml" w:rsidR="0051254C" w:rsidRDefault="0051254C" w14:paraId="35068468" wp14:textId="77777777">
      <w:pPr>
        <w:pStyle w:val="3"/>
        <w:ind w:left="850" w:firstLine="0"/>
      </w:pPr>
      <w:bookmarkStart w:name="__RefHeading__558_1516621224" w:id="49"/>
      <w:bookmarkEnd w:id="49"/>
      <w:r>
        <w:t>Требования к численности и квалификации персонала</w:t>
      </w:r>
    </w:p>
    <w:p xmlns:wp14="http://schemas.microsoft.com/office/word/2010/wordml" w:rsidR="0051254C" w:rsidRDefault="0051254C" w14:paraId="19158639" wp14:textId="77777777">
      <w:pPr>
        <w:pStyle w:val="3"/>
        <w:ind w:left="850" w:firstLine="0"/>
        <w:rPr>
          <w:szCs w:val="24"/>
        </w:rPr>
      </w:pPr>
      <w:bookmarkStart w:name="__RefHeading__560_1516621224" w:id="50"/>
      <w:bookmarkEnd w:id="50"/>
      <w:r>
        <w:rPr>
          <w:szCs w:val="24"/>
        </w:rPr>
        <w:t xml:space="preserve">Требования к эксплуатации, техническому обслуживанию, ремонту и хранению компонентов </w:t>
      </w:r>
    </w:p>
    <w:p xmlns:wp14="http://schemas.microsoft.com/office/word/2010/wordml" w:rsidR="0051254C" w:rsidRDefault="0051254C" w14:paraId="541B82FA" wp14:textId="77777777">
      <w:pPr>
        <w:pStyle w:val="3"/>
        <w:ind w:left="850" w:firstLine="0"/>
      </w:pPr>
      <w:bookmarkStart w:name="__RefHeading__562_1516621224" w:id="51"/>
      <w:bookmarkEnd w:id="51"/>
      <w:r>
        <w:t>Требования к эргономике и технической эстетике</w:t>
      </w:r>
    </w:p>
    <w:p xmlns:wp14="http://schemas.microsoft.com/office/word/2010/wordml" w:rsidR="0051254C" w:rsidRDefault="0051254C" w14:paraId="412FD96B" wp14:textId="77777777">
      <w:pPr>
        <w:pStyle w:val="3"/>
        <w:ind w:left="850" w:firstLine="0"/>
        <w:rPr>
          <w:szCs w:val="24"/>
        </w:rPr>
      </w:pPr>
      <w:bookmarkStart w:name="__RefHeading__564_1516621224" w:id="52"/>
      <w:bookmarkEnd w:id="52"/>
      <w:r>
        <w:rPr>
          <w:szCs w:val="24"/>
        </w:rPr>
        <w:t>Требования к патентной чистоте</w:t>
      </w:r>
    </w:p>
    <w:p xmlns:wp14="http://schemas.microsoft.com/office/word/2010/wordml" w:rsidR="0051254C" w:rsidRDefault="0051254C" w14:paraId="136BB5D3" wp14:textId="77777777">
      <w:pPr>
        <w:pStyle w:val="3"/>
        <w:ind w:left="850" w:firstLine="0"/>
        <w:rPr>
          <w:szCs w:val="24"/>
        </w:rPr>
      </w:pPr>
      <w:bookmarkStart w:name="__RefHeading__566_1516621224" w:id="53"/>
      <w:bookmarkEnd w:id="53"/>
      <w:r>
        <w:rPr>
          <w:szCs w:val="24"/>
        </w:rPr>
        <w:t>Требования по стандартизации и унификации</w:t>
      </w:r>
    </w:p>
    <w:p xmlns:wp14="http://schemas.microsoft.com/office/word/2010/wordml" w:rsidR="0051254C" w:rsidRDefault="0051254C" w14:paraId="73C403F4" wp14:textId="77777777">
      <w:pPr>
        <w:pStyle w:val="3"/>
        <w:ind w:left="850" w:firstLine="0"/>
        <w:rPr>
          <w:szCs w:val="24"/>
        </w:rPr>
      </w:pPr>
      <w:bookmarkStart w:name="__RefHeading__568_1516621224" w:id="54"/>
      <w:bookmarkEnd w:id="54"/>
      <w:r>
        <w:t xml:space="preserve">Требования </w:t>
      </w:r>
      <w:r>
        <w:rPr>
          <w:szCs w:val="24"/>
        </w:rPr>
        <w:t>к масштабируемости и открытости</w:t>
      </w:r>
    </w:p>
    <w:p xmlns:wp14="http://schemas.microsoft.com/office/word/2010/wordml" w:rsidR="0051254C" w:rsidRDefault="0051254C" w14:paraId="736220C1" wp14:textId="77777777">
      <w:pPr>
        <w:pStyle w:val="3"/>
        <w:ind w:left="850" w:firstLine="0"/>
      </w:pPr>
      <w:bookmarkStart w:name="__RefHeading__570_1516621224" w:id="55"/>
      <w:bookmarkEnd w:id="55"/>
      <w:r>
        <w:t>Номенклатура показателей качества</w:t>
      </w:r>
    </w:p>
    <w:p xmlns:wp14="http://schemas.microsoft.com/office/word/2010/wordml" w:rsidR="0051254C" w:rsidP="73DCFE8E" w:rsidRDefault="0051254C" w14:paraId="761D806D" wp14:textId="77777777">
      <w:pPr>
        <w:pStyle w:val="2"/>
        <w:numPr>
          <w:numId w:val="0"/>
        </w:numPr>
        <w:spacing w:after="300"/>
        <w:ind w:hanging="2030"/>
      </w:pPr>
      <w:bookmarkStart w:name="__RefHeading__572_1516621224" w:id="56"/>
      <w:bookmarkStart w:name="__RefHeading__185_1516621224" w:id="57"/>
      <w:bookmarkEnd w:id="56"/>
      <w:bookmarkEnd w:id="57"/>
      <w:r w:rsidR="73DCFE8E">
        <w:rPr/>
        <w:t>Функциональные требования</w:t>
      </w:r>
    </w:p>
    <w:p w:rsidR="73DCFE8E" w:rsidP="73DCFE8E" w:rsidRDefault="73DCFE8E" w14:paraId="39E8E3E9" w14:textId="640198A1">
      <w:pPr>
        <w:pStyle w:val="ListParagraph"/>
        <w:numPr>
          <w:ilvl w:val="0"/>
          <w:numId w:val="32"/>
        </w:numPr>
        <w:rPr>
          <w:rFonts w:ascii="TimesNewRoman" w:hAnsi="TimesNewRoman" w:eastAsia="TimesNewRoman" w:cs="TimesNewRoman"/>
          <w:b w:val="0"/>
          <w:bCs w:val="0"/>
          <w:i w:val="1"/>
          <w:iCs w:val="1"/>
          <w:sz w:val="20"/>
          <w:szCs w:val="20"/>
        </w:rPr>
      </w:pPr>
      <w:r w:rsidRPr="73DCFE8E" w:rsidR="73DCFE8E">
        <w:rPr>
          <w:rFonts w:ascii="TimesNewRoman" w:hAnsi="TimesNewRoman" w:eastAsia="TimesNewRoman" w:cs="TimesNewRoman"/>
          <w:b w:val="0"/>
          <w:bCs w:val="0"/>
          <w:i w:val="1"/>
          <w:iCs w:val="1"/>
          <w:sz w:val="20"/>
          <w:szCs w:val="20"/>
        </w:rPr>
        <w:t>Подсистема поиска всех записей к врачу на определенную дату:</w:t>
      </w:r>
    </w:p>
    <w:p w:rsidR="73DCFE8E" w:rsidP="73DCFE8E" w:rsidRDefault="73DCFE8E" w14:paraId="326F9BF4" w14:textId="477CAA37">
      <w:pPr>
        <w:pStyle w:val="ListParagraph"/>
        <w:numPr>
          <w:ilvl w:val="0"/>
          <w:numId w:val="31"/>
        </w:numPr>
        <w:ind w:right="-20"/>
        <w:jc w:val="both"/>
        <w:rPr>
          <w:rFonts w:ascii="TimesNewRoman" w:hAnsi="TimesNewRoman" w:eastAsia="TimesNewRoman" w:cs="TimesNewRoman"/>
          <w:i w:val="1"/>
          <w:iCs w:val="1"/>
          <w:noProof w:val="0"/>
          <w:sz w:val="20"/>
          <w:szCs w:val="20"/>
          <w:lang w:val="ru"/>
        </w:rPr>
      </w:pPr>
      <w:r w:rsidRPr="73DCFE8E" w:rsidR="73DCFE8E">
        <w:rPr>
          <w:rFonts w:ascii="TimesNewRoman" w:hAnsi="TimesNewRoman" w:eastAsia="TimesNewRoman" w:cs="TimesNewRoman"/>
          <w:i w:val="1"/>
          <w:iCs w:val="1"/>
          <w:noProof w:val="0"/>
          <w:sz w:val="20"/>
          <w:szCs w:val="20"/>
          <w:lang w:val="ru"/>
        </w:rPr>
        <w:t>Получение данных от пользователя;</w:t>
      </w:r>
    </w:p>
    <w:p w:rsidR="73DCFE8E" w:rsidP="73DCFE8E" w:rsidRDefault="73DCFE8E" w14:paraId="25085D26" w14:textId="4446143A">
      <w:pPr>
        <w:pStyle w:val="ListParagraph"/>
        <w:numPr>
          <w:ilvl w:val="0"/>
          <w:numId w:val="31"/>
        </w:numPr>
        <w:ind w:right="-20"/>
        <w:jc w:val="both"/>
        <w:rPr>
          <w:rFonts w:ascii="TimesNewRoman" w:hAnsi="TimesNewRoman" w:eastAsia="TimesNewRoman" w:cs="TimesNewRoman"/>
          <w:i w:val="1"/>
          <w:iCs w:val="1"/>
          <w:noProof w:val="0"/>
          <w:sz w:val="20"/>
          <w:szCs w:val="20"/>
          <w:lang w:val="ru"/>
        </w:rPr>
      </w:pPr>
      <w:r w:rsidRPr="73DCFE8E" w:rsidR="73DCFE8E">
        <w:rPr>
          <w:rFonts w:ascii="TimesNewRoman" w:hAnsi="TimesNewRoman" w:eastAsia="TimesNewRoman" w:cs="TimesNewRoman"/>
          <w:i w:val="1"/>
          <w:iCs w:val="1"/>
          <w:noProof w:val="0"/>
          <w:sz w:val="20"/>
          <w:szCs w:val="20"/>
          <w:lang w:val="ru"/>
        </w:rPr>
        <w:t>Проверка введенных данных на корректность;</w:t>
      </w:r>
    </w:p>
    <w:p w:rsidR="73DCFE8E" w:rsidP="73DCFE8E" w:rsidRDefault="73DCFE8E" w14:paraId="4FFE3B84" w14:textId="2CE5BA5B">
      <w:pPr>
        <w:pStyle w:val="ListParagraph"/>
        <w:numPr>
          <w:ilvl w:val="0"/>
          <w:numId w:val="31"/>
        </w:numPr>
        <w:ind w:right="-20"/>
        <w:jc w:val="both"/>
        <w:rPr>
          <w:rFonts w:ascii="TimesNewRoman" w:hAnsi="TimesNewRoman" w:eastAsia="TimesNewRoman" w:cs="TimesNewRoman"/>
          <w:i w:val="1"/>
          <w:iCs w:val="1"/>
          <w:noProof w:val="0"/>
          <w:sz w:val="20"/>
          <w:szCs w:val="20"/>
          <w:lang w:val="ru"/>
        </w:rPr>
      </w:pPr>
      <w:r w:rsidRPr="73DCFE8E" w:rsidR="73DCFE8E">
        <w:rPr>
          <w:rFonts w:ascii="TimesNewRoman" w:hAnsi="TimesNewRoman" w:eastAsia="TimesNewRoman" w:cs="TimesNewRoman"/>
          <w:i w:val="1"/>
          <w:iCs w:val="1"/>
          <w:noProof w:val="0"/>
          <w:sz w:val="20"/>
          <w:szCs w:val="20"/>
          <w:lang w:val="ru"/>
        </w:rPr>
        <w:t xml:space="preserve">Вызов соответствующей считанным данным подсистемы с передачей ей этих данных; </w:t>
      </w:r>
    </w:p>
    <w:p w:rsidR="73DCFE8E" w:rsidP="73DCFE8E" w:rsidRDefault="73DCFE8E" w14:paraId="313DDF7A" w14:textId="07FDAFBF">
      <w:pPr>
        <w:pStyle w:val="ListParagraph"/>
        <w:numPr>
          <w:ilvl w:val="0"/>
          <w:numId w:val="31"/>
        </w:numPr>
        <w:ind w:right="-20"/>
        <w:jc w:val="both"/>
        <w:rPr>
          <w:rFonts w:ascii="TimesNewRoman" w:hAnsi="TimesNewRoman" w:eastAsia="TimesNewRoman" w:cs="TimesNewRoman"/>
          <w:i w:val="1"/>
          <w:iCs w:val="1"/>
          <w:noProof w:val="0"/>
          <w:sz w:val="20"/>
          <w:szCs w:val="20"/>
          <w:lang w:val="ru"/>
        </w:rPr>
      </w:pPr>
      <w:r w:rsidRPr="73DCFE8E" w:rsidR="73DCFE8E">
        <w:rPr>
          <w:rFonts w:ascii="TimesNewRoman" w:hAnsi="TimesNewRoman" w:eastAsia="TimesNewRoman" w:cs="TimesNewRoman"/>
          <w:i w:val="1"/>
          <w:iCs w:val="1"/>
          <w:noProof w:val="0"/>
          <w:sz w:val="20"/>
          <w:szCs w:val="20"/>
          <w:lang w:val="ru"/>
        </w:rPr>
        <w:t>Получение данных от вызванной подсистемы и прорисовка соответствующего им интерфейса;</w:t>
      </w:r>
    </w:p>
    <w:p w:rsidR="73DCFE8E" w:rsidP="73DCFE8E" w:rsidRDefault="73DCFE8E" w14:paraId="494CDFD7" w14:textId="3F106291">
      <w:pPr>
        <w:pStyle w:val="a"/>
        <w:ind w:left="0" w:right="-20"/>
        <w:jc w:val="both"/>
        <w:rPr>
          <w:rFonts w:ascii="TimesNewRoman" w:hAnsi="TimesNewRoman" w:eastAsia="TimesNewRoman" w:cs="TimesNewRoman"/>
          <w:i w:val="1"/>
          <w:iCs w:val="1"/>
          <w:noProof w:val="0"/>
          <w:sz w:val="20"/>
          <w:szCs w:val="20"/>
          <w:lang w:val="ru"/>
        </w:rPr>
      </w:pPr>
    </w:p>
    <w:p w:rsidR="73DCFE8E" w:rsidP="73DCFE8E" w:rsidRDefault="73DCFE8E" w14:paraId="40135505" w14:textId="6876A985">
      <w:pPr>
        <w:pStyle w:val="ListParagraph"/>
        <w:numPr>
          <w:ilvl w:val="0"/>
          <w:numId w:val="32"/>
        </w:numPr>
        <w:ind w:right="-20"/>
        <w:jc w:val="both"/>
        <w:rPr>
          <w:rFonts w:ascii="TimesNewRoman" w:hAnsi="TimesNewRoman" w:eastAsia="TimesNewRoman" w:cs="TimesNewRoman"/>
          <w:i w:val="1"/>
          <w:iCs w:val="1"/>
          <w:noProof w:val="0"/>
          <w:sz w:val="20"/>
          <w:szCs w:val="20"/>
          <w:lang w:val="ru"/>
        </w:rPr>
      </w:pPr>
      <w:r w:rsidRPr="73DCFE8E" w:rsidR="73DCFE8E">
        <w:rPr>
          <w:rFonts w:ascii="TimesNewRoman" w:hAnsi="TimesNewRoman" w:eastAsia="TimesNewRoman" w:cs="TimesNewRoman"/>
          <w:i w:val="1"/>
          <w:iCs w:val="1"/>
          <w:noProof w:val="0"/>
          <w:sz w:val="20"/>
          <w:szCs w:val="20"/>
          <w:lang w:val="ru"/>
        </w:rPr>
        <w:t>Подсистема удаления записи из списка:</w:t>
      </w:r>
    </w:p>
    <w:p w:rsidR="73DCFE8E" w:rsidP="73DCFE8E" w:rsidRDefault="73DCFE8E" w14:paraId="06C5E0D2" w14:textId="084D799C">
      <w:pPr>
        <w:pStyle w:val="ListParagraph"/>
        <w:numPr>
          <w:ilvl w:val="0"/>
          <w:numId w:val="34"/>
        </w:numPr>
        <w:ind w:right="-20"/>
        <w:jc w:val="both"/>
        <w:rPr>
          <w:rFonts w:ascii="TimesNewRoman" w:hAnsi="TimesNewRoman" w:eastAsia="TimesNewRoman" w:cs="TimesNewRoman"/>
          <w:i w:val="1"/>
          <w:iCs w:val="1"/>
          <w:noProof w:val="0"/>
          <w:sz w:val="20"/>
          <w:szCs w:val="20"/>
          <w:lang w:val="ru"/>
        </w:rPr>
      </w:pPr>
      <w:r w:rsidRPr="73DCFE8E" w:rsidR="73DCFE8E">
        <w:rPr>
          <w:rFonts w:ascii="TimesNewRoman" w:hAnsi="TimesNewRoman" w:eastAsia="TimesNewRoman" w:cs="TimesNewRoman"/>
          <w:i w:val="1"/>
          <w:iCs w:val="1"/>
          <w:noProof w:val="0"/>
          <w:sz w:val="20"/>
          <w:szCs w:val="20"/>
          <w:lang w:val="ru"/>
        </w:rPr>
        <w:t>Поиск записи для удаления.</w:t>
      </w:r>
    </w:p>
    <w:p w:rsidR="73DCFE8E" w:rsidP="73DCFE8E" w:rsidRDefault="73DCFE8E" w14:paraId="7912D53A" w14:textId="1C7FEE99">
      <w:pPr>
        <w:pStyle w:val="ListParagraph"/>
        <w:numPr>
          <w:ilvl w:val="0"/>
          <w:numId w:val="34"/>
        </w:numPr>
        <w:ind w:right="-20"/>
        <w:jc w:val="both"/>
        <w:rPr>
          <w:rFonts w:ascii="TimesNewRoman" w:hAnsi="TimesNewRoman" w:eastAsia="TimesNewRoman" w:cs="TimesNewRoman"/>
          <w:i w:val="1"/>
          <w:iCs w:val="1"/>
          <w:noProof w:val="0"/>
          <w:sz w:val="20"/>
          <w:szCs w:val="20"/>
          <w:lang w:val="ru"/>
        </w:rPr>
      </w:pPr>
      <w:r w:rsidRPr="73DCFE8E" w:rsidR="73DCFE8E">
        <w:rPr>
          <w:rFonts w:ascii="TimesNewRoman" w:hAnsi="TimesNewRoman" w:eastAsia="TimesNewRoman" w:cs="TimesNewRoman"/>
          <w:i w:val="1"/>
          <w:iCs w:val="1"/>
          <w:noProof w:val="0"/>
          <w:sz w:val="20"/>
          <w:szCs w:val="20"/>
          <w:lang w:val="ru"/>
        </w:rPr>
        <w:t>Удаление выбранной пользователем записи из списка.</w:t>
      </w:r>
    </w:p>
    <w:p w:rsidR="73DCFE8E" w:rsidP="73DCFE8E" w:rsidRDefault="73DCFE8E" w14:paraId="22E19895" w14:textId="77A640C5">
      <w:pPr>
        <w:pStyle w:val="a"/>
        <w:ind w:left="0" w:right="-20"/>
        <w:jc w:val="both"/>
        <w:rPr>
          <w:rFonts w:ascii="Times New Roman" w:hAnsi="Times New Roman" w:eastAsia="Times New Roman" w:cs="Times New Roman"/>
          <w:i w:val="0"/>
          <w:iCs w:val="0"/>
          <w:noProof w:val="0"/>
          <w:sz w:val="24"/>
          <w:szCs w:val="24"/>
          <w:lang w:val="ru"/>
        </w:rPr>
      </w:pPr>
    </w:p>
    <w:p w:rsidR="73DCFE8E" w:rsidP="73DCFE8E" w:rsidRDefault="73DCFE8E" w14:paraId="31D745FC" w14:textId="51D57959">
      <w:pPr>
        <w:pStyle w:val="ListParagraph"/>
        <w:numPr>
          <w:ilvl w:val="0"/>
          <w:numId w:val="32"/>
        </w:numPr>
        <w:ind w:right="-20"/>
        <w:jc w:val="both"/>
        <w:rPr>
          <w:rFonts w:ascii="TimesNewRoman" w:hAnsi="TimesNewRoman" w:eastAsia="TimesNewRoman" w:cs="TimesNewRoman"/>
          <w:i w:val="1"/>
          <w:iCs w:val="1"/>
          <w:noProof w:val="0"/>
          <w:sz w:val="20"/>
          <w:szCs w:val="20"/>
          <w:lang w:val="ru"/>
        </w:rPr>
      </w:pPr>
      <w:r w:rsidRPr="73DCFE8E" w:rsidR="73DCFE8E">
        <w:rPr>
          <w:rFonts w:ascii="TimesNewRoman" w:hAnsi="TimesNewRoman" w:eastAsia="TimesNewRoman" w:cs="TimesNewRoman"/>
          <w:i w:val="1"/>
          <w:iCs w:val="1"/>
          <w:noProof w:val="0"/>
          <w:sz w:val="20"/>
          <w:szCs w:val="20"/>
          <w:lang w:val="ru"/>
        </w:rPr>
        <w:t>Подсистема добавления записи в список:</w:t>
      </w:r>
    </w:p>
    <w:p w:rsidR="73DCFE8E" w:rsidP="73DCFE8E" w:rsidRDefault="73DCFE8E" w14:paraId="46D82BE1" w14:textId="1D9700E6">
      <w:pPr>
        <w:pStyle w:val="ListParagraph"/>
        <w:numPr>
          <w:ilvl w:val="0"/>
          <w:numId w:val="35"/>
        </w:numPr>
        <w:ind w:right="-20"/>
        <w:jc w:val="both"/>
        <w:rPr>
          <w:rFonts w:ascii="TimesNewRoman" w:hAnsi="TimesNewRoman" w:eastAsia="TimesNewRoman" w:cs="TimesNewRoman"/>
          <w:i w:val="1"/>
          <w:iCs w:val="1"/>
          <w:noProof w:val="0"/>
          <w:sz w:val="20"/>
          <w:szCs w:val="20"/>
          <w:lang w:val="ru"/>
        </w:rPr>
      </w:pPr>
      <w:r w:rsidRPr="73DCFE8E" w:rsidR="73DCFE8E">
        <w:rPr>
          <w:rFonts w:ascii="TimesNewRoman" w:hAnsi="TimesNewRoman" w:eastAsia="TimesNewRoman" w:cs="TimesNewRoman"/>
          <w:i w:val="1"/>
          <w:iCs w:val="1"/>
          <w:noProof w:val="0"/>
          <w:sz w:val="20"/>
          <w:szCs w:val="20"/>
          <w:lang w:val="ru"/>
        </w:rPr>
        <w:t>Получения от пользователя данных о враче, пациенте или дате, на которую пользователь желает взять талон или посмотреть все записи к врачу;</w:t>
      </w:r>
    </w:p>
    <w:p w:rsidR="73DCFE8E" w:rsidP="73DCFE8E" w:rsidRDefault="73DCFE8E" w14:paraId="65E299F8" w14:textId="3CBA646C">
      <w:pPr>
        <w:pStyle w:val="ListParagraph"/>
        <w:numPr>
          <w:ilvl w:val="0"/>
          <w:numId w:val="35"/>
        </w:numPr>
        <w:ind w:right="-20"/>
        <w:jc w:val="both"/>
        <w:rPr>
          <w:rFonts w:ascii="TimesNewRoman" w:hAnsi="TimesNewRoman" w:eastAsia="TimesNewRoman" w:cs="TimesNewRoman"/>
          <w:i w:val="1"/>
          <w:iCs w:val="1"/>
          <w:noProof w:val="0"/>
          <w:sz w:val="20"/>
          <w:szCs w:val="20"/>
          <w:lang w:val="ru"/>
        </w:rPr>
      </w:pPr>
      <w:r w:rsidRPr="73DCFE8E" w:rsidR="73DCFE8E">
        <w:rPr>
          <w:rFonts w:ascii="TimesNewRoman" w:hAnsi="TimesNewRoman" w:eastAsia="TimesNewRoman" w:cs="TimesNewRoman"/>
          <w:i w:val="1"/>
          <w:iCs w:val="1"/>
          <w:noProof w:val="0"/>
          <w:sz w:val="20"/>
          <w:szCs w:val="20"/>
          <w:lang w:val="ru"/>
        </w:rPr>
        <w:t>Вставка записи с данными в список;</w:t>
      </w:r>
    </w:p>
    <w:p w:rsidR="73DCFE8E" w:rsidP="73DCFE8E" w:rsidRDefault="73DCFE8E" w14:paraId="132A7657" w14:textId="1B181EED">
      <w:pPr>
        <w:pStyle w:val="a"/>
        <w:ind w:left="0" w:right="-20"/>
        <w:jc w:val="both"/>
        <w:rPr>
          <w:rFonts w:ascii="TimesNewRoman" w:hAnsi="TimesNewRoman" w:eastAsia="TimesNewRoman" w:cs="TimesNewRoman"/>
          <w:i w:val="1"/>
          <w:iCs w:val="1"/>
          <w:noProof w:val="0"/>
          <w:sz w:val="20"/>
          <w:szCs w:val="20"/>
          <w:lang w:val="ru"/>
        </w:rPr>
      </w:pPr>
    </w:p>
    <w:p w:rsidR="73DCFE8E" w:rsidP="73DCFE8E" w:rsidRDefault="73DCFE8E" w14:paraId="10936E43" w14:textId="06446322">
      <w:pPr>
        <w:pStyle w:val="a"/>
        <w:ind w:left="0" w:right="-20"/>
        <w:jc w:val="both"/>
        <w:rPr>
          <w:rFonts w:ascii="TimesNewRoman" w:hAnsi="TimesNewRoman" w:eastAsia="TimesNewRoman" w:cs="TimesNewRoman"/>
          <w:i w:val="1"/>
          <w:iCs w:val="1"/>
          <w:noProof w:val="0"/>
          <w:sz w:val="20"/>
          <w:szCs w:val="20"/>
          <w:lang w:val="ru"/>
        </w:rPr>
      </w:pPr>
    </w:p>
    <w:p w:rsidR="73DCFE8E" w:rsidP="73DCFE8E" w:rsidRDefault="73DCFE8E" w14:paraId="5AEC3571" w14:textId="19BFEA81">
      <w:pPr>
        <w:pStyle w:val="ListParagraph"/>
        <w:numPr>
          <w:ilvl w:val="0"/>
          <w:numId w:val="32"/>
        </w:numPr>
        <w:ind w:right="-20"/>
        <w:jc w:val="both"/>
        <w:rPr>
          <w:rFonts w:ascii="TimesNewRoman" w:hAnsi="TimesNewRoman" w:eastAsia="TimesNewRoman" w:cs="TimesNewRoman"/>
          <w:i w:val="1"/>
          <w:iCs w:val="1"/>
          <w:noProof w:val="0"/>
          <w:sz w:val="20"/>
          <w:szCs w:val="20"/>
          <w:lang w:val="ru"/>
        </w:rPr>
      </w:pPr>
      <w:r w:rsidRPr="73DCFE8E" w:rsidR="73DCFE8E">
        <w:rPr>
          <w:rFonts w:ascii="TimesNewRoman" w:hAnsi="TimesNewRoman" w:eastAsia="TimesNewRoman" w:cs="TimesNewRoman"/>
          <w:i w:val="1"/>
          <w:iCs w:val="1"/>
          <w:noProof w:val="0"/>
          <w:sz w:val="20"/>
          <w:szCs w:val="20"/>
          <w:lang w:val="ru"/>
        </w:rPr>
        <w:t>Подсистема поиска всех записей пациента по ФИО:</w:t>
      </w:r>
    </w:p>
    <w:p w:rsidR="73DCFE8E" w:rsidP="73DCFE8E" w:rsidRDefault="73DCFE8E" w14:paraId="7C380571" w14:textId="499836FE">
      <w:pPr>
        <w:pStyle w:val="ListParagraph"/>
        <w:numPr>
          <w:ilvl w:val="0"/>
          <w:numId w:val="36"/>
        </w:numPr>
        <w:ind w:right="-20"/>
        <w:jc w:val="both"/>
        <w:rPr>
          <w:rFonts w:ascii="TimesNewRoman" w:hAnsi="TimesNewRoman" w:eastAsia="TimesNewRoman" w:cs="TimesNewRoman"/>
          <w:i w:val="1"/>
          <w:iCs w:val="1"/>
          <w:noProof w:val="0"/>
          <w:sz w:val="20"/>
          <w:szCs w:val="20"/>
          <w:lang w:val="ru"/>
        </w:rPr>
      </w:pPr>
      <w:r w:rsidRPr="73DCFE8E" w:rsidR="73DCFE8E">
        <w:rPr>
          <w:rFonts w:ascii="TimesNewRoman" w:hAnsi="TimesNewRoman" w:eastAsia="TimesNewRoman" w:cs="TimesNewRoman"/>
          <w:i w:val="1"/>
          <w:iCs w:val="1"/>
          <w:noProof w:val="0"/>
          <w:sz w:val="20"/>
          <w:szCs w:val="20"/>
          <w:lang w:val="ru"/>
        </w:rPr>
        <w:t>Получение от пользователя данных о пациенте.</w:t>
      </w:r>
    </w:p>
    <w:p w:rsidR="73DCFE8E" w:rsidP="73DCFE8E" w:rsidRDefault="73DCFE8E" w14:paraId="5E7F7166" w14:textId="04E80B58">
      <w:pPr>
        <w:pStyle w:val="ListParagraph"/>
        <w:numPr>
          <w:ilvl w:val="0"/>
          <w:numId w:val="36"/>
        </w:numPr>
        <w:ind w:right="-20"/>
        <w:jc w:val="both"/>
        <w:rPr>
          <w:rFonts w:ascii="TimesNewRoman" w:hAnsi="TimesNewRoman" w:eastAsia="TimesNewRoman" w:cs="TimesNewRoman"/>
          <w:i w:val="1"/>
          <w:iCs w:val="1"/>
          <w:noProof w:val="0"/>
          <w:sz w:val="20"/>
          <w:szCs w:val="20"/>
          <w:lang w:val="ru"/>
        </w:rPr>
      </w:pPr>
      <w:r w:rsidRPr="73DCFE8E" w:rsidR="73DCFE8E">
        <w:rPr>
          <w:rFonts w:ascii="TimesNewRoman" w:hAnsi="TimesNewRoman" w:eastAsia="TimesNewRoman" w:cs="TimesNewRoman"/>
          <w:i w:val="1"/>
          <w:iCs w:val="1"/>
          <w:noProof w:val="0"/>
          <w:sz w:val="20"/>
          <w:szCs w:val="20"/>
          <w:lang w:val="ru"/>
        </w:rPr>
        <w:t>Поиск в списке пациентов записи, удовлетворяющей введенным данным.</w:t>
      </w:r>
    </w:p>
    <w:p w:rsidR="73DCFE8E" w:rsidP="73DCFE8E" w:rsidRDefault="73DCFE8E" w14:paraId="0BBECA76" w14:textId="1226C421">
      <w:pPr>
        <w:pStyle w:val="a"/>
        <w:ind w:right="-20"/>
        <w:jc w:val="both"/>
        <w:rPr>
          <w:rFonts w:ascii="TimesNewRoman" w:hAnsi="TimesNewRoman" w:eastAsia="TimesNewRoman" w:cs="TimesNewRoman"/>
          <w:i w:val="1"/>
          <w:iCs w:val="1"/>
          <w:noProof w:val="0"/>
          <w:sz w:val="20"/>
          <w:szCs w:val="20"/>
          <w:lang w:val="ru"/>
        </w:rPr>
      </w:pPr>
    </w:p>
    <w:p w:rsidR="73DCFE8E" w:rsidP="73DCFE8E" w:rsidRDefault="73DCFE8E" w14:paraId="304D2329" w14:textId="6B501FA9">
      <w:pPr>
        <w:pStyle w:val="ListParagraph"/>
        <w:numPr>
          <w:ilvl w:val="0"/>
          <w:numId w:val="32"/>
        </w:numPr>
        <w:ind w:right="-20"/>
        <w:jc w:val="both"/>
        <w:rPr>
          <w:rFonts w:ascii="TimesNewRoman" w:hAnsi="TimesNewRoman" w:eastAsia="TimesNewRoman" w:cs="TimesNewRoman"/>
          <w:i w:val="1"/>
          <w:iCs w:val="1"/>
          <w:noProof w:val="0"/>
          <w:sz w:val="20"/>
          <w:szCs w:val="20"/>
          <w:lang w:val="ru"/>
        </w:rPr>
      </w:pPr>
      <w:r w:rsidRPr="73DCFE8E" w:rsidR="73DCFE8E">
        <w:rPr>
          <w:rFonts w:ascii="TimesNewRoman" w:hAnsi="TimesNewRoman" w:eastAsia="TimesNewRoman" w:cs="TimesNewRoman"/>
          <w:i w:val="1"/>
          <w:iCs w:val="1"/>
          <w:noProof w:val="0"/>
          <w:sz w:val="20"/>
          <w:szCs w:val="20"/>
          <w:lang w:val="ru"/>
        </w:rPr>
        <w:t>Подсистема редактирования записи из списка:</w:t>
      </w:r>
    </w:p>
    <w:p w:rsidR="73DCFE8E" w:rsidP="73DCFE8E" w:rsidRDefault="73DCFE8E" w14:paraId="488FF47A" w14:textId="2584B2BF">
      <w:pPr>
        <w:pStyle w:val="ListParagraph"/>
        <w:numPr>
          <w:ilvl w:val="0"/>
          <w:numId w:val="37"/>
        </w:numPr>
        <w:ind w:right="-20"/>
        <w:jc w:val="both"/>
        <w:rPr>
          <w:rFonts w:ascii="TimesNewRoman" w:hAnsi="TimesNewRoman" w:eastAsia="TimesNewRoman" w:cs="TimesNewRoman"/>
          <w:i w:val="1"/>
          <w:iCs w:val="1"/>
          <w:noProof w:val="0"/>
          <w:sz w:val="20"/>
          <w:szCs w:val="20"/>
          <w:lang w:val="ru"/>
        </w:rPr>
      </w:pPr>
      <w:r w:rsidRPr="73DCFE8E" w:rsidR="73DCFE8E">
        <w:rPr>
          <w:rFonts w:ascii="TimesNewRoman" w:hAnsi="TimesNewRoman" w:eastAsia="TimesNewRoman" w:cs="TimesNewRoman"/>
          <w:i w:val="1"/>
          <w:iCs w:val="1"/>
          <w:noProof w:val="0"/>
          <w:sz w:val="20"/>
          <w:szCs w:val="20"/>
          <w:lang w:val="ru"/>
        </w:rPr>
        <w:t>Поиск записи для редактирования.</w:t>
      </w:r>
    </w:p>
    <w:p w:rsidR="73DCFE8E" w:rsidP="73DCFE8E" w:rsidRDefault="73DCFE8E" w14:paraId="017A1055" w14:textId="4CB65A8C">
      <w:pPr>
        <w:pStyle w:val="ListParagraph"/>
        <w:numPr>
          <w:ilvl w:val="0"/>
          <w:numId w:val="37"/>
        </w:numPr>
        <w:ind w:right="-20"/>
        <w:jc w:val="both"/>
        <w:rPr>
          <w:rFonts w:ascii="TimesNewRoman" w:hAnsi="TimesNewRoman" w:eastAsia="TimesNewRoman" w:cs="TimesNewRoman"/>
          <w:i w:val="1"/>
          <w:iCs w:val="1"/>
          <w:noProof w:val="0"/>
          <w:sz w:val="20"/>
          <w:szCs w:val="20"/>
          <w:lang w:val="ru"/>
        </w:rPr>
      </w:pPr>
      <w:r w:rsidRPr="73DCFE8E" w:rsidR="73DCFE8E">
        <w:rPr>
          <w:rFonts w:ascii="TimesNewRoman" w:hAnsi="TimesNewRoman" w:eastAsia="TimesNewRoman" w:cs="TimesNewRoman"/>
          <w:i w:val="1"/>
          <w:iCs w:val="1"/>
          <w:noProof w:val="0"/>
          <w:sz w:val="20"/>
          <w:szCs w:val="20"/>
          <w:lang w:val="ru"/>
        </w:rPr>
        <w:t>Выбор пользователем поля для редактирования.</w:t>
      </w:r>
    </w:p>
    <w:p w:rsidR="73DCFE8E" w:rsidP="73DCFE8E" w:rsidRDefault="73DCFE8E" w14:paraId="1C457F4A" w14:textId="790557D4">
      <w:pPr>
        <w:pStyle w:val="ListParagraph"/>
        <w:numPr>
          <w:ilvl w:val="0"/>
          <w:numId w:val="37"/>
        </w:numPr>
        <w:ind w:right="-20"/>
        <w:jc w:val="both"/>
        <w:rPr>
          <w:rFonts w:ascii="TimesNewRoman" w:hAnsi="TimesNewRoman" w:eastAsia="TimesNewRoman" w:cs="TimesNewRoman"/>
          <w:i w:val="1"/>
          <w:iCs w:val="1"/>
          <w:noProof w:val="0"/>
          <w:sz w:val="20"/>
          <w:szCs w:val="20"/>
          <w:lang w:val="ru"/>
        </w:rPr>
      </w:pPr>
      <w:r w:rsidRPr="73DCFE8E" w:rsidR="73DCFE8E">
        <w:rPr>
          <w:rFonts w:ascii="TimesNewRoman" w:hAnsi="TimesNewRoman" w:eastAsia="TimesNewRoman" w:cs="TimesNewRoman"/>
          <w:i w:val="1"/>
          <w:iCs w:val="1"/>
          <w:noProof w:val="0"/>
          <w:sz w:val="20"/>
          <w:szCs w:val="20"/>
          <w:lang w:val="ru"/>
        </w:rPr>
        <w:t>Получение данных от пользователя.</w:t>
      </w:r>
    </w:p>
    <w:p w:rsidR="73DCFE8E" w:rsidP="73DCFE8E" w:rsidRDefault="73DCFE8E" w14:paraId="2F4674EA" w14:textId="037C17BD">
      <w:pPr>
        <w:pStyle w:val="ListParagraph"/>
        <w:numPr>
          <w:ilvl w:val="0"/>
          <w:numId w:val="37"/>
        </w:numPr>
        <w:ind w:right="-20"/>
        <w:jc w:val="both"/>
        <w:rPr>
          <w:rFonts w:ascii="TimesNewRoman" w:hAnsi="TimesNewRoman" w:eastAsia="TimesNewRoman" w:cs="TimesNewRoman"/>
          <w:i w:val="1"/>
          <w:iCs w:val="1"/>
          <w:noProof w:val="0"/>
          <w:sz w:val="20"/>
          <w:szCs w:val="20"/>
          <w:lang w:val="ru"/>
        </w:rPr>
      </w:pPr>
      <w:r w:rsidRPr="73DCFE8E" w:rsidR="73DCFE8E">
        <w:rPr>
          <w:rFonts w:ascii="TimesNewRoman" w:hAnsi="TimesNewRoman" w:eastAsia="TimesNewRoman" w:cs="TimesNewRoman"/>
          <w:i w:val="1"/>
          <w:iCs w:val="1"/>
          <w:noProof w:val="0"/>
          <w:sz w:val="20"/>
          <w:szCs w:val="20"/>
          <w:lang w:val="ru"/>
        </w:rPr>
        <w:t>Проверка на корректность данных.</w:t>
      </w:r>
    </w:p>
    <w:p w:rsidR="73DCFE8E" w:rsidP="73DCFE8E" w:rsidRDefault="73DCFE8E" w14:paraId="05CFF335" w14:textId="33A87715">
      <w:pPr>
        <w:pStyle w:val="ListParagraph"/>
        <w:numPr>
          <w:ilvl w:val="0"/>
          <w:numId w:val="37"/>
        </w:numPr>
        <w:ind w:right="-20"/>
        <w:jc w:val="both"/>
        <w:rPr>
          <w:rFonts w:ascii="TimesNewRoman" w:hAnsi="TimesNewRoman" w:eastAsia="TimesNewRoman" w:cs="TimesNewRoman"/>
          <w:i w:val="1"/>
          <w:iCs w:val="1"/>
          <w:noProof w:val="0"/>
          <w:sz w:val="20"/>
          <w:szCs w:val="20"/>
          <w:lang w:val="ru"/>
        </w:rPr>
      </w:pPr>
      <w:r w:rsidRPr="73DCFE8E" w:rsidR="73DCFE8E">
        <w:rPr>
          <w:rFonts w:ascii="TimesNewRoman" w:hAnsi="TimesNewRoman" w:eastAsia="TimesNewRoman" w:cs="TimesNewRoman"/>
          <w:i w:val="1"/>
          <w:iCs w:val="1"/>
          <w:noProof w:val="0"/>
          <w:sz w:val="20"/>
          <w:szCs w:val="20"/>
          <w:lang w:val="ru"/>
        </w:rPr>
        <w:t>Перезапись данных.</w:t>
      </w:r>
    </w:p>
    <w:p w:rsidR="73DCFE8E" w:rsidP="73DCFE8E" w:rsidRDefault="73DCFE8E" w14:paraId="50B3CC47" w14:textId="6D0F8C55">
      <w:pPr>
        <w:pStyle w:val="a"/>
        <w:ind w:left="0" w:right="-20"/>
        <w:jc w:val="both"/>
        <w:rPr>
          <w:rFonts w:ascii="TimesNewRoman" w:hAnsi="TimesNewRoman" w:eastAsia="TimesNewRoman" w:cs="TimesNewRoman"/>
          <w:i w:val="1"/>
          <w:iCs w:val="1"/>
          <w:noProof w:val="0"/>
          <w:sz w:val="20"/>
          <w:szCs w:val="20"/>
          <w:lang w:val="ru"/>
        </w:rPr>
      </w:pPr>
    </w:p>
    <w:p w:rsidR="73DCFE8E" w:rsidP="73DCFE8E" w:rsidRDefault="73DCFE8E" w14:paraId="68ED243F" w14:textId="131732D3">
      <w:pPr>
        <w:pStyle w:val="ListParagraph"/>
        <w:numPr>
          <w:ilvl w:val="0"/>
          <w:numId w:val="32"/>
        </w:numPr>
        <w:suppressLineNumbers w:val="0"/>
        <w:bidi w:val="0"/>
        <w:spacing w:before="0" w:beforeAutospacing="off" w:after="0" w:afterAutospacing="off" w:line="259" w:lineRule="auto"/>
        <w:ind w:right="-20"/>
        <w:jc w:val="both"/>
        <w:rPr>
          <w:rFonts w:ascii="TimesNewRoman" w:hAnsi="TimesNewRoman" w:eastAsia="TimesNewRoman" w:cs="TimesNewRoman"/>
          <w:i w:val="1"/>
          <w:iCs w:val="1"/>
          <w:noProof w:val="0"/>
          <w:sz w:val="20"/>
          <w:szCs w:val="20"/>
          <w:lang w:val="ru"/>
        </w:rPr>
      </w:pPr>
      <w:r w:rsidRPr="73DCFE8E" w:rsidR="73DCFE8E">
        <w:rPr>
          <w:rFonts w:ascii="TimesNewRoman" w:hAnsi="TimesNewRoman" w:eastAsia="TimesNewRoman" w:cs="TimesNewRoman"/>
          <w:i w:val="1"/>
          <w:iCs w:val="1"/>
          <w:noProof w:val="0"/>
          <w:sz w:val="20"/>
          <w:szCs w:val="20"/>
          <w:lang w:val="ru"/>
        </w:rPr>
        <w:t>Подсистема поиска информации о враче:</w:t>
      </w:r>
    </w:p>
    <w:p w:rsidR="73DCFE8E" w:rsidP="73DCFE8E" w:rsidRDefault="73DCFE8E" w14:paraId="2A0A7292" w14:textId="098C1CCC">
      <w:pPr>
        <w:pStyle w:val="ListParagraph"/>
        <w:numPr>
          <w:ilvl w:val="0"/>
          <w:numId w:val="38"/>
        </w:numPr>
        <w:ind w:right="-20"/>
        <w:jc w:val="both"/>
        <w:rPr>
          <w:rFonts w:ascii="TimesNewRoman" w:hAnsi="TimesNewRoman" w:eastAsia="TimesNewRoman" w:cs="TimesNewRoman"/>
          <w:i w:val="1"/>
          <w:iCs w:val="1"/>
          <w:noProof w:val="0"/>
          <w:sz w:val="20"/>
          <w:szCs w:val="20"/>
          <w:lang w:val="ru"/>
        </w:rPr>
      </w:pPr>
      <w:r w:rsidRPr="73DCFE8E" w:rsidR="73DCFE8E">
        <w:rPr>
          <w:rFonts w:ascii="TimesNewRoman" w:hAnsi="TimesNewRoman" w:eastAsia="TimesNewRoman" w:cs="TimesNewRoman"/>
          <w:i w:val="1"/>
          <w:iCs w:val="1"/>
          <w:noProof w:val="0"/>
          <w:sz w:val="20"/>
          <w:szCs w:val="20"/>
          <w:lang w:val="ru"/>
        </w:rPr>
        <w:t>Получение от пользователя данных.</w:t>
      </w:r>
    </w:p>
    <w:p w:rsidR="73DCFE8E" w:rsidP="73DCFE8E" w:rsidRDefault="73DCFE8E" w14:paraId="2CD645D7" w14:textId="156C4422">
      <w:pPr>
        <w:pStyle w:val="ListParagraph"/>
        <w:numPr>
          <w:ilvl w:val="0"/>
          <w:numId w:val="38"/>
        </w:numPr>
        <w:ind w:right="-20"/>
        <w:jc w:val="both"/>
        <w:rPr>
          <w:rFonts w:ascii="TimesNewRoman" w:hAnsi="TimesNewRoman" w:eastAsia="TimesNewRoman" w:cs="TimesNewRoman"/>
          <w:i w:val="1"/>
          <w:iCs w:val="1"/>
          <w:noProof w:val="0"/>
          <w:sz w:val="20"/>
          <w:szCs w:val="20"/>
          <w:lang w:val="ru"/>
        </w:rPr>
      </w:pPr>
      <w:r w:rsidRPr="73DCFE8E" w:rsidR="73DCFE8E">
        <w:rPr>
          <w:rFonts w:ascii="TimesNewRoman" w:hAnsi="TimesNewRoman" w:eastAsia="TimesNewRoman" w:cs="TimesNewRoman"/>
          <w:i w:val="1"/>
          <w:iCs w:val="1"/>
          <w:noProof w:val="0"/>
          <w:sz w:val="20"/>
          <w:szCs w:val="20"/>
          <w:lang w:val="ru"/>
        </w:rPr>
        <w:t>Проверка данных на корректность.</w:t>
      </w:r>
    </w:p>
    <w:p w:rsidR="73DCFE8E" w:rsidP="73DCFE8E" w:rsidRDefault="73DCFE8E" w14:paraId="58796CAC" w14:textId="04D8EAD3">
      <w:pPr>
        <w:pStyle w:val="ListParagraph"/>
        <w:numPr>
          <w:ilvl w:val="0"/>
          <w:numId w:val="38"/>
        </w:numPr>
        <w:ind w:right="-20"/>
        <w:jc w:val="both"/>
        <w:rPr>
          <w:rFonts w:ascii="TimesNewRoman" w:hAnsi="TimesNewRoman" w:eastAsia="TimesNewRoman" w:cs="TimesNewRoman"/>
          <w:i w:val="1"/>
          <w:iCs w:val="1"/>
          <w:noProof w:val="0"/>
          <w:sz w:val="20"/>
          <w:szCs w:val="20"/>
          <w:lang w:val="ru"/>
        </w:rPr>
      </w:pPr>
      <w:r w:rsidRPr="73DCFE8E" w:rsidR="73DCFE8E">
        <w:rPr>
          <w:rFonts w:ascii="TimesNewRoman" w:hAnsi="TimesNewRoman" w:eastAsia="TimesNewRoman" w:cs="TimesNewRoman"/>
          <w:i w:val="1"/>
          <w:iCs w:val="1"/>
          <w:noProof w:val="0"/>
          <w:sz w:val="20"/>
          <w:szCs w:val="20"/>
          <w:lang w:val="ru"/>
        </w:rPr>
        <w:t>Поиск в списке всех данных удовлетворяющих введенным данным.</w:t>
      </w:r>
    </w:p>
    <w:p w:rsidR="73DCFE8E" w:rsidP="73DCFE8E" w:rsidRDefault="73DCFE8E" w14:paraId="6822CF10" w14:textId="2BF1EC3B">
      <w:pPr>
        <w:pStyle w:val="a"/>
        <w:ind w:left="0" w:right="-20"/>
        <w:jc w:val="both"/>
        <w:rPr>
          <w:rFonts w:ascii="TimesNewRoman" w:hAnsi="TimesNewRoman" w:eastAsia="TimesNewRoman" w:cs="TimesNewRoman"/>
          <w:i w:val="1"/>
          <w:iCs w:val="1"/>
          <w:noProof w:val="0"/>
          <w:sz w:val="20"/>
          <w:szCs w:val="20"/>
          <w:lang w:val="ru"/>
        </w:rPr>
      </w:pPr>
    </w:p>
    <w:p w:rsidR="73DCFE8E" w:rsidP="73DCFE8E" w:rsidRDefault="73DCFE8E" w14:paraId="7B8E498E" w14:textId="3F5FBDB7">
      <w:pPr>
        <w:pStyle w:val="ListParagraph"/>
        <w:numPr>
          <w:ilvl w:val="0"/>
          <w:numId w:val="32"/>
        </w:numPr>
        <w:ind w:right="-20"/>
        <w:jc w:val="both"/>
        <w:rPr>
          <w:rFonts w:ascii="TimesNewRoman" w:hAnsi="TimesNewRoman" w:eastAsia="TimesNewRoman" w:cs="TimesNewRoman"/>
          <w:i w:val="1"/>
          <w:iCs w:val="1"/>
          <w:noProof w:val="0"/>
          <w:sz w:val="20"/>
          <w:szCs w:val="20"/>
          <w:lang w:val="ru"/>
        </w:rPr>
      </w:pPr>
      <w:r w:rsidRPr="73DCFE8E" w:rsidR="73DCFE8E">
        <w:rPr>
          <w:rFonts w:ascii="TimesNewRoman" w:hAnsi="TimesNewRoman" w:eastAsia="TimesNewRoman" w:cs="TimesNewRoman"/>
          <w:i w:val="1"/>
          <w:iCs w:val="1"/>
          <w:noProof w:val="0"/>
          <w:sz w:val="20"/>
          <w:szCs w:val="20"/>
          <w:lang w:val="ru"/>
        </w:rPr>
        <w:t>Подсистема организации выдачи талонов к врачу:</w:t>
      </w:r>
    </w:p>
    <w:p w:rsidR="73DCFE8E" w:rsidP="73DCFE8E" w:rsidRDefault="73DCFE8E" w14:paraId="66EE7146" w14:textId="4D933E8C">
      <w:pPr>
        <w:pStyle w:val="ListParagraph"/>
        <w:numPr>
          <w:ilvl w:val="0"/>
          <w:numId w:val="39"/>
        </w:numPr>
        <w:ind w:right="-20"/>
        <w:jc w:val="both"/>
        <w:rPr>
          <w:rFonts w:ascii="TimesNewRoman" w:hAnsi="TimesNewRoman" w:eastAsia="TimesNewRoman" w:cs="TimesNewRoman"/>
          <w:i w:val="1"/>
          <w:iCs w:val="1"/>
          <w:noProof w:val="0"/>
          <w:sz w:val="20"/>
          <w:szCs w:val="20"/>
          <w:lang w:val="ru"/>
        </w:rPr>
      </w:pPr>
      <w:r w:rsidRPr="73DCFE8E" w:rsidR="73DCFE8E">
        <w:rPr>
          <w:rFonts w:ascii="TimesNewRoman" w:hAnsi="TimesNewRoman" w:eastAsia="TimesNewRoman" w:cs="TimesNewRoman"/>
          <w:i w:val="1"/>
          <w:iCs w:val="1"/>
          <w:noProof w:val="0"/>
          <w:sz w:val="20"/>
          <w:szCs w:val="20"/>
          <w:lang w:val="ru"/>
        </w:rPr>
        <w:t>Получение данных от пользователя.</w:t>
      </w:r>
    </w:p>
    <w:p w:rsidR="73DCFE8E" w:rsidP="73DCFE8E" w:rsidRDefault="73DCFE8E" w14:paraId="7DD74007" w14:textId="3ED33905">
      <w:pPr>
        <w:pStyle w:val="ListParagraph"/>
        <w:numPr>
          <w:ilvl w:val="0"/>
          <w:numId w:val="39"/>
        </w:numPr>
        <w:ind w:right="-20"/>
        <w:jc w:val="both"/>
        <w:rPr>
          <w:rFonts w:ascii="TimesNewRoman" w:hAnsi="TimesNewRoman" w:eastAsia="TimesNewRoman" w:cs="TimesNewRoman"/>
          <w:i w:val="1"/>
          <w:iCs w:val="1"/>
          <w:noProof w:val="0"/>
          <w:sz w:val="20"/>
          <w:szCs w:val="20"/>
          <w:lang w:val="ru"/>
        </w:rPr>
      </w:pPr>
      <w:r w:rsidRPr="73DCFE8E" w:rsidR="73DCFE8E">
        <w:rPr>
          <w:rFonts w:ascii="TimesNewRoman" w:hAnsi="TimesNewRoman" w:eastAsia="TimesNewRoman" w:cs="TimesNewRoman"/>
          <w:i w:val="1"/>
          <w:iCs w:val="1"/>
          <w:noProof w:val="0"/>
          <w:sz w:val="20"/>
          <w:szCs w:val="20"/>
          <w:lang w:val="ru"/>
        </w:rPr>
        <w:t>Проверка введенных данных на корректность.</w:t>
      </w:r>
    </w:p>
    <w:p w:rsidR="73DCFE8E" w:rsidP="73DCFE8E" w:rsidRDefault="73DCFE8E" w14:paraId="50325728" w14:textId="46FF94C4">
      <w:pPr>
        <w:pStyle w:val="ListParagraph"/>
        <w:numPr>
          <w:ilvl w:val="0"/>
          <w:numId w:val="39"/>
        </w:numPr>
        <w:ind w:right="-20"/>
        <w:jc w:val="both"/>
        <w:rPr>
          <w:rFonts w:ascii="TimesNewRoman" w:hAnsi="TimesNewRoman" w:eastAsia="TimesNewRoman" w:cs="TimesNewRoman"/>
          <w:i w:val="1"/>
          <w:iCs w:val="1"/>
          <w:noProof w:val="0"/>
          <w:sz w:val="20"/>
          <w:szCs w:val="20"/>
          <w:lang w:val="ru"/>
        </w:rPr>
      </w:pPr>
      <w:r w:rsidRPr="73DCFE8E" w:rsidR="73DCFE8E">
        <w:rPr>
          <w:rFonts w:ascii="TimesNewRoman" w:hAnsi="TimesNewRoman" w:eastAsia="TimesNewRoman" w:cs="TimesNewRoman"/>
          <w:i w:val="1"/>
          <w:iCs w:val="1"/>
          <w:noProof w:val="0"/>
          <w:sz w:val="20"/>
          <w:szCs w:val="20"/>
          <w:lang w:val="ru"/>
        </w:rPr>
        <w:t>Получение запроса о талоне на определенную дату.</w:t>
      </w:r>
    </w:p>
    <w:p w:rsidR="73DCFE8E" w:rsidP="73DCFE8E" w:rsidRDefault="73DCFE8E" w14:paraId="0DEAD6C9" w14:textId="4D072419">
      <w:pPr>
        <w:pStyle w:val="ListParagraph"/>
        <w:numPr>
          <w:ilvl w:val="0"/>
          <w:numId w:val="39"/>
        </w:numPr>
        <w:ind w:right="-20"/>
        <w:jc w:val="both"/>
        <w:rPr>
          <w:rFonts w:ascii="TimesNewRoman" w:hAnsi="TimesNewRoman" w:eastAsia="TimesNewRoman" w:cs="TimesNewRoman"/>
          <w:i w:val="1"/>
          <w:iCs w:val="1"/>
          <w:noProof w:val="0"/>
          <w:sz w:val="20"/>
          <w:szCs w:val="20"/>
          <w:lang w:val="ru"/>
        </w:rPr>
      </w:pPr>
      <w:r w:rsidRPr="73DCFE8E" w:rsidR="73DCFE8E">
        <w:rPr>
          <w:rFonts w:ascii="TimesNewRoman" w:hAnsi="TimesNewRoman" w:eastAsia="TimesNewRoman" w:cs="TimesNewRoman"/>
          <w:i w:val="1"/>
          <w:iCs w:val="1"/>
          <w:noProof w:val="0"/>
          <w:sz w:val="20"/>
          <w:szCs w:val="20"/>
          <w:lang w:val="ru"/>
        </w:rPr>
        <w:t>Выдача талона пациенту.</w:t>
      </w:r>
    </w:p>
    <w:p w:rsidR="73DCFE8E" w:rsidP="73DCFE8E" w:rsidRDefault="73DCFE8E" w14:paraId="6A1C69C3" w14:textId="532565FC">
      <w:pPr>
        <w:pStyle w:val="ListParagraph"/>
        <w:numPr>
          <w:ilvl w:val="0"/>
          <w:numId w:val="39"/>
        </w:numPr>
        <w:ind w:right="-20"/>
        <w:jc w:val="both"/>
        <w:rPr>
          <w:rFonts w:ascii="TimesNewRoman" w:hAnsi="TimesNewRoman" w:eastAsia="TimesNewRoman" w:cs="TimesNewRoman"/>
          <w:i w:val="1"/>
          <w:iCs w:val="1"/>
          <w:noProof w:val="0"/>
          <w:sz w:val="20"/>
          <w:szCs w:val="20"/>
          <w:lang w:val="ru"/>
        </w:rPr>
      </w:pPr>
      <w:r w:rsidRPr="73DCFE8E" w:rsidR="73DCFE8E">
        <w:rPr>
          <w:rFonts w:ascii="TimesNewRoman" w:hAnsi="TimesNewRoman" w:eastAsia="TimesNewRoman" w:cs="TimesNewRoman"/>
          <w:i w:val="1"/>
          <w:iCs w:val="1"/>
          <w:noProof w:val="0"/>
          <w:sz w:val="20"/>
          <w:szCs w:val="20"/>
          <w:lang w:val="ru"/>
        </w:rPr>
        <w:t>Добавление записи к базу пациента.</w:t>
      </w:r>
    </w:p>
    <w:p w:rsidR="73DCFE8E" w:rsidP="73DCFE8E" w:rsidRDefault="73DCFE8E" w14:paraId="6B89B2F6" w14:textId="23617A9B">
      <w:pPr>
        <w:pStyle w:val="a"/>
        <w:ind w:left="0" w:right="-20"/>
        <w:jc w:val="both"/>
        <w:rPr>
          <w:rFonts w:ascii="Times New Roman" w:hAnsi="Times New Roman" w:eastAsia="Times New Roman" w:cs="Times New Roman"/>
          <w:i w:val="0"/>
          <w:iCs w:val="0"/>
          <w:noProof w:val="0"/>
          <w:sz w:val="24"/>
          <w:szCs w:val="24"/>
          <w:lang w:val="ru"/>
        </w:rPr>
      </w:pPr>
    </w:p>
    <w:p w:rsidR="73DCFE8E" w:rsidP="73DCFE8E" w:rsidRDefault="73DCFE8E" w14:paraId="60AD384D" w14:textId="623EE174">
      <w:pPr>
        <w:pStyle w:val="a"/>
        <w:ind w:left="0"/>
        <w:rPr>
          <w:rFonts w:ascii="TimesNewRoman" w:hAnsi="TimesNewRoman" w:eastAsia="TimesNewRoman" w:cs="TimesNewRoman"/>
          <w:b w:val="0"/>
          <w:bCs w:val="0"/>
          <w:i w:val="1"/>
          <w:iCs w:val="1"/>
          <w:sz w:val="20"/>
          <w:szCs w:val="20"/>
        </w:rPr>
      </w:pPr>
    </w:p>
    <w:p xmlns:wp14="http://schemas.microsoft.com/office/word/2010/wordml" w:rsidR="0051254C" w:rsidRDefault="0051254C" w14:paraId="7E3F9369" wp14:textId="77777777">
      <w:pPr>
        <w:pStyle w:val="2"/>
      </w:pPr>
      <w:bookmarkStart w:name="__RefHeading__574_1516621224" w:id="58"/>
      <w:bookmarkStart w:name="_Ref206847306" w:id="59"/>
      <w:bookmarkStart w:name="__RefHeading__211_1516621224" w:id="60"/>
      <w:bookmarkEnd w:id="58"/>
      <w:bookmarkEnd w:id="60"/>
      <w:r>
        <w:t>Обработка ошибок</w:t>
      </w:r>
      <w:bookmarkEnd w:id="59"/>
    </w:p>
    <w:p xmlns:wp14="http://schemas.microsoft.com/office/word/2010/wordml" w:rsidR="0051254C" w:rsidRDefault="0051254C" w14:paraId="6BFE8F9D" wp14:textId="77777777">
      <w:pPr>
        <w:pStyle w:val="3"/>
        <w:ind w:left="850" w:firstLine="0"/>
      </w:pPr>
      <w:bookmarkStart w:name="__RefHeading__576_1516621224" w:id="61"/>
      <w:bookmarkStart w:name="__RefHeading__213_1516621224" w:id="62"/>
      <w:bookmarkEnd w:id="13"/>
      <w:bookmarkEnd w:id="61"/>
      <w:bookmarkEnd w:id="62"/>
      <w:r>
        <w:t>Ошибки аутентификации</w:t>
      </w:r>
    </w:p>
    <w:p xmlns:wp14="http://schemas.microsoft.com/office/word/2010/wordml" w:rsidR="0051254C" w:rsidP="73DCFE8E" w:rsidRDefault="0051254C" w14:paraId="216EF529" wp14:textId="77777777">
      <w:pPr>
        <w:pStyle w:val="3"/>
        <w:numPr>
          <w:numId w:val="0"/>
        </w:numPr>
        <w:ind w:left="3312" w:hanging="2462"/>
      </w:pPr>
      <w:bookmarkStart w:name="__RefHeading__578_1516621224" w:id="63"/>
      <w:bookmarkEnd w:id="63"/>
      <w:r w:rsidR="73DCFE8E">
        <w:rPr/>
        <w:t>Ошибки загрузки данных из внешних источников</w:t>
      </w:r>
    </w:p>
    <w:p w:rsidR="73DCFE8E" w:rsidP="73DCFE8E" w:rsidRDefault="73DCFE8E" w14:paraId="60D8AA4D" w14:textId="656D0277">
      <w:pPr>
        <w:ind w:left="-20" w:right="-20"/>
        <w:jc w:val="both"/>
        <w:rPr>
          <w:rFonts w:ascii="TimesNewRoman" w:hAnsi="TimesNewRoman" w:eastAsia="TimesNewRoman" w:cs="TimesNewRoman"/>
          <w:i w:val="1"/>
          <w:iCs w:val="1"/>
          <w:noProof w:val="0"/>
          <w:sz w:val="20"/>
          <w:szCs w:val="20"/>
          <w:lang w:val="ru"/>
        </w:rPr>
      </w:pPr>
      <w:r w:rsidRPr="73DCFE8E" w:rsidR="73DCFE8E">
        <w:rPr>
          <w:rFonts w:ascii="TimesNewRoman" w:hAnsi="TimesNewRoman" w:eastAsia="TimesNewRoman" w:cs="TimesNewRoman"/>
          <w:i w:val="1"/>
          <w:iCs w:val="1"/>
          <w:noProof w:val="0"/>
          <w:sz w:val="20"/>
          <w:szCs w:val="20"/>
          <w:lang w:val="ru"/>
        </w:rPr>
        <w:t>Ошибки загрузки данных из внешних источников могут возникать при:</w:t>
      </w:r>
    </w:p>
    <w:p w:rsidR="73DCFE8E" w:rsidP="73DCFE8E" w:rsidRDefault="73DCFE8E" w14:paraId="75D6AFBD" w14:textId="619AA283">
      <w:pPr>
        <w:pStyle w:val="ListParagraph"/>
        <w:numPr>
          <w:ilvl w:val="0"/>
          <w:numId w:val="40"/>
        </w:numPr>
        <w:spacing w:before="0" w:beforeAutospacing="off" w:after="0" w:afterAutospacing="off"/>
        <w:ind w:left="-20" w:right="-20" w:hanging="360"/>
        <w:jc w:val="both"/>
        <w:rPr>
          <w:rFonts w:ascii="TimesNewRoman" w:hAnsi="TimesNewRoman" w:eastAsia="TimesNewRoman" w:cs="TimesNewRoman"/>
          <w:i w:val="1"/>
          <w:iCs w:val="1"/>
          <w:noProof w:val="0"/>
          <w:sz w:val="20"/>
          <w:szCs w:val="20"/>
          <w:lang w:val="ru"/>
        </w:rPr>
      </w:pPr>
      <w:r w:rsidRPr="73DCFE8E" w:rsidR="73DCFE8E">
        <w:rPr>
          <w:rFonts w:ascii="TimesNewRoman" w:hAnsi="TimesNewRoman" w:eastAsia="TimesNewRoman" w:cs="TimesNewRoman"/>
          <w:i w:val="1"/>
          <w:iCs w:val="1"/>
          <w:noProof w:val="0"/>
          <w:sz w:val="20"/>
          <w:szCs w:val="20"/>
          <w:lang w:val="ru"/>
        </w:rPr>
        <w:t>Неверном формате файла-источника;</w:t>
      </w:r>
    </w:p>
    <w:p w:rsidR="73DCFE8E" w:rsidP="73DCFE8E" w:rsidRDefault="73DCFE8E" w14:paraId="4095A902" w14:textId="4DFEA672">
      <w:pPr>
        <w:pStyle w:val="ListParagraph"/>
        <w:numPr>
          <w:ilvl w:val="0"/>
          <w:numId w:val="40"/>
        </w:numPr>
        <w:spacing w:before="0" w:beforeAutospacing="off" w:after="0" w:afterAutospacing="off"/>
        <w:ind w:left="-20" w:right="-20" w:hanging="360"/>
        <w:jc w:val="both"/>
        <w:rPr>
          <w:rFonts w:ascii="TimesNewRoman" w:hAnsi="TimesNewRoman" w:eastAsia="TimesNewRoman" w:cs="TimesNewRoman"/>
          <w:i w:val="1"/>
          <w:iCs w:val="1"/>
          <w:noProof w:val="0"/>
          <w:sz w:val="20"/>
          <w:szCs w:val="20"/>
          <w:lang w:val="ru"/>
        </w:rPr>
      </w:pPr>
      <w:r w:rsidRPr="73DCFE8E" w:rsidR="73DCFE8E">
        <w:rPr>
          <w:rFonts w:ascii="TimesNewRoman" w:hAnsi="TimesNewRoman" w:eastAsia="TimesNewRoman" w:cs="TimesNewRoman"/>
          <w:i w:val="1"/>
          <w:iCs w:val="1"/>
          <w:noProof w:val="0"/>
          <w:sz w:val="20"/>
          <w:szCs w:val="20"/>
          <w:lang w:val="ru"/>
        </w:rPr>
        <w:t>Недопустимом размере файла-источника;</w:t>
      </w:r>
    </w:p>
    <w:p w:rsidR="73DCFE8E" w:rsidP="73DCFE8E" w:rsidRDefault="73DCFE8E" w14:paraId="71B464C5" w14:textId="3EC362CE">
      <w:pPr>
        <w:pStyle w:val="ListParagraph"/>
        <w:numPr>
          <w:ilvl w:val="0"/>
          <w:numId w:val="40"/>
        </w:numPr>
        <w:spacing w:before="0" w:beforeAutospacing="off" w:after="0" w:afterAutospacing="off"/>
        <w:ind w:left="-20" w:right="-20" w:hanging="360"/>
        <w:jc w:val="both"/>
        <w:rPr>
          <w:rFonts w:ascii="TimesNewRoman" w:hAnsi="TimesNewRoman" w:eastAsia="TimesNewRoman" w:cs="TimesNewRoman"/>
          <w:i w:val="1"/>
          <w:iCs w:val="1"/>
          <w:noProof w:val="0"/>
          <w:sz w:val="20"/>
          <w:szCs w:val="20"/>
          <w:lang w:val="ru"/>
        </w:rPr>
      </w:pPr>
      <w:r w:rsidRPr="73DCFE8E" w:rsidR="73DCFE8E">
        <w:rPr>
          <w:rFonts w:ascii="TimesNewRoman" w:hAnsi="TimesNewRoman" w:eastAsia="TimesNewRoman" w:cs="TimesNewRoman"/>
          <w:i w:val="1"/>
          <w:iCs w:val="1"/>
          <w:noProof w:val="0"/>
          <w:sz w:val="20"/>
          <w:szCs w:val="20"/>
          <w:lang w:val="ru"/>
        </w:rPr>
        <w:t>Попытке загрузки данных из поврежденного файла;</w:t>
      </w:r>
    </w:p>
    <w:p w:rsidR="73DCFE8E" w:rsidP="73DCFE8E" w:rsidRDefault="73DCFE8E" w14:paraId="14A74702" w14:textId="328B7F8F">
      <w:pPr>
        <w:pStyle w:val="ListParagraph"/>
        <w:numPr>
          <w:ilvl w:val="0"/>
          <w:numId w:val="40"/>
        </w:numPr>
        <w:spacing w:before="0" w:beforeAutospacing="off" w:after="0" w:afterAutospacing="off"/>
        <w:ind w:left="-20" w:right="-20" w:hanging="360"/>
        <w:jc w:val="both"/>
        <w:rPr>
          <w:rFonts w:ascii="TimesNewRoman" w:hAnsi="TimesNewRoman" w:eastAsia="TimesNewRoman" w:cs="TimesNewRoman"/>
          <w:i w:val="1"/>
          <w:iCs w:val="1"/>
          <w:noProof w:val="0"/>
          <w:sz w:val="20"/>
          <w:szCs w:val="20"/>
          <w:lang w:val="ru"/>
        </w:rPr>
      </w:pPr>
      <w:r w:rsidRPr="73DCFE8E" w:rsidR="73DCFE8E">
        <w:rPr>
          <w:rFonts w:ascii="TimesNewRoman" w:hAnsi="TimesNewRoman" w:eastAsia="TimesNewRoman" w:cs="TimesNewRoman"/>
          <w:i w:val="1"/>
          <w:iCs w:val="1"/>
          <w:noProof w:val="0"/>
          <w:sz w:val="20"/>
          <w:szCs w:val="20"/>
          <w:lang w:val="ru"/>
        </w:rPr>
        <w:t>Потере части данных при их загрузке.</w:t>
      </w:r>
    </w:p>
    <w:p w:rsidR="73DCFE8E" w:rsidP="73DCFE8E" w:rsidRDefault="73DCFE8E" w14:paraId="68DC5FA8" w14:textId="7F2BB44F">
      <w:pPr>
        <w:ind w:left="-20" w:right="-20"/>
        <w:jc w:val="both"/>
        <w:rPr>
          <w:rFonts w:ascii="TimesNewRoman" w:hAnsi="TimesNewRoman" w:eastAsia="TimesNewRoman" w:cs="TimesNewRoman"/>
          <w:i w:val="1"/>
          <w:iCs w:val="1"/>
          <w:noProof w:val="0"/>
          <w:sz w:val="20"/>
          <w:szCs w:val="20"/>
          <w:lang w:val="ru"/>
        </w:rPr>
      </w:pPr>
      <w:r w:rsidRPr="73DCFE8E" w:rsidR="73DCFE8E">
        <w:rPr>
          <w:rFonts w:ascii="TimesNewRoman" w:hAnsi="TimesNewRoman" w:eastAsia="TimesNewRoman" w:cs="TimesNewRoman"/>
          <w:i w:val="1"/>
          <w:iCs w:val="1"/>
          <w:noProof w:val="0"/>
          <w:sz w:val="20"/>
          <w:szCs w:val="20"/>
          <w:lang w:val="ru"/>
        </w:rPr>
        <w:t>При возникновении ошибок необходимо оповестить пользователя и прекратить работу подпрограммы, в которой произошла ошибка.</w:t>
      </w:r>
    </w:p>
    <w:p w:rsidR="73DCFE8E" w:rsidP="73DCFE8E" w:rsidRDefault="73DCFE8E" w14:paraId="7B90E8D1" w14:textId="2ACFF214">
      <w:pPr>
        <w:pStyle w:val="a"/>
      </w:pPr>
    </w:p>
    <w:p xmlns:wp14="http://schemas.microsoft.com/office/word/2010/wordml" w:rsidR="0051254C" w:rsidP="73DCFE8E" w:rsidRDefault="0051254C" w14:paraId="0FEADEA7" wp14:textId="77777777">
      <w:pPr>
        <w:pStyle w:val="3"/>
        <w:numPr>
          <w:numId w:val="0"/>
        </w:numPr>
        <w:ind w:left="3312" w:hanging="2462"/>
      </w:pPr>
      <w:bookmarkStart w:name="__RefHeading__580_1516621224" w:id="64"/>
      <w:bookmarkStart w:name="__RefHeading__217_1516621224" w:id="65"/>
      <w:bookmarkEnd w:id="64"/>
      <w:bookmarkEnd w:id="65"/>
      <w:r w:rsidR="73DCFE8E">
        <w:rPr/>
        <w:t xml:space="preserve">Внутренние ошибки </w:t>
      </w:r>
    </w:p>
    <w:p w:rsidR="73DCFE8E" w:rsidP="73DCFE8E" w:rsidRDefault="73DCFE8E" w14:paraId="6625BEFC" w14:textId="4635D4CC">
      <w:pPr>
        <w:ind w:left="-20" w:right="-20"/>
        <w:jc w:val="both"/>
        <w:rPr>
          <w:rFonts w:ascii="TimesNewRoman" w:hAnsi="TimesNewRoman" w:eastAsia="TimesNewRoman" w:cs="TimesNewRoman"/>
          <w:i w:val="1"/>
          <w:iCs w:val="1"/>
          <w:noProof w:val="0"/>
          <w:sz w:val="20"/>
          <w:szCs w:val="20"/>
          <w:lang w:val="ru"/>
        </w:rPr>
      </w:pPr>
      <w:r w:rsidRPr="73DCFE8E" w:rsidR="73DCFE8E">
        <w:rPr>
          <w:rFonts w:ascii="TimesNewRoman" w:hAnsi="TimesNewRoman" w:eastAsia="TimesNewRoman" w:cs="TimesNewRoman"/>
          <w:i w:val="1"/>
          <w:iCs w:val="1"/>
          <w:noProof w:val="0"/>
          <w:sz w:val="20"/>
          <w:szCs w:val="20"/>
          <w:lang w:val="ru"/>
        </w:rPr>
        <w:t xml:space="preserve">Внутренние ошибки могут возникать в трёх случаях: </w:t>
      </w:r>
    </w:p>
    <w:p w:rsidR="73DCFE8E" w:rsidP="73DCFE8E" w:rsidRDefault="73DCFE8E" w14:paraId="5E77BBC2" w14:textId="452F408A">
      <w:pPr>
        <w:ind w:left="-20" w:right="-20"/>
        <w:jc w:val="both"/>
        <w:rPr>
          <w:rFonts w:ascii="TimesNewRoman" w:hAnsi="TimesNewRoman" w:eastAsia="TimesNewRoman" w:cs="TimesNewRoman"/>
          <w:i w:val="1"/>
          <w:iCs w:val="1"/>
          <w:noProof w:val="0"/>
          <w:sz w:val="20"/>
          <w:szCs w:val="20"/>
          <w:lang w:val="ru"/>
        </w:rPr>
      </w:pPr>
      <w:r w:rsidRPr="73DCFE8E" w:rsidR="73DCFE8E">
        <w:rPr>
          <w:rFonts w:ascii="TimesNewRoman" w:hAnsi="TimesNewRoman" w:eastAsia="TimesNewRoman" w:cs="TimesNewRoman"/>
          <w:i w:val="1"/>
          <w:iCs w:val="1"/>
          <w:noProof w:val="0"/>
          <w:sz w:val="20"/>
          <w:szCs w:val="20"/>
          <w:lang w:val="ru"/>
        </w:rPr>
        <w:t xml:space="preserve">1) Введены некорректные данные. На этот случай предусмотреть защиту: при вводе данных некорректного формата необходимо оповестить пользователя: «Ошибка. Введите ещё раз:» </w:t>
      </w:r>
    </w:p>
    <w:p w:rsidR="73DCFE8E" w:rsidP="73DCFE8E" w:rsidRDefault="73DCFE8E" w14:paraId="50A0B5F9" w14:textId="73071466">
      <w:pPr>
        <w:ind w:left="-20" w:right="-20"/>
        <w:jc w:val="both"/>
        <w:rPr>
          <w:rFonts w:ascii="TimesNewRoman" w:hAnsi="TimesNewRoman" w:eastAsia="TimesNewRoman" w:cs="TimesNewRoman"/>
          <w:i w:val="1"/>
          <w:iCs w:val="1"/>
          <w:noProof w:val="0"/>
          <w:sz w:val="20"/>
          <w:szCs w:val="20"/>
          <w:lang w:val="ru"/>
        </w:rPr>
      </w:pPr>
      <w:r w:rsidRPr="73DCFE8E" w:rsidR="73DCFE8E">
        <w:rPr>
          <w:rFonts w:ascii="TimesNewRoman" w:hAnsi="TimesNewRoman" w:eastAsia="TimesNewRoman" w:cs="TimesNewRoman"/>
          <w:i w:val="1"/>
          <w:iCs w:val="1"/>
          <w:noProof w:val="0"/>
          <w:sz w:val="20"/>
          <w:szCs w:val="20"/>
          <w:lang w:val="ru"/>
        </w:rPr>
        <w:t>2) Попытка удаления несуществующей записи из списка.</w:t>
      </w:r>
    </w:p>
    <w:p w:rsidR="73DCFE8E" w:rsidP="73DCFE8E" w:rsidRDefault="73DCFE8E" w14:paraId="227CFB91" w14:textId="5D8249EA">
      <w:pPr>
        <w:ind w:left="-20" w:right="-20"/>
        <w:jc w:val="both"/>
        <w:rPr>
          <w:rFonts w:ascii="TimesNewRoman" w:hAnsi="TimesNewRoman" w:eastAsia="TimesNewRoman" w:cs="TimesNewRoman"/>
          <w:i w:val="1"/>
          <w:iCs w:val="1"/>
          <w:noProof w:val="0"/>
          <w:sz w:val="20"/>
          <w:szCs w:val="20"/>
          <w:lang w:val="ru"/>
        </w:rPr>
      </w:pPr>
      <w:r w:rsidRPr="73DCFE8E" w:rsidR="73DCFE8E">
        <w:rPr>
          <w:rFonts w:ascii="TimesNewRoman" w:hAnsi="TimesNewRoman" w:eastAsia="TimesNewRoman" w:cs="TimesNewRoman"/>
          <w:i w:val="1"/>
          <w:iCs w:val="1"/>
          <w:noProof w:val="0"/>
          <w:sz w:val="20"/>
          <w:szCs w:val="20"/>
          <w:lang w:val="ru"/>
        </w:rPr>
        <w:t>Данные ошибки должны обрабатываться программой, при этом пользователю должно быть сообщено об ошибке и предоставлена возможность продолжить работу.</w:t>
      </w:r>
    </w:p>
    <w:p w:rsidR="73DCFE8E" w:rsidP="73DCFE8E" w:rsidRDefault="73DCFE8E" w14:paraId="2A282038" w14:textId="43E14003">
      <w:pPr>
        <w:pStyle w:val="a"/>
        <w:ind w:left="-20" w:right="-20"/>
        <w:jc w:val="both"/>
        <w:rPr>
          <w:rFonts w:ascii="TimesNewRoman" w:hAnsi="TimesNewRoman" w:eastAsia="TimesNewRoman" w:cs="TimesNewRoman"/>
          <w:i w:val="1"/>
          <w:iCs w:val="1"/>
          <w:noProof w:val="0"/>
          <w:sz w:val="20"/>
          <w:szCs w:val="20"/>
          <w:lang w:val="ru"/>
        </w:rPr>
      </w:pPr>
      <w:r w:rsidRPr="73DCFE8E" w:rsidR="73DCFE8E">
        <w:rPr>
          <w:rFonts w:ascii="TimesNewRoman" w:hAnsi="TimesNewRoman" w:eastAsia="TimesNewRoman" w:cs="TimesNewRoman"/>
          <w:i w:val="1"/>
          <w:iCs w:val="1"/>
          <w:noProof w:val="0"/>
          <w:sz w:val="20"/>
          <w:szCs w:val="20"/>
          <w:lang w:val="ru"/>
        </w:rPr>
        <w:t>3) Попытка генерации талона на нерабочую дату. В этом случае пользователю должно выводиться сообщение о недопустимой дате.</w:t>
      </w:r>
    </w:p>
    <w:p w:rsidR="73DCFE8E" w:rsidP="73DCFE8E" w:rsidRDefault="73DCFE8E" w14:paraId="570D76AF" w14:textId="3A1873DA">
      <w:pPr>
        <w:pStyle w:val="a"/>
      </w:pPr>
    </w:p>
    <w:p xmlns:wp14="http://schemas.microsoft.com/office/word/2010/wordml" w:rsidR="0051254C" w:rsidRDefault="0051254C" w14:paraId="5BF96127" wp14:textId="77777777">
      <w:pPr>
        <w:pStyle w:val="2"/>
      </w:pPr>
      <w:bookmarkStart w:name="__RefHeading__582_1516621224" w:id="66"/>
      <w:bookmarkStart w:name="__RefHeading__219_1516621224" w:id="67"/>
      <w:bookmarkEnd w:id="66"/>
      <w:bookmarkEnd w:id="67"/>
      <w:r>
        <w:t>Интерфейс</w:t>
      </w:r>
    </w:p>
    <w:p xmlns:wp14="http://schemas.microsoft.com/office/word/2010/wordml" w:rsidR="0051254C" w:rsidP="73DCFE8E" w:rsidRDefault="0051254C" w14:paraId="453685E9" wp14:textId="77777777">
      <w:pPr>
        <w:pStyle w:val="3"/>
        <w:numPr>
          <w:numId w:val="0"/>
        </w:numPr>
        <w:tabs>
          <w:tab w:val="left" w:pos="1620"/>
        </w:tabs>
        <w:ind w:left="3312" w:hanging="2462"/>
      </w:pPr>
      <w:bookmarkStart w:name="__RefHeading__584_1516621224" w:id="68"/>
      <w:bookmarkStart w:name="__RefHeading__221_1516621224" w:id="69"/>
      <w:bookmarkEnd w:id="68"/>
      <w:bookmarkEnd w:id="69"/>
      <w:r w:rsidR="73DCFE8E">
        <w:rPr/>
        <w:t>Основные требования</w:t>
      </w:r>
    </w:p>
    <w:p w:rsidR="73DCFE8E" w:rsidP="73DCFE8E" w:rsidRDefault="73DCFE8E" w14:paraId="03E366EB" w14:textId="22E5F3E5">
      <w:pPr>
        <w:ind w:left="-20" w:right="-20"/>
        <w:jc w:val="both"/>
        <w:rPr>
          <w:rFonts w:ascii="TimesNewRoman" w:hAnsi="TimesNewRoman" w:eastAsia="TimesNewRoman" w:cs="TimesNewRoman"/>
          <w:i w:val="1"/>
          <w:iCs w:val="1"/>
          <w:noProof w:val="0"/>
          <w:sz w:val="20"/>
          <w:szCs w:val="20"/>
          <w:lang w:val="ru"/>
        </w:rPr>
      </w:pPr>
      <w:r w:rsidRPr="73DCFE8E" w:rsidR="73DCFE8E">
        <w:rPr>
          <w:rFonts w:ascii="TimesNewRoman" w:hAnsi="TimesNewRoman" w:eastAsia="TimesNewRoman" w:cs="TimesNewRoman"/>
          <w:i w:val="1"/>
          <w:iCs w:val="1"/>
          <w:noProof w:val="0"/>
          <w:sz w:val="20"/>
          <w:szCs w:val="20"/>
          <w:lang w:val="ru"/>
        </w:rPr>
        <w:t>Интерфейс должен быть реализован в консольном режиме.</w:t>
      </w:r>
    </w:p>
    <w:p w:rsidR="73DCFE8E" w:rsidP="73DCFE8E" w:rsidRDefault="73DCFE8E" w14:paraId="28F334EF" w14:textId="333095EB">
      <w:pPr>
        <w:ind w:left="-20" w:right="-20"/>
        <w:jc w:val="both"/>
        <w:rPr>
          <w:rFonts w:ascii="TimesNewRoman" w:hAnsi="TimesNewRoman" w:eastAsia="TimesNewRoman" w:cs="TimesNewRoman"/>
          <w:i w:val="1"/>
          <w:iCs w:val="1"/>
          <w:noProof w:val="0"/>
          <w:sz w:val="20"/>
          <w:szCs w:val="20"/>
          <w:lang w:val="ru"/>
        </w:rPr>
      </w:pPr>
      <w:r w:rsidRPr="73DCFE8E" w:rsidR="73DCFE8E">
        <w:rPr>
          <w:rFonts w:ascii="TimesNewRoman" w:hAnsi="TimesNewRoman" w:eastAsia="TimesNewRoman" w:cs="TimesNewRoman"/>
          <w:i w:val="1"/>
          <w:iCs w:val="1"/>
          <w:noProof w:val="0"/>
          <w:sz w:val="20"/>
          <w:szCs w:val="20"/>
          <w:lang w:val="ru"/>
        </w:rPr>
        <w:t>Пользовательское меню должно содержать следующие пункты:</w:t>
      </w:r>
    </w:p>
    <w:p w:rsidR="73DCFE8E" w:rsidP="73DCFE8E" w:rsidRDefault="73DCFE8E" w14:paraId="2B55D3CB" w14:textId="7F0B2F73">
      <w:pPr>
        <w:pStyle w:val="ListParagraph"/>
        <w:numPr>
          <w:ilvl w:val="0"/>
          <w:numId w:val="44"/>
        </w:numPr>
        <w:spacing w:before="0" w:beforeAutospacing="off" w:after="0" w:afterAutospacing="off"/>
        <w:ind w:left="-20" w:right="-20"/>
        <w:rPr>
          <w:rFonts w:ascii="TimesNewRoman" w:hAnsi="TimesNewRoman" w:eastAsia="TimesNewRoman" w:cs="TimesNewRoman"/>
          <w:i w:val="1"/>
          <w:iCs w:val="1"/>
          <w:noProof w:val="0"/>
          <w:sz w:val="20"/>
          <w:szCs w:val="20"/>
          <w:lang w:val="en-US"/>
        </w:rPr>
      </w:pPr>
      <w:r w:rsidRPr="73DCFE8E" w:rsidR="73DCFE8E">
        <w:rPr>
          <w:rFonts w:ascii="TimesNewRoman" w:hAnsi="TimesNewRoman" w:eastAsia="TimesNewRoman" w:cs="TimesNewRoman"/>
          <w:i w:val="1"/>
          <w:iCs w:val="1"/>
          <w:noProof w:val="0"/>
          <w:sz w:val="20"/>
          <w:szCs w:val="20"/>
          <w:lang w:val="ru"/>
        </w:rPr>
        <w:t>Чтение данных из файла</w:t>
      </w:r>
      <w:r w:rsidRPr="73DCFE8E" w:rsidR="73DCFE8E">
        <w:rPr>
          <w:rFonts w:ascii="TimesNewRoman" w:hAnsi="TimesNewRoman" w:eastAsia="TimesNewRoman" w:cs="TimesNewRoman"/>
          <w:i w:val="1"/>
          <w:iCs w:val="1"/>
          <w:noProof w:val="0"/>
          <w:sz w:val="20"/>
          <w:szCs w:val="20"/>
          <w:lang w:val="en-US"/>
        </w:rPr>
        <w:t>;</w:t>
      </w:r>
    </w:p>
    <w:p w:rsidR="73DCFE8E" w:rsidP="73DCFE8E" w:rsidRDefault="73DCFE8E" w14:paraId="250D42E9" w14:textId="3BC8F0DE">
      <w:pPr>
        <w:pStyle w:val="ListParagraph"/>
        <w:numPr>
          <w:ilvl w:val="0"/>
          <w:numId w:val="44"/>
        </w:numPr>
        <w:spacing w:before="0" w:beforeAutospacing="off" w:after="0" w:afterAutospacing="off"/>
        <w:ind w:left="-20" w:right="-20"/>
        <w:rPr>
          <w:rFonts w:ascii="TimesNewRoman" w:hAnsi="TimesNewRoman" w:eastAsia="TimesNewRoman" w:cs="TimesNewRoman"/>
          <w:i w:val="1"/>
          <w:iCs w:val="1"/>
          <w:noProof w:val="0"/>
          <w:sz w:val="20"/>
          <w:szCs w:val="20"/>
          <w:lang w:val="en-US"/>
        </w:rPr>
      </w:pPr>
      <w:r w:rsidRPr="73DCFE8E" w:rsidR="73DCFE8E">
        <w:rPr>
          <w:rFonts w:ascii="TimesNewRoman" w:hAnsi="TimesNewRoman" w:eastAsia="TimesNewRoman" w:cs="TimesNewRoman"/>
          <w:i w:val="1"/>
          <w:iCs w:val="1"/>
          <w:noProof w:val="0"/>
          <w:sz w:val="20"/>
          <w:szCs w:val="20"/>
          <w:lang w:val="ru"/>
        </w:rPr>
        <w:t>Просмотр всего списка</w:t>
      </w:r>
      <w:r w:rsidRPr="73DCFE8E" w:rsidR="73DCFE8E">
        <w:rPr>
          <w:rFonts w:ascii="TimesNewRoman" w:hAnsi="TimesNewRoman" w:eastAsia="TimesNewRoman" w:cs="TimesNewRoman"/>
          <w:i w:val="1"/>
          <w:iCs w:val="1"/>
          <w:noProof w:val="0"/>
          <w:sz w:val="20"/>
          <w:szCs w:val="20"/>
          <w:lang w:val="en-US"/>
        </w:rPr>
        <w:t>;</w:t>
      </w:r>
    </w:p>
    <w:p w:rsidR="73DCFE8E" w:rsidP="73DCFE8E" w:rsidRDefault="73DCFE8E" w14:paraId="7D57055F" w14:textId="761428EB">
      <w:pPr>
        <w:pStyle w:val="ListParagraph"/>
        <w:numPr>
          <w:ilvl w:val="0"/>
          <w:numId w:val="44"/>
        </w:numPr>
        <w:spacing w:before="0" w:beforeAutospacing="off" w:after="0" w:afterAutospacing="off"/>
        <w:ind w:left="-20" w:right="-20"/>
        <w:rPr>
          <w:rFonts w:ascii="TimesNewRoman" w:hAnsi="TimesNewRoman" w:eastAsia="TimesNewRoman" w:cs="TimesNewRoman"/>
          <w:i w:val="1"/>
          <w:iCs w:val="1"/>
          <w:noProof w:val="0"/>
          <w:sz w:val="20"/>
          <w:szCs w:val="20"/>
          <w:lang w:val="ru"/>
        </w:rPr>
      </w:pPr>
      <w:r w:rsidRPr="73DCFE8E" w:rsidR="73DCFE8E">
        <w:rPr>
          <w:rFonts w:ascii="TimesNewRoman" w:hAnsi="TimesNewRoman" w:eastAsia="TimesNewRoman" w:cs="TimesNewRoman"/>
          <w:i w:val="1"/>
          <w:iCs w:val="1"/>
          <w:noProof w:val="0"/>
          <w:sz w:val="20"/>
          <w:szCs w:val="20"/>
          <w:lang w:val="ru"/>
        </w:rPr>
        <w:t>Сортировка данных списка в соответствии с выбранным параметром;</w:t>
      </w:r>
    </w:p>
    <w:p w:rsidR="73DCFE8E" w:rsidP="73DCFE8E" w:rsidRDefault="73DCFE8E" w14:paraId="566014BB" w14:textId="71A2E7BA">
      <w:pPr>
        <w:pStyle w:val="ListParagraph"/>
        <w:numPr>
          <w:ilvl w:val="0"/>
          <w:numId w:val="44"/>
        </w:numPr>
        <w:spacing w:before="0" w:beforeAutospacing="off" w:after="0" w:afterAutospacing="off"/>
        <w:ind w:left="-20" w:right="-20"/>
        <w:rPr>
          <w:rFonts w:ascii="TimesNewRoman" w:hAnsi="TimesNewRoman" w:eastAsia="TimesNewRoman" w:cs="TimesNewRoman"/>
          <w:i w:val="1"/>
          <w:iCs w:val="1"/>
          <w:noProof w:val="0"/>
          <w:sz w:val="20"/>
          <w:szCs w:val="20"/>
          <w:lang w:val="ru"/>
        </w:rPr>
      </w:pPr>
      <w:r w:rsidRPr="73DCFE8E" w:rsidR="73DCFE8E">
        <w:rPr>
          <w:rFonts w:ascii="TimesNewRoman" w:hAnsi="TimesNewRoman" w:eastAsia="TimesNewRoman" w:cs="TimesNewRoman"/>
          <w:i w:val="1"/>
          <w:iCs w:val="1"/>
          <w:noProof w:val="0"/>
          <w:sz w:val="20"/>
          <w:szCs w:val="20"/>
          <w:lang w:val="ru"/>
        </w:rPr>
        <w:t>Поиск данных с использованием фильтров;</w:t>
      </w:r>
    </w:p>
    <w:p w:rsidR="73DCFE8E" w:rsidP="73DCFE8E" w:rsidRDefault="73DCFE8E" w14:paraId="06ED9657" w14:textId="6275ADF1">
      <w:pPr>
        <w:pStyle w:val="ListParagraph"/>
        <w:numPr>
          <w:ilvl w:val="0"/>
          <w:numId w:val="44"/>
        </w:numPr>
        <w:spacing w:before="0" w:beforeAutospacing="off" w:after="0" w:afterAutospacing="off"/>
        <w:ind w:left="-20" w:right="-20"/>
        <w:rPr>
          <w:rFonts w:ascii="TimesNewRoman" w:hAnsi="TimesNewRoman" w:eastAsia="TimesNewRoman" w:cs="TimesNewRoman"/>
          <w:i w:val="1"/>
          <w:iCs w:val="1"/>
          <w:noProof w:val="0"/>
          <w:sz w:val="20"/>
          <w:szCs w:val="20"/>
          <w:lang w:val="ru"/>
        </w:rPr>
      </w:pPr>
      <w:r w:rsidRPr="73DCFE8E" w:rsidR="73DCFE8E">
        <w:rPr>
          <w:rFonts w:ascii="TimesNewRoman" w:hAnsi="TimesNewRoman" w:eastAsia="TimesNewRoman" w:cs="TimesNewRoman"/>
          <w:i w:val="1"/>
          <w:iCs w:val="1"/>
          <w:noProof w:val="0"/>
          <w:sz w:val="20"/>
          <w:szCs w:val="20"/>
          <w:lang w:val="ru"/>
        </w:rPr>
        <w:t>Добавление данных в список</w:t>
      </w:r>
      <w:r w:rsidRPr="73DCFE8E" w:rsidR="73DCFE8E">
        <w:rPr>
          <w:rFonts w:ascii="TimesNewRoman" w:hAnsi="TimesNewRoman" w:eastAsia="TimesNewRoman" w:cs="TimesNewRoman"/>
          <w:i w:val="1"/>
          <w:iCs w:val="1"/>
          <w:noProof w:val="0"/>
          <w:sz w:val="20"/>
          <w:szCs w:val="20"/>
          <w:lang w:val="en-US"/>
        </w:rPr>
        <w:t>;</w:t>
      </w:r>
      <w:r w:rsidRPr="73DCFE8E" w:rsidR="73DCFE8E">
        <w:rPr>
          <w:rFonts w:ascii="TimesNewRoman" w:hAnsi="TimesNewRoman" w:eastAsia="TimesNewRoman" w:cs="TimesNewRoman"/>
          <w:i w:val="1"/>
          <w:iCs w:val="1"/>
          <w:noProof w:val="0"/>
          <w:sz w:val="20"/>
          <w:szCs w:val="20"/>
          <w:lang w:val="ru"/>
        </w:rPr>
        <w:t xml:space="preserve"> </w:t>
      </w:r>
    </w:p>
    <w:p w:rsidR="73DCFE8E" w:rsidP="73DCFE8E" w:rsidRDefault="73DCFE8E" w14:paraId="4C85CED9" w14:textId="5CB1AA98">
      <w:pPr>
        <w:pStyle w:val="ListParagraph"/>
        <w:numPr>
          <w:ilvl w:val="0"/>
          <w:numId w:val="44"/>
        </w:numPr>
        <w:spacing w:before="0" w:beforeAutospacing="off" w:after="0" w:afterAutospacing="off"/>
        <w:ind w:left="-20" w:right="-20"/>
        <w:rPr>
          <w:rFonts w:ascii="TimesNewRoman" w:hAnsi="TimesNewRoman" w:eastAsia="TimesNewRoman" w:cs="TimesNewRoman"/>
          <w:i w:val="1"/>
          <w:iCs w:val="1"/>
          <w:noProof w:val="0"/>
          <w:sz w:val="20"/>
          <w:szCs w:val="20"/>
          <w:lang w:val="en-US"/>
        </w:rPr>
      </w:pPr>
      <w:r w:rsidRPr="73DCFE8E" w:rsidR="73DCFE8E">
        <w:rPr>
          <w:rFonts w:ascii="TimesNewRoman" w:hAnsi="TimesNewRoman" w:eastAsia="TimesNewRoman" w:cs="TimesNewRoman"/>
          <w:i w:val="1"/>
          <w:iCs w:val="1"/>
          <w:noProof w:val="0"/>
          <w:sz w:val="20"/>
          <w:szCs w:val="20"/>
          <w:lang w:val="ru"/>
        </w:rPr>
        <w:t>Удаление данных из списка</w:t>
      </w:r>
      <w:r w:rsidRPr="73DCFE8E" w:rsidR="73DCFE8E">
        <w:rPr>
          <w:rFonts w:ascii="TimesNewRoman" w:hAnsi="TimesNewRoman" w:eastAsia="TimesNewRoman" w:cs="TimesNewRoman"/>
          <w:i w:val="1"/>
          <w:iCs w:val="1"/>
          <w:noProof w:val="0"/>
          <w:sz w:val="20"/>
          <w:szCs w:val="20"/>
          <w:lang w:val="en-US"/>
        </w:rPr>
        <w:t>;</w:t>
      </w:r>
    </w:p>
    <w:p w:rsidR="73DCFE8E" w:rsidP="73DCFE8E" w:rsidRDefault="73DCFE8E" w14:paraId="25911710" w14:textId="18DAA51F">
      <w:pPr>
        <w:pStyle w:val="ListParagraph"/>
        <w:numPr>
          <w:ilvl w:val="0"/>
          <w:numId w:val="44"/>
        </w:numPr>
        <w:spacing w:before="0" w:beforeAutospacing="off" w:after="0" w:afterAutospacing="off"/>
        <w:ind w:left="-20" w:right="-20"/>
        <w:rPr>
          <w:rFonts w:ascii="TimesNewRoman" w:hAnsi="TimesNewRoman" w:eastAsia="TimesNewRoman" w:cs="TimesNewRoman"/>
          <w:i w:val="1"/>
          <w:iCs w:val="1"/>
          <w:noProof w:val="0"/>
          <w:sz w:val="20"/>
          <w:szCs w:val="20"/>
          <w:lang w:val="ru"/>
        </w:rPr>
      </w:pPr>
      <w:r w:rsidRPr="73DCFE8E" w:rsidR="73DCFE8E">
        <w:rPr>
          <w:rFonts w:ascii="TimesNewRoman" w:hAnsi="TimesNewRoman" w:eastAsia="TimesNewRoman" w:cs="TimesNewRoman"/>
          <w:i w:val="1"/>
          <w:iCs w:val="1"/>
          <w:noProof w:val="0"/>
          <w:sz w:val="20"/>
          <w:szCs w:val="20"/>
          <w:lang w:val="ru"/>
        </w:rPr>
        <w:t>Редактирование данных</w:t>
      </w:r>
      <w:r w:rsidRPr="73DCFE8E" w:rsidR="73DCFE8E">
        <w:rPr>
          <w:rFonts w:ascii="TimesNewRoman" w:hAnsi="TimesNewRoman" w:eastAsia="TimesNewRoman" w:cs="TimesNewRoman"/>
          <w:i w:val="1"/>
          <w:iCs w:val="1"/>
          <w:noProof w:val="0"/>
          <w:sz w:val="20"/>
          <w:szCs w:val="20"/>
          <w:lang w:val="en-US"/>
        </w:rPr>
        <w:t>;</w:t>
      </w:r>
      <w:r w:rsidRPr="73DCFE8E" w:rsidR="73DCFE8E">
        <w:rPr>
          <w:rFonts w:ascii="TimesNewRoman" w:hAnsi="TimesNewRoman" w:eastAsia="TimesNewRoman" w:cs="TimesNewRoman"/>
          <w:i w:val="1"/>
          <w:iCs w:val="1"/>
          <w:noProof w:val="0"/>
          <w:sz w:val="20"/>
          <w:szCs w:val="20"/>
          <w:lang w:val="ru"/>
        </w:rPr>
        <w:t xml:space="preserve"> </w:t>
      </w:r>
    </w:p>
    <w:p w:rsidR="73DCFE8E" w:rsidP="73DCFE8E" w:rsidRDefault="73DCFE8E" w14:paraId="46A2DA0E" w14:textId="565582AF">
      <w:pPr>
        <w:pStyle w:val="ListParagraph"/>
        <w:numPr>
          <w:ilvl w:val="0"/>
          <w:numId w:val="44"/>
        </w:numPr>
        <w:spacing w:before="0" w:beforeAutospacing="off" w:after="0" w:afterAutospacing="off"/>
        <w:ind w:left="-20" w:right="-20"/>
        <w:rPr>
          <w:rFonts w:ascii="TimesNewRoman" w:hAnsi="TimesNewRoman" w:eastAsia="TimesNewRoman" w:cs="TimesNewRoman"/>
          <w:i w:val="1"/>
          <w:iCs w:val="1"/>
          <w:noProof w:val="0"/>
          <w:sz w:val="20"/>
          <w:szCs w:val="20"/>
          <w:lang w:val="ru"/>
        </w:rPr>
      </w:pPr>
      <w:r w:rsidRPr="73DCFE8E" w:rsidR="73DCFE8E">
        <w:rPr>
          <w:rFonts w:ascii="TimesNewRoman" w:hAnsi="TimesNewRoman" w:eastAsia="TimesNewRoman" w:cs="TimesNewRoman"/>
          <w:i w:val="1"/>
          <w:iCs w:val="1"/>
          <w:noProof w:val="0"/>
          <w:sz w:val="20"/>
          <w:szCs w:val="20"/>
          <w:lang w:val="ru"/>
        </w:rPr>
        <w:t>Врачу/пациенту;</w:t>
      </w:r>
    </w:p>
    <w:p w:rsidR="73DCFE8E" w:rsidP="73DCFE8E" w:rsidRDefault="73DCFE8E" w14:paraId="728E6D63" w14:textId="18470820">
      <w:pPr>
        <w:pStyle w:val="ListParagraph"/>
        <w:numPr>
          <w:ilvl w:val="0"/>
          <w:numId w:val="44"/>
        </w:numPr>
        <w:spacing w:before="0" w:beforeAutospacing="off" w:after="0" w:afterAutospacing="off"/>
        <w:ind w:left="-20" w:right="-20"/>
        <w:rPr>
          <w:rFonts w:ascii="TimesNewRoman" w:hAnsi="TimesNewRoman" w:eastAsia="TimesNewRoman" w:cs="TimesNewRoman"/>
          <w:i w:val="1"/>
          <w:iCs w:val="1"/>
          <w:noProof w:val="0"/>
          <w:sz w:val="20"/>
          <w:szCs w:val="20"/>
          <w:lang w:val="ru"/>
        </w:rPr>
      </w:pPr>
      <w:r w:rsidRPr="73DCFE8E" w:rsidR="73DCFE8E">
        <w:rPr>
          <w:rFonts w:ascii="TimesNewRoman" w:hAnsi="TimesNewRoman" w:eastAsia="TimesNewRoman" w:cs="TimesNewRoman"/>
          <w:i w:val="1"/>
          <w:iCs w:val="1"/>
          <w:noProof w:val="0"/>
          <w:sz w:val="20"/>
          <w:szCs w:val="20"/>
          <w:lang w:val="ru"/>
        </w:rPr>
        <w:t>Выход из программы без сохранения изменений;</w:t>
      </w:r>
    </w:p>
    <w:p w:rsidR="73DCFE8E" w:rsidP="73DCFE8E" w:rsidRDefault="73DCFE8E" w14:paraId="445345CC" w14:textId="23A0312C">
      <w:pPr>
        <w:pStyle w:val="ListParagraph"/>
        <w:numPr>
          <w:ilvl w:val="0"/>
          <w:numId w:val="44"/>
        </w:numPr>
        <w:spacing w:before="0" w:beforeAutospacing="off" w:after="0" w:afterAutospacing="off"/>
        <w:ind w:left="-20" w:right="-20"/>
        <w:rPr>
          <w:rFonts w:ascii="TimesNewRoman" w:hAnsi="TimesNewRoman" w:eastAsia="TimesNewRoman" w:cs="TimesNewRoman"/>
          <w:i w:val="1"/>
          <w:iCs w:val="1"/>
          <w:noProof w:val="0"/>
          <w:sz w:val="20"/>
          <w:szCs w:val="20"/>
          <w:lang w:val="ru"/>
        </w:rPr>
      </w:pPr>
      <w:r w:rsidRPr="73DCFE8E" w:rsidR="73DCFE8E">
        <w:rPr>
          <w:rFonts w:ascii="TimesNewRoman" w:hAnsi="TimesNewRoman" w:eastAsia="TimesNewRoman" w:cs="TimesNewRoman"/>
          <w:i w:val="1"/>
          <w:iCs w:val="1"/>
          <w:noProof w:val="0"/>
          <w:sz w:val="20"/>
          <w:szCs w:val="20"/>
          <w:lang w:val="ru"/>
        </w:rPr>
        <w:t>Выход с сохранением изменений.</w:t>
      </w:r>
    </w:p>
    <w:p w:rsidR="73DCFE8E" w:rsidP="73DCFE8E" w:rsidRDefault="73DCFE8E" w14:paraId="4AE0F4E5" w14:textId="5AF5E282">
      <w:pPr>
        <w:pStyle w:val="a"/>
        <w:tabs>
          <w:tab w:val="left" w:leader="none" w:pos="1620"/>
        </w:tabs>
      </w:pPr>
    </w:p>
    <w:p xmlns:wp14="http://schemas.microsoft.com/office/word/2010/wordml" w:rsidR="0051254C" w:rsidP="73DCFE8E" w:rsidRDefault="0051254C" w14:paraId="38536405" wp14:textId="77777777">
      <w:pPr>
        <w:pStyle w:val="3"/>
        <w:numPr>
          <w:numId w:val="0"/>
        </w:numPr>
        <w:tabs>
          <w:tab w:val="left" w:pos="1620"/>
        </w:tabs>
        <w:ind w:left="3312" w:hanging="2462"/>
      </w:pPr>
      <w:bookmarkStart w:name="__RefHeading__586_1516621224" w:id="70"/>
      <w:bookmarkStart w:name="__RefHeading__223_1516621224" w:id="71"/>
      <w:bookmarkEnd w:id="70"/>
      <w:bookmarkEnd w:id="71"/>
      <w:r w:rsidR="73DCFE8E">
        <w:rPr/>
        <w:t>Дизайн и юзабилити</w:t>
      </w:r>
    </w:p>
    <w:p w:rsidR="73DCFE8E" w:rsidP="73DCFE8E" w:rsidRDefault="73DCFE8E" w14:paraId="183550B2" w14:textId="0C414306">
      <w:pPr>
        <w:pStyle w:val="a"/>
        <w:tabs>
          <w:tab w:val="left" w:leader="none" w:pos="1620"/>
        </w:tabs>
      </w:pPr>
      <w:r w:rsidRPr="73DCFE8E" w:rsidR="73DCFE8E">
        <w:rPr>
          <w:rFonts w:ascii="TimesNewRoman" w:hAnsi="TimesNewRoman" w:eastAsia="TimesNewRoman" w:cs="TimesNewRoman"/>
          <w:sz w:val="20"/>
          <w:szCs w:val="20"/>
        </w:rPr>
        <w:t>Дизайн реализуется в консольном приложении. Дизайн должен быть интуитивно понятен и приятен для пользователя. А также эффективен и удобен в использовании.</w:t>
      </w:r>
    </w:p>
    <w:p xmlns:wp14="http://schemas.microsoft.com/office/word/2010/wordml" w:rsidR="0051254C" w:rsidP="73DCFE8E" w:rsidRDefault="0051254C" w14:paraId="4EBA4C7B" wp14:textId="77777777">
      <w:pPr>
        <w:pStyle w:val="4"/>
        <w:numPr>
          <w:numId w:val="0"/>
        </w:numPr>
        <w:tabs>
          <w:tab w:val="left" w:pos="2520"/>
        </w:tabs>
      </w:pPr>
      <w:r w:rsidR="73DCFE8E">
        <w:rPr/>
        <w:t xml:space="preserve">Представление форм ввода </w:t>
      </w:r>
      <w:r w:rsidR="73DCFE8E">
        <w:rPr/>
        <w:t>данных</w:t>
      </w:r>
    </w:p>
    <w:p w:rsidR="73DCFE8E" w:rsidP="73DCFE8E" w:rsidRDefault="73DCFE8E" w14:paraId="2B5403CA" w14:textId="18AF09D5">
      <w:pPr>
        <w:pStyle w:val="ListParagraph"/>
        <w:numPr>
          <w:ilvl w:val="0"/>
          <w:numId w:val="53"/>
        </w:numPr>
        <w:spacing w:before="0" w:beforeAutospacing="off" w:after="0" w:afterAutospacing="off"/>
        <w:ind w:right="-20"/>
        <w:jc w:val="both"/>
        <w:rPr>
          <w:rFonts w:ascii="TimesNewRoman" w:hAnsi="TimesNewRoman" w:eastAsia="TimesNewRoman" w:cs="TimesNewRoman"/>
          <w:i w:val="1"/>
          <w:iCs w:val="1"/>
          <w:noProof w:val="0"/>
          <w:sz w:val="20"/>
          <w:szCs w:val="20"/>
          <w:lang w:val="ru"/>
        </w:rPr>
      </w:pPr>
      <w:r w:rsidRPr="73DCFE8E" w:rsidR="73DCFE8E">
        <w:rPr>
          <w:rFonts w:ascii="TimesNewRoman" w:hAnsi="TimesNewRoman" w:eastAsia="TimesNewRoman" w:cs="TimesNewRoman"/>
          <w:i w:val="1"/>
          <w:iCs w:val="1"/>
          <w:noProof w:val="0"/>
          <w:sz w:val="20"/>
          <w:szCs w:val="20"/>
          <w:lang w:val="ru"/>
        </w:rPr>
        <w:t>При выборе функции поиска будет возможность ввести ФИО пациента или врача, а также дату.</w:t>
      </w:r>
    </w:p>
    <w:p w:rsidR="73DCFE8E" w:rsidP="73DCFE8E" w:rsidRDefault="73DCFE8E" w14:paraId="55FC2AF6" w14:textId="6AE0EAE3">
      <w:pPr>
        <w:pStyle w:val="ListParagraph"/>
        <w:numPr>
          <w:ilvl w:val="0"/>
          <w:numId w:val="53"/>
        </w:numPr>
        <w:suppressLineNumbers w:val="0"/>
        <w:bidi w:val="0"/>
        <w:spacing w:before="0" w:beforeAutospacing="off" w:after="0" w:afterAutospacing="off" w:line="259" w:lineRule="auto"/>
        <w:ind w:left="720" w:right="-20" w:hanging="360"/>
        <w:jc w:val="both"/>
        <w:rPr>
          <w:rFonts w:ascii="TimesNewRoman" w:hAnsi="TimesNewRoman" w:eastAsia="TimesNewRoman" w:cs="TimesNewRoman"/>
          <w:i w:val="1"/>
          <w:iCs w:val="1"/>
          <w:noProof w:val="0"/>
          <w:sz w:val="20"/>
          <w:szCs w:val="20"/>
          <w:lang w:val="ru"/>
        </w:rPr>
      </w:pPr>
      <w:r w:rsidRPr="73DCFE8E" w:rsidR="73DCFE8E">
        <w:rPr>
          <w:rFonts w:ascii="TimesNewRoman" w:hAnsi="TimesNewRoman" w:eastAsia="TimesNewRoman" w:cs="TimesNewRoman"/>
          <w:i w:val="1"/>
          <w:iCs w:val="1"/>
          <w:noProof w:val="0"/>
          <w:sz w:val="20"/>
          <w:szCs w:val="20"/>
          <w:lang w:val="ru"/>
        </w:rPr>
        <w:t>При регистрации нового пациента или врача пользователь должен будет ввести ФИО.</w:t>
      </w:r>
    </w:p>
    <w:p w:rsidR="73DCFE8E" w:rsidP="73DCFE8E" w:rsidRDefault="73DCFE8E" w14:paraId="40E6FC55" w14:textId="0F5C1A1C">
      <w:pPr>
        <w:pStyle w:val="ListParagraph"/>
        <w:numPr>
          <w:ilvl w:val="0"/>
          <w:numId w:val="53"/>
        </w:numPr>
        <w:spacing w:before="0" w:beforeAutospacing="off" w:after="0" w:afterAutospacing="off"/>
        <w:ind w:right="-20"/>
        <w:jc w:val="both"/>
        <w:rPr>
          <w:rFonts w:ascii="TimesNewRoman" w:hAnsi="TimesNewRoman" w:eastAsia="TimesNewRoman" w:cs="TimesNewRoman"/>
          <w:i w:val="1"/>
          <w:iCs w:val="1"/>
          <w:noProof w:val="0"/>
          <w:sz w:val="20"/>
          <w:szCs w:val="20"/>
          <w:lang w:val="ru"/>
        </w:rPr>
      </w:pPr>
      <w:r w:rsidRPr="73DCFE8E" w:rsidR="73DCFE8E">
        <w:rPr>
          <w:rFonts w:ascii="TimesNewRoman" w:hAnsi="TimesNewRoman" w:eastAsia="TimesNewRoman" w:cs="TimesNewRoman"/>
          <w:i w:val="1"/>
          <w:iCs w:val="1"/>
          <w:noProof w:val="0"/>
          <w:sz w:val="20"/>
          <w:szCs w:val="20"/>
          <w:lang w:val="ru"/>
        </w:rPr>
        <w:t>При изменении записи пользователю будет предоставлена возможность ручного ввода характеристик.</w:t>
      </w:r>
    </w:p>
    <w:p xmlns:wp14="http://schemas.microsoft.com/office/word/2010/wordml" w:rsidR="0051254C" w:rsidRDefault="0051254C" w14:paraId="36A22B6A" wp14:textId="77777777">
      <w:pPr>
        <w:pStyle w:val="3"/>
      </w:pPr>
      <w:bookmarkStart w:name="__RefHeading__588_1516621224" w:id="72"/>
      <w:bookmarkStart w:name="__RefHeading__225_1516621224" w:id="73"/>
      <w:bookmarkEnd w:id="72"/>
      <w:bookmarkEnd w:id="73"/>
      <w:r>
        <w:t>Навигация</w:t>
      </w:r>
      <w:bookmarkEnd w:id="18"/>
    </w:p>
    <w:p xmlns:wp14="http://schemas.microsoft.com/office/word/2010/wordml" w:rsidR="0051254C" w:rsidRDefault="0051254C" w14:paraId="1C440D2B" wp14:textId="77777777">
      <w:pPr>
        <w:pStyle w:val="2"/>
      </w:pPr>
      <w:bookmarkStart w:name="__RefHeading__590_1516621224" w:id="74"/>
      <w:bookmarkStart w:name="__RefHeading__227_1516621224" w:id="75"/>
      <w:bookmarkEnd w:id="74"/>
      <w:bookmarkEnd w:id="75"/>
      <w:r>
        <w:t>Требования к видам обеспечения</w:t>
      </w:r>
    </w:p>
    <w:p xmlns:wp14="http://schemas.microsoft.com/office/word/2010/wordml" w:rsidR="0051254C" w:rsidRDefault="0051254C" w14:paraId="46D28502" wp14:textId="77777777">
      <w:pPr>
        <w:pStyle w:val="3"/>
        <w:tabs>
          <w:tab w:val="left" w:pos="1620"/>
        </w:tabs>
        <w:ind w:left="850" w:firstLine="0"/>
      </w:pPr>
      <w:bookmarkStart w:name="__RefHeading__592_1516621224" w:id="76"/>
      <w:bookmarkStart w:name="__RefHeading__229_1516621224" w:id="77"/>
      <w:bookmarkEnd w:id="76"/>
      <w:bookmarkEnd w:id="77"/>
      <w:r>
        <w:t>Требования к информационному обеспечению</w:t>
      </w:r>
    </w:p>
    <w:p xmlns:wp14="http://schemas.microsoft.com/office/word/2010/wordml" w:rsidR="0051254C" w:rsidRDefault="0051254C" w14:paraId="7A79A2DD" wp14:textId="77777777">
      <w:pPr>
        <w:pStyle w:val="3"/>
        <w:tabs>
          <w:tab w:val="left" w:pos="1620"/>
        </w:tabs>
        <w:ind w:left="850" w:firstLine="0"/>
        <w:rPr>
          <w:bCs w:val="0"/>
          <w:szCs w:val="24"/>
        </w:rPr>
      </w:pPr>
      <w:bookmarkStart w:name="__RefHeading__594_1516621224" w:id="78"/>
      <w:bookmarkStart w:name="__RefHeading__231_1516621224" w:id="79"/>
      <w:bookmarkEnd w:id="78"/>
      <w:bookmarkEnd w:id="79"/>
      <w:r>
        <w:rPr>
          <w:bCs w:val="0"/>
          <w:szCs w:val="24"/>
        </w:rPr>
        <w:t>Требования к аппаратному обеспечению</w:t>
      </w:r>
    </w:p>
    <w:p xmlns:wp14="http://schemas.microsoft.com/office/word/2010/wordml" w:rsidR="0051254C" w:rsidRDefault="0051254C" w14:paraId="368C1959" wp14:textId="77777777">
      <w:pPr>
        <w:pStyle w:val="3"/>
        <w:tabs>
          <w:tab w:val="left" w:pos="1620"/>
        </w:tabs>
        <w:ind w:left="850" w:firstLine="0"/>
      </w:pPr>
      <w:bookmarkStart w:name="__RefHeading__596_1516621224" w:id="80"/>
      <w:bookmarkStart w:name="__RefHeading__233_1516621224" w:id="81"/>
      <w:bookmarkEnd w:id="80"/>
      <w:bookmarkEnd w:id="81"/>
      <w:r>
        <w:t>Требования к программному обеспечению</w:t>
      </w:r>
    </w:p>
    <w:p xmlns:wp14="http://schemas.microsoft.com/office/word/2010/wordml" w:rsidR="0051254C" w:rsidRDefault="0051254C" w14:paraId="5242EC10" wp14:textId="77777777">
      <w:pPr>
        <w:pStyle w:val="4"/>
        <w:tabs>
          <w:tab w:val="left" w:pos="2340"/>
        </w:tabs>
        <w:rPr>
          <w:iCs/>
          <w:szCs w:val="24"/>
        </w:rPr>
      </w:pPr>
      <w:r>
        <w:rPr>
          <w:iCs/>
          <w:szCs w:val="24"/>
        </w:rPr>
        <w:t>Требования к общесистемным программным средствам</w:t>
      </w:r>
    </w:p>
    <w:p xmlns:wp14="http://schemas.microsoft.com/office/word/2010/wordml" w:rsidR="0051254C" w:rsidRDefault="0051254C" w14:paraId="463F29E8" wp14:textId="77777777">
      <w:pPr>
        <w:spacing w:line="360" w:lineRule="auto"/>
        <w:ind w:firstLine="720"/>
        <w:rPr>
          <w:rFonts w:ascii="Times New Roman" w:hAnsi="Times New Roman"/>
          <w:b/>
          <w:bCs/>
          <w:i w:val="0"/>
          <w:sz w:val="24"/>
          <w:szCs w:val="24"/>
          <w:shd w:val="clear" w:color="auto" w:fill="00FF00"/>
        </w:rPr>
      </w:pPr>
    </w:p>
    <w:p xmlns:wp14="http://schemas.microsoft.com/office/word/2010/wordml" w:rsidR="0051254C" w:rsidRDefault="0051254C" w14:paraId="35193243" wp14:textId="77777777">
      <w:pPr>
        <w:pStyle w:val="4"/>
        <w:tabs>
          <w:tab w:val="left" w:pos="2340"/>
        </w:tabs>
        <w:rPr>
          <w:iCs/>
          <w:szCs w:val="24"/>
        </w:rPr>
      </w:pPr>
      <w:r>
        <w:rPr>
          <w:iCs/>
          <w:szCs w:val="24"/>
        </w:rPr>
        <w:t>Требования к независимости общесистемных программных средств от операционной среды и используемых аппаратных средств</w:t>
      </w:r>
    </w:p>
    <w:p xmlns:wp14="http://schemas.microsoft.com/office/word/2010/wordml" w:rsidR="0051254C" w:rsidRDefault="0051254C" w14:paraId="42B9260E" wp14:textId="77777777">
      <w:pPr>
        <w:pStyle w:val="4"/>
        <w:tabs>
          <w:tab w:val="left" w:pos="2340"/>
        </w:tabs>
        <w:rPr>
          <w:iCs/>
          <w:szCs w:val="24"/>
        </w:rPr>
      </w:pPr>
      <w:r>
        <w:rPr>
          <w:iCs/>
          <w:szCs w:val="24"/>
        </w:rPr>
        <w:t>Требования к рабочим станциям пользователей</w:t>
      </w:r>
    </w:p>
    <w:p xmlns:wp14="http://schemas.microsoft.com/office/word/2010/wordml" w:rsidR="0051254C" w:rsidRDefault="0051254C" w14:paraId="3B7B4B86" wp14:textId="77777777">
      <w:pPr>
        <w:spacing w:line="360" w:lineRule="auto"/>
        <w:ind w:firstLine="720"/>
        <w:rPr>
          <w:rFonts w:ascii="Times New Roman" w:hAnsi="Times New Roman"/>
          <w:i w:val="0"/>
          <w:sz w:val="24"/>
          <w:szCs w:val="24"/>
        </w:rPr>
      </w:pPr>
    </w:p>
    <w:p xmlns:wp14="http://schemas.microsoft.com/office/word/2010/wordml" w:rsidR="0051254C" w:rsidRDefault="0051254C" w14:paraId="75FD18C7" wp14:textId="77777777">
      <w:pPr>
        <w:pStyle w:val="4"/>
        <w:tabs>
          <w:tab w:val="left" w:pos="2340"/>
        </w:tabs>
        <w:rPr>
          <w:iCs/>
          <w:szCs w:val="24"/>
        </w:rPr>
      </w:pPr>
      <w:r>
        <w:rPr>
          <w:iCs/>
          <w:szCs w:val="24"/>
        </w:rPr>
        <w:t>Требования к рабочим станциям разработчиков</w:t>
      </w:r>
    </w:p>
    <w:p xmlns:wp14="http://schemas.microsoft.com/office/word/2010/wordml" w:rsidR="0051254C" w:rsidRDefault="0051254C" w14:paraId="3A0FF5F2" wp14:textId="77777777">
      <w:pPr>
        <w:spacing w:line="360" w:lineRule="auto"/>
        <w:ind w:firstLine="720"/>
      </w:pPr>
    </w:p>
    <w:p xmlns:wp14="http://schemas.microsoft.com/office/word/2010/wordml" w:rsidR="0051254C" w:rsidRDefault="0051254C" w14:paraId="288DB25C" wp14:textId="77777777">
      <w:pPr>
        <w:pStyle w:val="3"/>
        <w:tabs>
          <w:tab w:val="left" w:pos="1620"/>
        </w:tabs>
        <w:ind w:left="850" w:firstLine="0"/>
      </w:pPr>
      <w:bookmarkStart w:name="__RefHeading__598_1516621224" w:id="82"/>
      <w:bookmarkStart w:name="__RefHeading__235_1516621224" w:id="83"/>
      <w:bookmarkEnd w:id="82"/>
      <w:bookmarkEnd w:id="83"/>
      <w:r>
        <w:t>Требования к лингвистическому обеспечению</w:t>
      </w:r>
    </w:p>
    <w:p xmlns:wp14="http://schemas.microsoft.com/office/word/2010/wordml" w:rsidR="0051254C" w:rsidRDefault="0051254C" w14:paraId="5630AD66" wp14:textId="77777777">
      <w:pPr>
        <w:spacing w:line="360" w:lineRule="auto"/>
        <w:ind w:firstLine="720"/>
      </w:pPr>
    </w:p>
    <w:p xmlns:wp14="http://schemas.microsoft.com/office/word/2010/wordml" w:rsidR="0051254C" w:rsidRDefault="0051254C" w14:paraId="2431972E" wp14:textId="77777777">
      <w:pPr>
        <w:pStyle w:val="4"/>
        <w:tabs>
          <w:tab w:val="left" w:pos="2340"/>
        </w:tabs>
        <w:rPr>
          <w:iCs/>
          <w:szCs w:val="24"/>
        </w:rPr>
      </w:pPr>
      <w:r>
        <w:rPr>
          <w:iCs/>
          <w:szCs w:val="24"/>
        </w:rPr>
        <w:t>Требования к языкам и средствам манипулирования данными</w:t>
      </w:r>
    </w:p>
    <w:p xmlns:wp14="http://schemas.microsoft.com/office/word/2010/wordml" w:rsidR="0051254C" w:rsidRDefault="0051254C" w14:paraId="61829076" wp14:textId="77777777">
      <w:pPr>
        <w:spacing w:line="360" w:lineRule="auto"/>
        <w:ind w:firstLine="720"/>
        <w:rPr>
          <w:rFonts w:ascii="Times New Roman" w:hAnsi="Times New Roman"/>
          <w:i w:val="0"/>
          <w:sz w:val="24"/>
          <w:szCs w:val="24"/>
        </w:rPr>
      </w:pPr>
    </w:p>
    <w:p xmlns:wp14="http://schemas.microsoft.com/office/word/2010/wordml" w:rsidR="0051254C" w:rsidRDefault="0051254C" w14:paraId="3B928DC5" wp14:textId="77777777">
      <w:pPr>
        <w:pStyle w:val="3"/>
        <w:tabs>
          <w:tab w:val="left" w:pos="1620"/>
        </w:tabs>
        <w:ind w:left="850" w:firstLine="0"/>
      </w:pPr>
      <w:bookmarkStart w:name="__RefHeading__600_1516621224" w:id="84"/>
      <w:bookmarkStart w:name="__RefHeading__237_1516621224" w:id="85"/>
      <w:bookmarkEnd w:id="84"/>
      <w:bookmarkEnd w:id="85"/>
      <w:r>
        <w:t>Требования к техническому обеспечению</w:t>
      </w:r>
    </w:p>
    <w:p xmlns:wp14="http://schemas.microsoft.com/office/word/2010/wordml" w:rsidR="0051254C" w:rsidRDefault="0051254C" w14:paraId="2BA226A1" wp14:textId="77777777">
      <w:pPr>
        <w:spacing w:line="360" w:lineRule="auto"/>
        <w:ind w:firstLine="720"/>
        <w:rPr>
          <w:rFonts w:ascii="Times New Roman" w:hAnsi="Times New Roman"/>
          <w:i w:val="0"/>
          <w:sz w:val="24"/>
          <w:szCs w:val="24"/>
        </w:rPr>
      </w:pPr>
    </w:p>
    <w:p xmlns:wp14="http://schemas.microsoft.com/office/word/2010/wordml" w:rsidR="0051254C" w:rsidRDefault="0051254C" w14:paraId="752882B3" wp14:textId="77777777">
      <w:pPr>
        <w:pStyle w:val="4"/>
        <w:tabs>
          <w:tab w:val="left" w:pos="2340"/>
        </w:tabs>
        <w:rPr>
          <w:iCs/>
          <w:szCs w:val="24"/>
        </w:rPr>
      </w:pPr>
      <w:r>
        <w:rPr>
          <w:iCs/>
          <w:szCs w:val="24"/>
        </w:rPr>
        <w:t>Требования к технической инфраструктуре</w:t>
      </w:r>
    </w:p>
    <w:p xmlns:wp14="http://schemas.microsoft.com/office/word/2010/wordml" w:rsidR="0051254C" w:rsidRDefault="0051254C" w14:paraId="17AD93B2" wp14:textId="77777777">
      <w:pPr>
        <w:spacing w:line="360" w:lineRule="auto"/>
        <w:ind w:firstLine="720"/>
      </w:pPr>
    </w:p>
    <w:p xmlns:wp14="http://schemas.microsoft.com/office/word/2010/wordml" w:rsidR="0051254C" w:rsidRDefault="0051254C" w14:paraId="24C238B2" wp14:textId="77777777">
      <w:pPr>
        <w:pStyle w:val="3"/>
        <w:tabs>
          <w:tab w:val="left" w:pos="1620"/>
        </w:tabs>
        <w:ind w:left="850" w:firstLine="0"/>
      </w:pPr>
      <w:bookmarkStart w:name="__RefHeading__602_1516621224" w:id="86"/>
      <w:bookmarkStart w:name="__RefHeading__239_1516621224" w:id="87"/>
      <w:bookmarkEnd w:id="86"/>
      <w:bookmarkEnd w:id="87"/>
      <w:r>
        <w:t>Требования к объекту внедрения</w:t>
      </w:r>
    </w:p>
    <w:p xmlns:wp14="http://schemas.microsoft.com/office/word/2010/wordml" w:rsidR="0051254C" w:rsidRDefault="0051254C" w14:paraId="404D7EF8" wp14:textId="77777777">
      <w:pPr>
        <w:pStyle w:val="4"/>
        <w:tabs>
          <w:tab w:val="left" w:pos="2340"/>
        </w:tabs>
        <w:rPr>
          <w:iCs/>
          <w:szCs w:val="24"/>
        </w:rPr>
      </w:pPr>
      <w:r>
        <w:rPr>
          <w:iCs/>
          <w:szCs w:val="24"/>
        </w:rPr>
        <w:t>Архитектурно-строительные требования к помещению</w:t>
      </w:r>
    </w:p>
    <w:p xmlns:wp14="http://schemas.microsoft.com/office/word/2010/wordml" w:rsidR="0051254C" w:rsidRDefault="0051254C" w14:paraId="22F04778" wp14:textId="77777777">
      <w:pPr>
        <w:pStyle w:val="5"/>
        <w:rPr>
          <w:rFonts w:ascii="Times New Roman" w:hAnsi="Times New Roman"/>
          <w:i w:val="0"/>
          <w:sz w:val="24"/>
          <w:szCs w:val="24"/>
        </w:rPr>
      </w:pPr>
      <w:r>
        <w:rPr>
          <w:rFonts w:ascii="Times New Roman" w:hAnsi="Times New Roman"/>
          <w:i w:val="0"/>
          <w:sz w:val="24"/>
          <w:szCs w:val="24"/>
        </w:rPr>
        <w:t>Выбор помещения серверной</w:t>
      </w:r>
    </w:p>
    <w:p xmlns:wp14="http://schemas.microsoft.com/office/word/2010/wordml" w:rsidR="0051254C" w:rsidRDefault="0051254C" w14:paraId="0DE4B5B7" wp14:textId="77777777">
      <w:pPr>
        <w:spacing w:line="360" w:lineRule="auto"/>
        <w:ind w:firstLine="720"/>
        <w:rPr>
          <w:rFonts w:ascii="Times New Roman" w:hAnsi="Times New Roman"/>
          <w:i w:val="0"/>
          <w:sz w:val="24"/>
          <w:szCs w:val="24"/>
        </w:rPr>
      </w:pPr>
    </w:p>
    <w:p xmlns:wp14="http://schemas.microsoft.com/office/word/2010/wordml" w:rsidR="0051254C" w:rsidRDefault="0051254C" w14:paraId="5B8E2849" wp14:textId="77777777">
      <w:pPr>
        <w:pStyle w:val="5"/>
        <w:rPr>
          <w:rFonts w:ascii="Times New Roman" w:hAnsi="Times New Roman"/>
          <w:i w:val="0"/>
          <w:sz w:val="24"/>
          <w:szCs w:val="24"/>
        </w:rPr>
      </w:pPr>
      <w:r>
        <w:rPr>
          <w:rFonts w:ascii="Times New Roman" w:hAnsi="Times New Roman"/>
          <w:i w:val="0"/>
          <w:sz w:val="24"/>
          <w:szCs w:val="24"/>
        </w:rPr>
        <w:t>Требования к дверным проемам и окнам</w:t>
      </w:r>
    </w:p>
    <w:p xmlns:wp14="http://schemas.microsoft.com/office/word/2010/wordml" w:rsidR="0051254C" w:rsidRDefault="0051254C" w14:paraId="66204FF1" wp14:textId="77777777">
      <w:pPr>
        <w:spacing w:line="360" w:lineRule="auto"/>
        <w:ind w:firstLine="720"/>
        <w:rPr>
          <w:rFonts w:ascii="Times New Roman" w:hAnsi="Times New Roman"/>
          <w:i w:val="0"/>
          <w:sz w:val="24"/>
          <w:szCs w:val="24"/>
        </w:rPr>
      </w:pPr>
    </w:p>
    <w:p xmlns:wp14="http://schemas.microsoft.com/office/word/2010/wordml" w:rsidR="0051254C" w:rsidRDefault="0051254C" w14:paraId="708C2C78" wp14:textId="77777777">
      <w:pPr>
        <w:pStyle w:val="5"/>
        <w:rPr>
          <w:rFonts w:ascii="Times New Roman" w:hAnsi="Times New Roman"/>
          <w:i w:val="0"/>
          <w:sz w:val="24"/>
          <w:szCs w:val="24"/>
        </w:rPr>
      </w:pPr>
      <w:r>
        <w:rPr>
          <w:rFonts w:ascii="Times New Roman" w:hAnsi="Times New Roman"/>
          <w:i w:val="0"/>
          <w:sz w:val="24"/>
          <w:szCs w:val="24"/>
        </w:rPr>
        <w:t>Требования к отделке помещения</w:t>
      </w:r>
    </w:p>
    <w:p xmlns:wp14="http://schemas.microsoft.com/office/word/2010/wordml" w:rsidR="0051254C" w:rsidRDefault="0051254C" w14:paraId="2DBF0D7D" wp14:textId="77777777">
      <w:pPr>
        <w:spacing w:line="360" w:lineRule="auto"/>
        <w:ind w:firstLine="720"/>
        <w:rPr>
          <w:rFonts w:ascii="Times New Roman" w:hAnsi="Times New Roman"/>
          <w:i w:val="0"/>
          <w:sz w:val="24"/>
          <w:szCs w:val="24"/>
        </w:rPr>
      </w:pPr>
    </w:p>
    <w:p xmlns:wp14="http://schemas.microsoft.com/office/word/2010/wordml" w:rsidR="0051254C" w:rsidRDefault="0051254C" w14:paraId="68929595" wp14:textId="77777777">
      <w:pPr>
        <w:pStyle w:val="5"/>
        <w:rPr>
          <w:rFonts w:ascii="Times New Roman" w:hAnsi="Times New Roman"/>
          <w:i w:val="0"/>
          <w:sz w:val="24"/>
          <w:szCs w:val="24"/>
        </w:rPr>
      </w:pPr>
      <w:r>
        <w:rPr>
          <w:rFonts w:ascii="Times New Roman" w:hAnsi="Times New Roman"/>
          <w:i w:val="0"/>
          <w:sz w:val="24"/>
          <w:szCs w:val="24"/>
        </w:rPr>
        <w:t>Требования к прокладке коммуникаций</w:t>
      </w:r>
    </w:p>
    <w:p xmlns:wp14="http://schemas.microsoft.com/office/word/2010/wordml" w:rsidR="0051254C" w:rsidRDefault="0051254C" w14:paraId="6B62F1B3" wp14:textId="77777777">
      <w:pPr>
        <w:spacing w:line="360" w:lineRule="auto"/>
        <w:ind w:firstLine="720"/>
        <w:rPr>
          <w:rFonts w:ascii="Times New Roman" w:hAnsi="Times New Roman"/>
          <w:i w:val="0"/>
          <w:sz w:val="24"/>
          <w:szCs w:val="24"/>
        </w:rPr>
      </w:pPr>
    </w:p>
    <w:p xmlns:wp14="http://schemas.microsoft.com/office/word/2010/wordml" w:rsidR="0051254C" w:rsidRDefault="0051254C" w14:paraId="2F35C35A" wp14:textId="77777777">
      <w:pPr>
        <w:pStyle w:val="4"/>
        <w:tabs>
          <w:tab w:val="left" w:pos="2340"/>
        </w:tabs>
        <w:rPr>
          <w:iCs/>
          <w:szCs w:val="24"/>
        </w:rPr>
      </w:pPr>
      <w:r>
        <w:rPr>
          <w:iCs/>
          <w:szCs w:val="24"/>
        </w:rPr>
        <w:t>Инфраструктура серверной</w:t>
      </w:r>
    </w:p>
    <w:p xmlns:wp14="http://schemas.microsoft.com/office/word/2010/wordml" w:rsidR="0051254C" w:rsidRDefault="0051254C" w14:paraId="290A95D2" wp14:textId="77777777">
      <w:pPr>
        <w:pStyle w:val="5"/>
        <w:rPr>
          <w:rFonts w:ascii="Times New Roman" w:hAnsi="Times New Roman"/>
          <w:i w:val="0"/>
          <w:sz w:val="24"/>
          <w:szCs w:val="24"/>
        </w:rPr>
      </w:pPr>
      <w:r>
        <w:rPr>
          <w:rFonts w:ascii="Times New Roman" w:hAnsi="Times New Roman"/>
          <w:i w:val="0"/>
          <w:sz w:val="24"/>
          <w:szCs w:val="24"/>
        </w:rPr>
        <w:t>Система электропитания</w:t>
      </w:r>
    </w:p>
    <w:p xmlns:wp14="http://schemas.microsoft.com/office/word/2010/wordml" w:rsidR="0051254C" w:rsidRDefault="0051254C" w14:paraId="02588E9B" wp14:textId="77777777">
      <w:pPr>
        <w:pStyle w:val="6"/>
        <w:spacing w:before="160" w:after="300"/>
        <w:ind w:left="1570"/>
        <w:rPr>
          <w:rFonts w:ascii="Times New Roman" w:hAnsi="Times New Roman"/>
          <w:i w:val="0"/>
          <w:sz w:val="24"/>
          <w:szCs w:val="24"/>
        </w:rPr>
      </w:pPr>
      <w:r>
        <w:rPr>
          <w:rFonts w:ascii="Times New Roman" w:hAnsi="Times New Roman"/>
          <w:i w:val="0"/>
          <w:sz w:val="24"/>
          <w:szCs w:val="24"/>
        </w:rPr>
        <w:t>Подсистема гарантированного электропитания</w:t>
      </w:r>
    </w:p>
    <w:p xmlns:wp14="http://schemas.microsoft.com/office/word/2010/wordml" w:rsidR="0051254C" w:rsidRDefault="0051254C" w14:paraId="2668EB55" wp14:textId="77777777">
      <w:pPr>
        <w:pStyle w:val="6"/>
        <w:spacing w:before="160" w:after="300"/>
        <w:ind w:left="1570"/>
        <w:rPr>
          <w:rFonts w:ascii="Times New Roman" w:hAnsi="Times New Roman"/>
          <w:i w:val="0"/>
          <w:sz w:val="24"/>
          <w:szCs w:val="24"/>
        </w:rPr>
      </w:pPr>
      <w:r>
        <w:rPr>
          <w:rFonts w:ascii="Times New Roman" w:hAnsi="Times New Roman"/>
          <w:i w:val="0"/>
          <w:sz w:val="24"/>
          <w:szCs w:val="24"/>
        </w:rPr>
        <w:t>Подсистема бесперебойного электропитания</w:t>
      </w:r>
    </w:p>
    <w:p xmlns:wp14="http://schemas.microsoft.com/office/word/2010/wordml" w:rsidR="0051254C" w:rsidRDefault="0051254C" w14:paraId="3F3FBB42" wp14:textId="77777777">
      <w:pPr>
        <w:pStyle w:val="6"/>
        <w:spacing w:before="160" w:after="300"/>
        <w:ind w:left="1570"/>
        <w:rPr>
          <w:rFonts w:ascii="Times New Roman" w:hAnsi="Times New Roman"/>
          <w:i w:val="0"/>
          <w:sz w:val="24"/>
          <w:szCs w:val="24"/>
        </w:rPr>
      </w:pPr>
      <w:r>
        <w:rPr>
          <w:rFonts w:ascii="Times New Roman" w:hAnsi="Times New Roman"/>
          <w:i w:val="0"/>
          <w:sz w:val="24"/>
          <w:szCs w:val="24"/>
        </w:rPr>
        <w:t>Подсистема распределения электропитания</w:t>
      </w:r>
    </w:p>
    <w:p xmlns:wp14="http://schemas.microsoft.com/office/word/2010/wordml" w:rsidR="0051254C" w:rsidRDefault="0051254C" w14:paraId="41ADF0C4" wp14:textId="77777777">
      <w:pPr>
        <w:pStyle w:val="6"/>
        <w:spacing w:before="160" w:after="300"/>
        <w:ind w:left="1570"/>
        <w:rPr>
          <w:rFonts w:ascii="Times New Roman" w:hAnsi="Times New Roman"/>
          <w:i w:val="0"/>
          <w:sz w:val="24"/>
          <w:szCs w:val="24"/>
        </w:rPr>
      </w:pPr>
      <w:r>
        <w:rPr>
          <w:rFonts w:ascii="Times New Roman" w:hAnsi="Times New Roman"/>
          <w:i w:val="0"/>
          <w:sz w:val="24"/>
          <w:szCs w:val="24"/>
        </w:rPr>
        <w:t>Подсистема технологического заземления</w:t>
      </w:r>
    </w:p>
    <w:p xmlns:wp14="http://schemas.microsoft.com/office/word/2010/wordml" w:rsidR="0051254C" w:rsidRDefault="0051254C" w14:paraId="5859127C" wp14:textId="77777777">
      <w:pPr>
        <w:pStyle w:val="6"/>
        <w:spacing w:before="160" w:after="300"/>
        <w:ind w:left="1570"/>
        <w:rPr>
          <w:rFonts w:ascii="Times New Roman" w:hAnsi="Times New Roman"/>
          <w:i w:val="0"/>
          <w:sz w:val="24"/>
          <w:szCs w:val="24"/>
        </w:rPr>
      </w:pPr>
      <w:r>
        <w:rPr>
          <w:rFonts w:ascii="Times New Roman" w:hAnsi="Times New Roman"/>
          <w:i w:val="0"/>
          <w:sz w:val="24"/>
          <w:szCs w:val="24"/>
        </w:rPr>
        <w:t>Подсистема электрического освещения</w:t>
      </w:r>
    </w:p>
    <w:p xmlns:wp14="http://schemas.microsoft.com/office/word/2010/wordml" w:rsidR="0051254C" w:rsidRDefault="0051254C" w14:paraId="77DD683C" wp14:textId="77777777">
      <w:pPr>
        <w:pStyle w:val="5"/>
        <w:spacing w:before="160" w:after="300"/>
        <w:ind w:left="4767" w:hanging="3917"/>
        <w:rPr>
          <w:rFonts w:ascii="Times New Roman" w:hAnsi="Times New Roman"/>
          <w:i w:val="0"/>
          <w:sz w:val="24"/>
          <w:szCs w:val="24"/>
        </w:rPr>
      </w:pPr>
      <w:r>
        <w:rPr>
          <w:rFonts w:ascii="Times New Roman" w:hAnsi="Times New Roman"/>
          <w:i w:val="0"/>
          <w:sz w:val="24"/>
          <w:szCs w:val="24"/>
        </w:rPr>
        <w:t>Система обеспечения микроклимата</w:t>
      </w:r>
    </w:p>
    <w:p xmlns:wp14="http://schemas.microsoft.com/office/word/2010/wordml" w:rsidR="0051254C" w:rsidRDefault="0051254C" w14:paraId="54F753A8" wp14:textId="77777777">
      <w:pPr>
        <w:pStyle w:val="6"/>
        <w:spacing w:before="160" w:after="300"/>
        <w:ind w:left="1570"/>
        <w:rPr>
          <w:rFonts w:ascii="Times New Roman" w:hAnsi="Times New Roman"/>
          <w:i w:val="0"/>
          <w:sz w:val="24"/>
          <w:szCs w:val="24"/>
        </w:rPr>
      </w:pPr>
      <w:r>
        <w:rPr>
          <w:rFonts w:ascii="Times New Roman" w:hAnsi="Times New Roman"/>
          <w:i w:val="0"/>
          <w:sz w:val="24"/>
          <w:szCs w:val="24"/>
        </w:rPr>
        <w:t>Подсистема кондиционирования и вентиляции</w:t>
      </w:r>
    </w:p>
    <w:p xmlns:wp14="http://schemas.microsoft.com/office/word/2010/wordml" w:rsidR="0051254C" w:rsidRDefault="0051254C" w14:paraId="3778A9E1" wp14:textId="77777777">
      <w:pPr>
        <w:pStyle w:val="6"/>
        <w:spacing w:before="160" w:after="300"/>
        <w:ind w:left="1570"/>
        <w:rPr>
          <w:rFonts w:ascii="Times New Roman" w:hAnsi="Times New Roman"/>
          <w:i w:val="0"/>
          <w:sz w:val="24"/>
          <w:szCs w:val="24"/>
        </w:rPr>
      </w:pPr>
      <w:r>
        <w:rPr>
          <w:rFonts w:ascii="Times New Roman" w:hAnsi="Times New Roman"/>
          <w:i w:val="0"/>
          <w:sz w:val="24"/>
          <w:szCs w:val="24"/>
        </w:rPr>
        <w:t>Подсистема мониторинга микроклимата</w:t>
      </w:r>
    </w:p>
    <w:p xmlns:wp14="http://schemas.microsoft.com/office/word/2010/wordml" w:rsidR="0051254C" w:rsidRDefault="0051254C" w14:paraId="70835203" wp14:textId="77777777">
      <w:pPr>
        <w:pStyle w:val="5"/>
        <w:spacing w:before="160" w:after="300"/>
        <w:ind w:left="4767" w:hanging="3917"/>
        <w:rPr>
          <w:rFonts w:ascii="Times New Roman" w:hAnsi="Times New Roman"/>
          <w:i w:val="0"/>
          <w:sz w:val="24"/>
          <w:szCs w:val="24"/>
        </w:rPr>
      </w:pPr>
      <w:r>
        <w:rPr>
          <w:rFonts w:ascii="Times New Roman" w:hAnsi="Times New Roman"/>
          <w:i w:val="0"/>
          <w:sz w:val="24"/>
          <w:szCs w:val="24"/>
        </w:rPr>
        <w:t>Система организации оборудования и кабельного хозяйства</w:t>
      </w:r>
    </w:p>
    <w:p xmlns:wp14="http://schemas.microsoft.com/office/word/2010/wordml" w:rsidR="0051254C" w:rsidRDefault="0051254C" w14:paraId="178A55ED" wp14:textId="77777777">
      <w:pPr>
        <w:pStyle w:val="6"/>
        <w:spacing w:before="160" w:after="300"/>
        <w:ind w:left="1570"/>
        <w:rPr>
          <w:rFonts w:ascii="Times New Roman" w:hAnsi="Times New Roman"/>
          <w:i w:val="0"/>
          <w:sz w:val="24"/>
          <w:szCs w:val="24"/>
        </w:rPr>
      </w:pPr>
      <w:r>
        <w:rPr>
          <w:rFonts w:ascii="Times New Roman" w:hAnsi="Times New Roman"/>
          <w:i w:val="0"/>
          <w:sz w:val="24"/>
          <w:szCs w:val="24"/>
        </w:rPr>
        <w:t>Подсистема фальшпотолков и фальшполов</w:t>
      </w:r>
    </w:p>
    <w:p xmlns:wp14="http://schemas.microsoft.com/office/word/2010/wordml" w:rsidR="0051254C" w:rsidRDefault="0051254C" w14:paraId="0A5F43BD" wp14:textId="77777777">
      <w:pPr>
        <w:pStyle w:val="6"/>
        <w:spacing w:before="160" w:after="300"/>
        <w:ind w:left="1570"/>
        <w:rPr>
          <w:rFonts w:ascii="Times New Roman" w:hAnsi="Times New Roman"/>
          <w:i w:val="0"/>
          <w:sz w:val="24"/>
          <w:szCs w:val="24"/>
        </w:rPr>
      </w:pPr>
      <w:r>
        <w:rPr>
          <w:rFonts w:ascii="Times New Roman" w:hAnsi="Times New Roman"/>
          <w:i w:val="0"/>
          <w:sz w:val="24"/>
          <w:szCs w:val="24"/>
        </w:rPr>
        <w:t>Подсистема телекоммуникационных шкафов и стоек</w:t>
      </w:r>
    </w:p>
    <w:p xmlns:wp14="http://schemas.microsoft.com/office/word/2010/wordml" w:rsidR="0051254C" w:rsidRDefault="0051254C" w14:paraId="10C0642F" wp14:textId="77777777">
      <w:pPr>
        <w:pStyle w:val="6"/>
        <w:spacing w:before="160" w:after="300"/>
        <w:ind w:left="1570"/>
        <w:rPr>
          <w:rFonts w:ascii="Times New Roman" w:hAnsi="Times New Roman"/>
          <w:i w:val="0"/>
          <w:sz w:val="24"/>
          <w:szCs w:val="24"/>
        </w:rPr>
      </w:pPr>
      <w:r>
        <w:rPr>
          <w:rFonts w:ascii="Times New Roman" w:hAnsi="Times New Roman"/>
          <w:i w:val="0"/>
          <w:sz w:val="24"/>
          <w:szCs w:val="24"/>
        </w:rPr>
        <w:t>Подсистема организации коммуникаций</w:t>
      </w:r>
    </w:p>
    <w:p xmlns:wp14="http://schemas.microsoft.com/office/word/2010/wordml" w:rsidR="0051254C" w:rsidRDefault="0051254C" w14:paraId="7B6A0FBD" wp14:textId="77777777">
      <w:pPr>
        <w:pStyle w:val="5"/>
        <w:spacing w:before="160" w:after="300"/>
        <w:ind w:left="4767" w:hanging="3917"/>
        <w:rPr>
          <w:rFonts w:ascii="Times New Roman" w:hAnsi="Times New Roman"/>
          <w:i w:val="0"/>
          <w:sz w:val="24"/>
          <w:szCs w:val="24"/>
        </w:rPr>
      </w:pPr>
      <w:r>
        <w:rPr>
          <w:rFonts w:ascii="Times New Roman" w:hAnsi="Times New Roman"/>
          <w:i w:val="0"/>
          <w:sz w:val="24"/>
          <w:szCs w:val="24"/>
        </w:rPr>
        <w:t>Система безопасности</w:t>
      </w:r>
    </w:p>
    <w:p xmlns:wp14="http://schemas.microsoft.com/office/word/2010/wordml" w:rsidR="0051254C" w:rsidRDefault="0051254C" w14:paraId="06E4B18E" wp14:textId="77777777">
      <w:pPr>
        <w:pStyle w:val="6"/>
        <w:spacing w:before="160" w:after="300"/>
        <w:ind w:left="1570"/>
        <w:rPr>
          <w:rFonts w:ascii="Times New Roman" w:hAnsi="Times New Roman"/>
          <w:i w:val="0"/>
          <w:sz w:val="24"/>
          <w:szCs w:val="24"/>
        </w:rPr>
      </w:pPr>
      <w:r>
        <w:rPr>
          <w:rFonts w:ascii="Times New Roman" w:hAnsi="Times New Roman"/>
          <w:i w:val="0"/>
          <w:sz w:val="24"/>
          <w:szCs w:val="24"/>
        </w:rPr>
        <w:t>Подсистема контроля доступа</w:t>
      </w:r>
    </w:p>
    <w:p xmlns:wp14="http://schemas.microsoft.com/office/word/2010/wordml" w:rsidR="0051254C" w:rsidRDefault="0051254C" w14:paraId="0A8E8C41" wp14:textId="77777777">
      <w:pPr>
        <w:pStyle w:val="6"/>
        <w:spacing w:before="160" w:after="300"/>
        <w:ind w:left="1570"/>
        <w:rPr>
          <w:rFonts w:ascii="Times New Roman" w:hAnsi="Times New Roman"/>
          <w:i w:val="0"/>
          <w:sz w:val="24"/>
          <w:szCs w:val="24"/>
        </w:rPr>
      </w:pPr>
      <w:r>
        <w:rPr>
          <w:rFonts w:ascii="Times New Roman" w:hAnsi="Times New Roman"/>
          <w:i w:val="0"/>
          <w:sz w:val="24"/>
          <w:szCs w:val="24"/>
        </w:rPr>
        <w:t>Подсистема охранной сигнализации</w:t>
      </w:r>
    </w:p>
    <w:p xmlns:wp14="http://schemas.microsoft.com/office/word/2010/wordml" w:rsidR="0051254C" w:rsidRDefault="0051254C" w14:paraId="31CEE289" wp14:textId="77777777">
      <w:pPr>
        <w:pStyle w:val="6"/>
        <w:spacing w:before="160" w:after="300"/>
        <w:ind w:left="1570"/>
        <w:rPr>
          <w:rFonts w:ascii="Times New Roman" w:hAnsi="Times New Roman"/>
          <w:i w:val="0"/>
          <w:sz w:val="24"/>
          <w:szCs w:val="24"/>
        </w:rPr>
      </w:pPr>
      <w:r>
        <w:rPr>
          <w:rFonts w:ascii="Times New Roman" w:hAnsi="Times New Roman"/>
          <w:i w:val="0"/>
          <w:sz w:val="24"/>
          <w:szCs w:val="24"/>
        </w:rPr>
        <w:t>Подсистема охранного видеонаблюдения</w:t>
      </w:r>
    </w:p>
    <w:p xmlns:wp14="http://schemas.microsoft.com/office/word/2010/wordml" w:rsidR="0051254C" w:rsidRDefault="0051254C" w14:paraId="6036BB2B" wp14:textId="77777777">
      <w:pPr>
        <w:pStyle w:val="6"/>
        <w:spacing w:before="160" w:after="300"/>
        <w:ind w:left="1570"/>
        <w:rPr>
          <w:rFonts w:ascii="Times New Roman" w:hAnsi="Times New Roman"/>
          <w:i w:val="0"/>
          <w:sz w:val="24"/>
          <w:szCs w:val="24"/>
        </w:rPr>
      </w:pPr>
      <w:r>
        <w:rPr>
          <w:rFonts w:ascii="Times New Roman" w:hAnsi="Times New Roman"/>
          <w:i w:val="0"/>
          <w:sz w:val="24"/>
          <w:szCs w:val="24"/>
        </w:rPr>
        <w:t>Подсистема пожарной сигнализации</w:t>
      </w:r>
    </w:p>
    <w:p xmlns:wp14="http://schemas.microsoft.com/office/word/2010/wordml" w:rsidR="0051254C" w:rsidRDefault="0051254C" w14:paraId="176F2D6C" wp14:textId="77777777">
      <w:pPr>
        <w:pStyle w:val="6"/>
        <w:spacing w:before="160" w:after="300"/>
        <w:ind w:left="1570"/>
        <w:rPr>
          <w:rFonts w:ascii="Times New Roman" w:hAnsi="Times New Roman"/>
          <w:i w:val="0"/>
          <w:sz w:val="24"/>
          <w:szCs w:val="24"/>
        </w:rPr>
      </w:pPr>
      <w:r>
        <w:rPr>
          <w:rFonts w:ascii="Times New Roman" w:hAnsi="Times New Roman"/>
          <w:i w:val="0"/>
          <w:sz w:val="24"/>
          <w:szCs w:val="24"/>
        </w:rPr>
        <w:t>Подсистема газового пожаротушения</w:t>
      </w:r>
    </w:p>
    <w:p xmlns:wp14="http://schemas.microsoft.com/office/word/2010/wordml" w:rsidR="0051254C" w:rsidRDefault="0051254C" w14:paraId="70E5D7BA" wp14:textId="77777777">
      <w:pPr>
        <w:pStyle w:val="6"/>
        <w:spacing w:before="160" w:after="300"/>
        <w:ind w:left="1570"/>
        <w:rPr>
          <w:rFonts w:ascii="Times New Roman" w:hAnsi="Times New Roman"/>
          <w:i w:val="0"/>
          <w:sz w:val="24"/>
          <w:szCs w:val="24"/>
        </w:rPr>
      </w:pPr>
      <w:r>
        <w:rPr>
          <w:rFonts w:ascii="Times New Roman" w:hAnsi="Times New Roman"/>
          <w:i w:val="0"/>
          <w:sz w:val="24"/>
          <w:szCs w:val="24"/>
        </w:rPr>
        <w:t>Подсистема газо- и дымоудаления</w:t>
      </w:r>
    </w:p>
    <w:p xmlns:wp14="http://schemas.microsoft.com/office/word/2010/wordml" w:rsidR="0051254C" w:rsidRDefault="0051254C" w14:paraId="655967AC" wp14:textId="77777777">
      <w:pPr>
        <w:pStyle w:val="1"/>
      </w:pPr>
      <w:bookmarkStart w:name="__RefHeading__604_1516621224" w:id="88"/>
      <w:bookmarkStart w:name="__RefHeading__241_1516621224" w:id="89"/>
      <w:bookmarkEnd w:id="88"/>
      <w:bookmarkEnd w:id="89"/>
      <w:r>
        <w:t>СОСТАВ И СОДЕРЖАНИЕ РАБОТ ПО СОЗДАНИЮ СИСТЕМЫ</w:t>
      </w:r>
    </w:p>
    <w:p xmlns:wp14="http://schemas.microsoft.com/office/word/2010/wordml" w:rsidR="0051254C" w:rsidRDefault="0051254C" w14:paraId="14904B81" wp14:textId="77777777">
      <w:pPr>
        <w:pStyle w:val="2"/>
      </w:pPr>
      <w:bookmarkStart w:name="__RefHeading__606_1516621224" w:id="90"/>
      <w:bookmarkStart w:name="__RefHeading__243_1516621224" w:id="91"/>
      <w:bookmarkEnd w:id="90"/>
      <w:bookmarkEnd w:id="91"/>
      <w:r>
        <w:t>Перечень фаз по созданию Системы</w:t>
      </w:r>
    </w:p>
    <w:p xmlns:wp14="http://schemas.microsoft.com/office/word/2010/wordml" w:rsidR="0051254C" w:rsidRDefault="0051254C" w14:paraId="02F2C34E" wp14:textId="77777777">
      <w:pPr>
        <w:spacing w:line="360" w:lineRule="auto"/>
        <w:ind w:firstLine="720"/>
        <w:rPr>
          <w:rFonts w:ascii="Times New Roman" w:hAnsi="Times New Roman"/>
          <w:i w:val="0"/>
          <w:sz w:val="24"/>
          <w:szCs w:val="24"/>
        </w:rPr>
      </w:pPr>
    </w:p>
    <w:p xmlns:wp14="http://schemas.microsoft.com/office/word/2010/wordml" w:rsidR="0051254C" w:rsidRDefault="0051254C" w14:paraId="67616AE2" wp14:textId="77777777">
      <w:pPr>
        <w:pStyle w:val="2"/>
      </w:pPr>
      <w:bookmarkStart w:name="__RefHeading__608_1516621224" w:id="92"/>
      <w:bookmarkStart w:name="__RefHeading__245_1516621224" w:id="93"/>
      <w:bookmarkEnd w:id="92"/>
      <w:bookmarkEnd w:id="93"/>
      <w:r>
        <w:t>Перечень организаций – исполнителей работ</w:t>
      </w:r>
    </w:p>
    <w:p xmlns:wp14="http://schemas.microsoft.com/office/word/2010/wordml" w:rsidR="0051254C" w:rsidRDefault="0051254C" w14:paraId="680A4E5D" wp14:textId="77777777">
      <w:pPr>
        <w:spacing w:line="360" w:lineRule="auto"/>
        <w:ind w:firstLine="720"/>
      </w:pPr>
    </w:p>
    <w:p xmlns:wp14="http://schemas.microsoft.com/office/word/2010/wordml" w:rsidR="0051254C" w:rsidRDefault="0051254C" w14:paraId="5E0D5461" wp14:textId="77777777">
      <w:pPr>
        <w:pStyle w:val="2"/>
      </w:pPr>
      <w:bookmarkStart w:name="__RefHeading__610_1516621224" w:id="94"/>
      <w:bookmarkStart w:name="__RefHeading__247_1516621224" w:id="95"/>
      <w:bookmarkEnd w:id="94"/>
      <w:bookmarkEnd w:id="95"/>
      <w:r>
        <w:t xml:space="preserve">Гарантийное сопровождение </w:t>
      </w:r>
    </w:p>
    <w:p xmlns:wp14="http://schemas.microsoft.com/office/word/2010/wordml" w:rsidR="0051254C" w:rsidRDefault="0051254C" w14:paraId="19219836" wp14:textId="77777777">
      <w:pPr>
        <w:spacing w:line="360" w:lineRule="auto"/>
        <w:ind w:firstLine="720"/>
      </w:pPr>
    </w:p>
    <w:p xmlns:wp14="http://schemas.microsoft.com/office/word/2010/wordml" w:rsidR="0051254C" w:rsidRDefault="0051254C" w14:paraId="081E9732" wp14:textId="77777777">
      <w:pPr>
        <w:pStyle w:val="2"/>
        <w:spacing w:after="300"/>
        <w:ind w:hanging="2030"/>
      </w:pPr>
      <w:bookmarkStart w:name="__RefHeading__612_1516621224" w:id="96"/>
      <w:bookmarkStart w:name="__RefHeading__249_1516621224" w:id="97"/>
      <w:bookmarkEnd w:id="96"/>
      <w:bookmarkEnd w:id="97"/>
      <w:r>
        <w:t xml:space="preserve">Техническая поддержка </w:t>
      </w:r>
    </w:p>
    <w:p xmlns:wp14="http://schemas.microsoft.com/office/word/2010/wordml" w:rsidR="0051254C" w:rsidRDefault="0051254C" w14:paraId="296FEF7D" wp14:textId="77777777">
      <w:pPr>
        <w:spacing w:line="360" w:lineRule="auto"/>
        <w:ind w:firstLine="720"/>
        <w:rPr>
          <w:rFonts w:ascii="Times New Roman" w:hAnsi="Times New Roman"/>
          <w:i w:val="0"/>
          <w:sz w:val="24"/>
          <w:szCs w:val="24"/>
        </w:rPr>
      </w:pPr>
    </w:p>
    <w:p xmlns:wp14="http://schemas.microsoft.com/office/word/2010/wordml" w:rsidR="0051254C" w:rsidRDefault="0051254C" w14:paraId="7194DBDC" wp14:textId="77777777">
      <w:pPr>
        <w:spacing w:line="360" w:lineRule="auto"/>
        <w:rPr>
          <w:rFonts w:ascii="Times New Roman" w:hAnsi="Times New Roman"/>
          <w:i w:val="0"/>
          <w:sz w:val="24"/>
          <w:szCs w:val="24"/>
        </w:rPr>
      </w:pPr>
    </w:p>
    <w:p xmlns:wp14="http://schemas.microsoft.com/office/word/2010/wordml" w:rsidR="0051254C" w:rsidRDefault="0051254C" w14:paraId="769D0D3C" wp14:textId="77777777">
      <w:pPr>
        <w:sectPr w:rsidR="0051254C">
          <w:headerReference w:type="even" r:id="rId25"/>
          <w:headerReference w:type="default" r:id="rId26"/>
          <w:footerReference w:type="even" r:id="rId27"/>
          <w:footerReference w:type="default" r:id="rId28"/>
          <w:headerReference w:type="first" r:id="rId29"/>
          <w:footerReference w:type="first" r:id="rId30"/>
          <w:pgSz w:w="11906" w:h="16838" w:orient="portrait"/>
          <w:pgMar w:top="562" w:right="567" w:bottom="2835" w:left="2275" w:header="284" w:footer="720" w:gutter="0"/>
          <w:cols w:space="720"/>
          <w:docGrid w:linePitch="360"/>
        </w:sectPr>
      </w:pPr>
    </w:p>
    <w:p xmlns:wp14="http://schemas.microsoft.com/office/word/2010/wordml" w:rsidR="0051254C" w:rsidRDefault="0051254C" w14:paraId="702CC379" wp14:textId="77777777">
      <w:pPr>
        <w:pStyle w:val="1"/>
        <w:spacing w:after="300"/>
      </w:pPr>
      <w:bookmarkStart w:name="__RefHeading__614_1516621224" w:id="98"/>
      <w:bookmarkStart w:name="__RefHeading__251_1516621224" w:id="99"/>
      <w:bookmarkEnd w:id="98"/>
      <w:bookmarkEnd w:id="99"/>
      <w:r>
        <w:t xml:space="preserve">ПОРЯДОК КОНТРОЛЯ И ПРИЕМКИ </w:t>
      </w:r>
    </w:p>
    <w:p xmlns:wp14="http://schemas.microsoft.com/office/word/2010/wordml" w:rsidR="0051254C" w:rsidRDefault="0051254C" w14:paraId="54CD245A" wp14:textId="77777777">
      <w:pPr>
        <w:spacing w:line="360" w:lineRule="auto"/>
        <w:ind w:firstLine="720"/>
      </w:pPr>
    </w:p>
    <w:p xmlns:wp14="http://schemas.microsoft.com/office/word/2010/wordml" w:rsidR="0051254C" w:rsidRDefault="0051254C" w14:paraId="1231BE67" wp14:textId="77777777">
      <w:pPr>
        <w:sectPr w:rsidR="0051254C">
          <w:headerReference w:type="even" r:id="rId31"/>
          <w:headerReference w:type="default" r:id="rId32"/>
          <w:footerReference w:type="even" r:id="rId33"/>
          <w:footerReference w:type="default" r:id="rId34"/>
          <w:headerReference w:type="first" r:id="rId35"/>
          <w:footerReference w:type="first" r:id="rId36"/>
          <w:pgSz w:w="11906" w:h="16838" w:orient="portrait"/>
          <w:pgMar w:top="562" w:right="567" w:bottom="2835" w:left="2275" w:header="284" w:footer="720" w:gutter="0"/>
          <w:cols w:space="720"/>
          <w:docGrid w:linePitch="360"/>
        </w:sectPr>
      </w:pPr>
    </w:p>
    <w:p xmlns:wp14="http://schemas.microsoft.com/office/word/2010/wordml" w:rsidR="0051254C" w:rsidRDefault="0051254C" w14:paraId="4D921B15" wp14:textId="77777777">
      <w:pPr>
        <w:pStyle w:val="1"/>
        <w:spacing w:after="300"/>
      </w:pPr>
      <w:bookmarkStart w:name="__RefHeading__616_1516621224" w:id="100"/>
      <w:bookmarkStart w:name="__RefHeading__253_1516621224" w:id="101"/>
      <w:bookmarkEnd w:id="100"/>
      <w:bookmarkEnd w:id="101"/>
      <w:r>
        <w:t>ТРЕБОВАНИЯ К ДОКУМЕНТИРОВАНИЮ</w:t>
      </w:r>
    </w:p>
    <w:p xmlns:wp14="http://schemas.microsoft.com/office/word/2010/wordml" w:rsidR="0051254C" w:rsidRDefault="0051254C" w14:paraId="36FEB5B0" wp14:textId="77777777">
      <w:pPr>
        <w:spacing w:line="360" w:lineRule="auto"/>
        <w:ind w:firstLine="720"/>
        <w:rPr>
          <w:rFonts w:ascii="Times New Roman" w:hAnsi="Times New Roman"/>
          <w:i w:val="0"/>
          <w:sz w:val="24"/>
          <w:szCs w:val="24"/>
        </w:rPr>
      </w:pPr>
    </w:p>
    <w:p xmlns:wp14="http://schemas.microsoft.com/office/word/2010/wordml" w:rsidR="0051254C" w:rsidRDefault="0051254C" w14:paraId="30D7AA69" wp14:textId="77777777">
      <w:pPr>
        <w:sectPr w:rsidR="0051254C">
          <w:headerReference w:type="even" r:id="rId37"/>
          <w:headerReference w:type="default" r:id="rId38"/>
          <w:footerReference w:type="even" r:id="rId39"/>
          <w:footerReference w:type="default" r:id="rId40"/>
          <w:headerReference w:type="first" r:id="rId41"/>
          <w:footerReference w:type="first" r:id="rId42"/>
          <w:pgSz w:w="11906" w:h="16838" w:orient="portrait"/>
          <w:pgMar w:top="562" w:right="567" w:bottom="1701" w:left="2275" w:header="284" w:footer="720" w:gutter="0"/>
          <w:cols w:space="720"/>
          <w:docGrid w:linePitch="360"/>
        </w:sectPr>
      </w:pPr>
    </w:p>
    <w:p xmlns:wp14="http://schemas.microsoft.com/office/word/2010/wordml" w:rsidR="0051254C" w:rsidRDefault="0051254C" w14:paraId="7196D064" wp14:textId="77777777">
      <w:pPr>
        <w:spacing w:line="360" w:lineRule="auto"/>
        <w:rPr>
          <w:rFonts w:ascii="Times New Roman" w:hAnsi="Times New Roman"/>
          <w:i w:val="0"/>
          <w:sz w:val="24"/>
          <w:szCs w:val="24"/>
        </w:rPr>
      </w:pPr>
    </w:p>
    <w:p xmlns:wp14="http://schemas.microsoft.com/office/word/2010/wordml" w:rsidR="0051254C" w:rsidRDefault="0051254C" w14:paraId="3DA3BD38" wp14:textId="77777777">
      <w:pPr>
        <w:jc w:val="center"/>
        <w:rPr>
          <w:rFonts w:ascii="Times New Roman" w:hAnsi="Times New Roman"/>
          <w:b/>
          <w:i w:val="0"/>
          <w:sz w:val="24"/>
          <w:szCs w:val="24"/>
        </w:rPr>
      </w:pPr>
      <w:r>
        <w:rPr>
          <w:rFonts w:ascii="Times New Roman" w:hAnsi="Times New Roman"/>
          <w:b/>
          <w:i w:val="0"/>
          <w:sz w:val="24"/>
          <w:szCs w:val="24"/>
        </w:rPr>
        <w:t>СОСТАВИЛИ</w:t>
      </w:r>
    </w:p>
    <w:p xmlns:wp14="http://schemas.microsoft.com/office/word/2010/wordml" w:rsidR="0051254C" w:rsidRDefault="0051254C" w14:paraId="34FF1C98" wp14:textId="77777777">
      <w:pPr>
        <w:rPr>
          <w:rFonts w:ascii="Times New Roman" w:hAnsi="Times New Roman"/>
          <w:b/>
          <w:i w:val="0"/>
          <w:sz w:val="24"/>
          <w:szCs w:val="24"/>
        </w:rPr>
      </w:pPr>
    </w:p>
    <w:p xmlns:wp14="http://schemas.microsoft.com/office/word/2010/wordml" w:rsidR="0051254C" w:rsidRDefault="0051254C" w14:paraId="6D072C0D" wp14:textId="77777777">
      <w:pPr>
        <w:rPr>
          <w:rFonts w:ascii="Times New Roman" w:hAnsi="Times New Roman"/>
          <w:b/>
          <w:i w:val="0"/>
          <w:sz w:val="24"/>
          <w:szCs w:val="24"/>
        </w:rPr>
      </w:pPr>
    </w:p>
    <w:tbl>
      <w:tblPr>
        <w:tblW w:w="0" w:type="auto"/>
        <w:tblInd w:w="-10" w:type="dxa"/>
        <w:tblLayout w:type="fixed"/>
        <w:tblLook w:val="0000" w:firstRow="0" w:lastRow="0" w:firstColumn="0" w:lastColumn="0" w:noHBand="0" w:noVBand="0"/>
      </w:tblPr>
      <w:tblGrid>
        <w:gridCol w:w="1961"/>
        <w:gridCol w:w="1918"/>
        <w:gridCol w:w="1851"/>
        <w:gridCol w:w="1820"/>
        <w:gridCol w:w="1751"/>
      </w:tblGrid>
      <w:tr xmlns:wp14="http://schemas.microsoft.com/office/word/2010/wordml" w:rsidR="0051254C" w14:paraId="3295EB50" wp14:textId="77777777">
        <w:tc>
          <w:tcPr>
            <w:tcW w:w="1961" w:type="dxa"/>
            <w:tcBorders>
              <w:top w:val="single" w:color="000000" w:sz="4" w:space="0"/>
              <w:left w:val="single" w:color="000000" w:sz="4" w:space="0"/>
              <w:bottom w:val="single" w:color="000000" w:sz="4" w:space="0"/>
            </w:tcBorders>
            <w:shd w:val="clear" w:color="auto" w:fill="auto"/>
          </w:tcPr>
          <w:p w:rsidR="0051254C" w:rsidRDefault="0051254C" w14:paraId="11F55BAA" wp14:textId="77777777">
            <w:pPr>
              <w:snapToGrid w:val="0"/>
              <w:rPr>
                <w:rFonts w:ascii="Times New Roman" w:hAnsi="Times New Roman"/>
                <w:b/>
                <w:i w:val="0"/>
                <w:sz w:val="24"/>
                <w:szCs w:val="24"/>
              </w:rPr>
            </w:pPr>
            <w:r>
              <w:rPr>
                <w:rFonts w:ascii="Times New Roman" w:hAnsi="Times New Roman"/>
                <w:b/>
                <w:i w:val="0"/>
                <w:sz w:val="24"/>
                <w:szCs w:val="24"/>
              </w:rPr>
              <w:t>Наименование организации, предприятия</w:t>
            </w:r>
          </w:p>
        </w:tc>
        <w:tc>
          <w:tcPr>
            <w:tcW w:w="1918" w:type="dxa"/>
            <w:tcBorders>
              <w:top w:val="single" w:color="000000" w:sz="4" w:space="0"/>
              <w:left w:val="single" w:color="000000" w:sz="4" w:space="0"/>
              <w:bottom w:val="single" w:color="000000" w:sz="4" w:space="0"/>
            </w:tcBorders>
            <w:shd w:val="clear" w:color="auto" w:fill="auto"/>
          </w:tcPr>
          <w:p w:rsidR="0051254C" w:rsidRDefault="0051254C" w14:paraId="0ABDF608" wp14:textId="77777777">
            <w:pPr>
              <w:snapToGrid w:val="0"/>
              <w:rPr>
                <w:rFonts w:ascii="Times New Roman" w:hAnsi="Times New Roman"/>
                <w:b/>
                <w:i w:val="0"/>
                <w:sz w:val="24"/>
                <w:szCs w:val="24"/>
              </w:rPr>
            </w:pPr>
            <w:r>
              <w:rPr>
                <w:rFonts w:ascii="Times New Roman" w:hAnsi="Times New Roman"/>
                <w:b/>
                <w:i w:val="0"/>
                <w:sz w:val="24"/>
                <w:szCs w:val="24"/>
              </w:rPr>
              <w:t>Должность исполнителя</w:t>
            </w:r>
          </w:p>
        </w:tc>
        <w:tc>
          <w:tcPr>
            <w:tcW w:w="1851" w:type="dxa"/>
            <w:tcBorders>
              <w:top w:val="single" w:color="000000" w:sz="4" w:space="0"/>
              <w:left w:val="single" w:color="000000" w:sz="4" w:space="0"/>
              <w:bottom w:val="single" w:color="000000" w:sz="4" w:space="0"/>
            </w:tcBorders>
            <w:shd w:val="clear" w:color="auto" w:fill="auto"/>
          </w:tcPr>
          <w:p w:rsidR="0051254C" w:rsidRDefault="0051254C" w14:paraId="07B86EB9" wp14:textId="77777777">
            <w:pPr>
              <w:snapToGrid w:val="0"/>
              <w:rPr>
                <w:rFonts w:ascii="Times New Roman" w:hAnsi="Times New Roman"/>
                <w:b/>
                <w:i w:val="0"/>
                <w:sz w:val="24"/>
                <w:szCs w:val="24"/>
              </w:rPr>
            </w:pPr>
            <w:r>
              <w:rPr>
                <w:rFonts w:ascii="Times New Roman" w:hAnsi="Times New Roman"/>
                <w:b/>
                <w:i w:val="0"/>
                <w:sz w:val="24"/>
                <w:szCs w:val="24"/>
              </w:rPr>
              <w:t>Фамилия, имя, отчество</w:t>
            </w:r>
          </w:p>
        </w:tc>
        <w:tc>
          <w:tcPr>
            <w:tcW w:w="1820" w:type="dxa"/>
            <w:tcBorders>
              <w:top w:val="single" w:color="000000" w:sz="4" w:space="0"/>
              <w:left w:val="single" w:color="000000" w:sz="4" w:space="0"/>
              <w:bottom w:val="single" w:color="000000" w:sz="4" w:space="0"/>
            </w:tcBorders>
            <w:shd w:val="clear" w:color="auto" w:fill="auto"/>
          </w:tcPr>
          <w:p w:rsidR="0051254C" w:rsidRDefault="0051254C" w14:paraId="770F1741" wp14:textId="77777777">
            <w:pPr>
              <w:snapToGrid w:val="0"/>
              <w:rPr>
                <w:rFonts w:ascii="Times New Roman" w:hAnsi="Times New Roman"/>
                <w:b/>
                <w:i w:val="0"/>
                <w:sz w:val="24"/>
                <w:szCs w:val="24"/>
              </w:rPr>
            </w:pPr>
            <w:r>
              <w:rPr>
                <w:rFonts w:ascii="Times New Roman" w:hAnsi="Times New Roman"/>
                <w:b/>
                <w:i w:val="0"/>
                <w:sz w:val="24"/>
                <w:szCs w:val="24"/>
              </w:rPr>
              <w:t>Подпись</w:t>
            </w:r>
          </w:p>
        </w:tc>
        <w:tc>
          <w:tcPr>
            <w:tcW w:w="1751" w:type="dxa"/>
            <w:tcBorders>
              <w:top w:val="single" w:color="000000" w:sz="4" w:space="0"/>
              <w:left w:val="single" w:color="000000" w:sz="4" w:space="0"/>
              <w:bottom w:val="single" w:color="000000" w:sz="4" w:space="0"/>
              <w:right w:val="single" w:color="000000" w:sz="4" w:space="0"/>
            </w:tcBorders>
            <w:shd w:val="clear" w:color="auto" w:fill="auto"/>
          </w:tcPr>
          <w:p w:rsidR="0051254C" w:rsidRDefault="0051254C" w14:paraId="0DA63C48" wp14:textId="77777777">
            <w:pPr>
              <w:snapToGrid w:val="0"/>
              <w:rPr>
                <w:rFonts w:ascii="Times New Roman" w:hAnsi="Times New Roman"/>
                <w:b/>
                <w:i w:val="0"/>
                <w:sz w:val="24"/>
                <w:szCs w:val="24"/>
              </w:rPr>
            </w:pPr>
            <w:r>
              <w:rPr>
                <w:rFonts w:ascii="Times New Roman" w:hAnsi="Times New Roman"/>
                <w:b/>
                <w:i w:val="0"/>
                <w:sz w:val="24"/>
                <w:szCs w:val="24"/>
              </w:rPr>
              <w:t>Дата</w:t>
            </w:r>
          </w:p>
        </w:tc>
      </w:tr>
      <w:tr xmlns:wp14="http://schemas.microsoft.com/office/word/2010/wordml" w:rsidR="0051254C" w14:paraId="48A21919" wp14:textId="77777777">
        <w:trPr>
          <w:trHeight w:val="562"/>
        </w:trPr>
        <w:tc>
          <w:tcPr>
            <w:tcW w:w="1961" w:type="dxa"/>
            <w:tcBorders>
              <w:top w:val="single" w:color="000000" w:sz="4" w:space="0"/>
              <w:left w:val="single" w:color="000000" w:sz="4" w:space="0"/>
              <w:bottom w:val="single" w:color="000000" w:sz="4" w:space="0"/>
            </w:tcBorders>
            <w:shd w:val="clear" w:color="auto" w:fill="auto"/>
          </w:tcPr>
          <w:p w:rsidR="0051254C" w:rsidRDefault="0051254C" w14:paraId="6BD18F9B" wp14:textId="77777777">
            <w:pPr>
              <w:snapToGrid w:val="0"/>
              <w:rPr>
                <w:rFonts w:ascii="Times New Roman" w:hAnsi="Times New Roman"/>
                <w:i w:val="0"/>
                <w:sz w:val="24"/>
                <w:szCs w:val="24"/>
              </w:rPr>
            </w:pPr>
          </w:p>
        </w:tc>
        <w:tc>
          <w:tcPr>
            <w:tcW w:w="1918" w:type="dxa"/>
            <w:tcBorders>
              <w:top w:val="single" w:color="000000" w:sz="4" w:space="0"/>
              <w:left w:val="single" w:color="000000" w:sz="4" w:space="0"/>
              <w:bottom w:val="single" w:color="000000" w:sz="4" w:space="0"/>
            </w:tcBorders>
            <w:shd w:val="clear" w:color="auto" w:fill="auto"/>
          </w:tcPr>
          <w:p w:rsidR="0051254C" w:rsidRDefault="0051254C" w14:paraId="238601FE" wp14:textId="77777777">
            <w:pPr>
              <w:snapToGrid w:val="0"/>
              <w:rPr>
                <w:rFonts w:ascii="Times New Roman" w:hAnsi="Times New Roman"/>
                <w:i w:val="0"/>
                <w:sz w:val="24"/>
                <w:szCs w:val="24"/>
              </w:rPr>
            </w:pPr>
          </w:p>
        </w:tc>
        <w:tc>
          <w:tcPr>
            <w:tcW w:w="1851" w:type="dxa"/>
            <w:tcBorders>
              <w:top w:val="single" w:color="000000" w:sz="4" w:space="0"/>
              <w:left w:val="single" w:color="000000" w:sz="4" w:space="0"/>
              <w:bottom w:val="single" w:color="000000" w:sz="4" w:space="0"/>
            </w:tcBorders>
            <w:shd w:val="clear" w:color="auto" w:fill="auto"/>
          </w:tcPr>
          <w:p w:rsidR="0051254C" w:rsidRDefault="0051254C" w14:paraId="0F3CABC7" wp14:textId="77777777">
            <w:pPr>
              <w:snapToGrid w:val="0"/>
              <w:rPr>
                <w:rFonts w:ascii="Times New Roman" w:hAnsi="Times New Roman"/>
                <w:i w:val="0"/>
                <w:sz w:val="24"/>
                <w:szCs w:val="24"/>
              </w:rPr>
            </w:pPr>
          </w:p>
        </w:tc>
        <w:tc>
          <w:tcPr>
            <w:tcW w:w="1820" w:type="dxa"/>
            <w:tcBorders>
              <w:top w:val="single" w:color="000000" w:sz="4" w:space="0"/>
              <w:left w:val="single" w:color="000000" w:sz="4" w:space="0"/>
              <w:bottom w:val="single" w:color="000000" w:sz="4" w:space="0"/>
            </w:tcBorders>
            <w:shd w:val="clear" w:color="auto" w:fill="auto"/>
          </w:tcPr>
          <w:p w:rsidR="0051254C" w:rsidRDefault="0051254C" w14:paraId="5B08B5D1" wp14:textId="77777777">
            <w:pPr>
              <w:snapToGrid w:val="0"/>
              <w:rPr>
                <w:rFonts w:ascii="Times New Roman" w:hAnsi="Times New Roman"/>
                <w:i w:val="0"/>
                <w:sz w:val="24"/>
                <w:szCs w:val="24"/>
              </w:rPr>
            </w:pPr>
          </w:p>
        </w:tc>
        <w:tc>
          <w:tcPr>
            <w:tcW w:w="1751" w:type="dxa"/>
            <w:tcBorders>
              <w:top w:val="single" w:color="000000" w:sz="4" w:space="0"/>
              <w:left w:val="single" w:color="000000" w:sz="4" w:space="0"/>
              <w:bottom w:val="single" w:color="000000" w:sz="4" w:space="0"/>
              <w:right w:val="single" w:color="000000" w:sz="4" w:space="0"/>
            </w:tcBorders>
            <w:shd w:val="clear" w:color="auto" w:fill="auto"/>
          </w:tcPr>
          <w:p w:rsidR="0051254C" w:rsidRDefault="0051254C" w14:paraId="16DEB4AB" wp14:textId="77777777">
            <w:pPr>
              <w:snapToGrid w:val="0"/>
              <w:rPr>
                <w:rFonts w:ascii="Times New Roman" w:hAnsi="Times New Roman"/>
                <w:i w:val="0"/>
                <w:sz w:val="24"/>
                <w:szCs w:val="24"/>
              </w:rPr>
            </w:pPr>
          </w:p>
        </w:tc>
      </w:tr>
    </w:tbl>
    <w:p xmlns:wp14="http://schemas.microsoft.com/office/word/2010/wordml" w:rsidR="0051254C" w:rsidRDefault="0051254C" w14:paraId="0AD9C6F4" wp14:textId="77777777">
      <w:pPr>
        <w:rPr>
          <w:rFonts w:ascii="Times New Roman" w:hAnsi="Times New Roman"/>
          <w:i w:val="0"/>
          <w:sz w:val="24"/>
          <w:szCs w:val="24"/>
        </w:rPr>
      </w:pPr>
    </w:p>
    <w:p xmlns:wp14="http://schemas.microsoft.com/office/word/2010/wordml" w:rsidR="0051254C" w:rsidRDefault="0051254C" w14:paraId="4B1F511A" wp14:textId="77777777">
      <w:pPr>
        <w:rPr>
          <w:rFonts w:ascii="Times New Roman" w:hAnsi="Times New Roman"/>
          <w:i w:val="0"/>
          <w:sz w:val="24"/>
          <w:szCs w:val="24"/>
        </w:rPr>
      </w:pPr>
    </w:p>
    <w:p xmlns:wp14="http://schemas.microsoft.com/office/word/2010/wordml" w:rsidR="0051254C" w:rsidRDefault="0051254C" w14:paraId="65F9C3DC" wp14:textId="77777777">
      <w:pPr>
        <w:rPr>
          <w:rFonts w:ascii="Times New Roman" w:hAnsi="Times New Roman"/>
          <w:i w:val="0"/>
          <w:sz w:val="24"/>
          <w:szCs w:val="24"/>
        </w:rPr>
      </w:pPr>
    </w:p>
    <w:p xmlns:wp14="http://schemas.microsoft.com/office/word/2010/wordml" w:rsidR="0051254C" w:rsidRDefault="0051254C" w14:paraId="7E5CEA0E" wp14:textId="77777777">
      <w:pPr>
        <w:jc w:val="center"/>
        <w:rPr>
          <w:rFonts w:ascii="Times New Roman" w:hAnsi="Times New Roman"/>
          <w:b/>
          <w:i w:val="0"/>
          <w:sz w:val="24"/>
          <w:szCs w:val="24"/>
        </w:rPr>
      </w:pPr>
      <w:r>
        <w:rPr>
          <w:rFonts w:ascii="Times New Roman" w:hAnsi="Times New Roman"/>
          <w:b/>
          <w:i w:val="0"/>
          <w:sz w:val="24"/>
          <w:szCs w:val="24"/>
        </w:rPr>
        <w:t>СОГЛАСОВАНО</w:t>
      </w:r>
    </w:p>
    <w:p xmlns:wp14="http://schemas.microsoft.com/office/word/2010/wordml" w:rsidR="0051254C" w:rsidRDefault="0051254C" w14:paraId="5023141B" wp14:textId="77777777">
      <w:pPr>
        <w:rPr>
          <w:rFonts w:ascii="Times New Roman" w:hAnsi="Times New Roman"/>
          <w:i w:val="0"/>
          <w:sz w:val="24"/>
          <w:szCs w:val="24"/>
        </w:rPr>
      </w:pPr>
    </w:p>
    <w:tbl>
      <w:tblPr>
        <w:tblW w:w="0" w:type="auto"/>
        <w:tblInd w:w="-10" w:type="dxa"/>
        <w:tblLayout w:type="fixed"/>
        <w:tblLook w:val="0000" w:firstRow="0" w:lastRow="0" w:firstColumn="0" w:lastColumn="0" w:noHBand="0" w:noVBand="0"/>
      </w:tblPr>
      <w:tblGrid>
        <w:gridCol w:w="2133"/>
        <w:gridCol w:w="1897"/>
        <w:gridCol w:w="1814"/>
        <w:gridCol w:w="1774"/>
        <w:gridCol w:w="1683"/>
      </w:tblGrid>
      <w:tr xmlns:wp14="http://schemas.microsoft.com/office/word/2010/wordml" w:rsidR="0051254C" w14:paraId="531F4A02" wp14:textId="77777777">
        <w:tc>
          <w:tcPr>
            <w:tcW w:w="2133" w:type="dxa"/>
            <w:tcBorders>
              <w:top w:val="single" w:color="000000" w:sz="4" w:space="0"/>
              <w:left w:val="single" w:color="000000" w:sz="4" w:space="0"/>
              <w:bottom w:val="single" w:color="000000" w:sz="4" w:space="0"/>
            </w:tcBorders>
            <w:shd w:val="clear" w:color="auto" w:fill="auto"/>
          </w:tcPr>
          <w:p w:rsidR="0051254C" w:rsidRDefault="0051254C" w14:paraId="2C4B7C69" wp14:textId="77777777">
            <w:pPr>
              <w:snapToGrid w:val="0"/>
              <w:rPr>
                <w:rFonts w:ascii="Times New Roman" w:hAnsi="Times New Roman"/>
                <w:b/>
                <w:i w:val="0"/>
                <w:sz w:val="24"/>
                <w:szCs w:val="24"/>
              </w:rPr>
            </w:pPr>
            <w:r>
              <w:rPr>
                <w:rFonts w:ascii="Times New Roman" w:hAnsi="Times New Roman"/>
                <w:b/>
                <w:i w:val="0"/>
                <w:sz w:val="24"/>
                <w:szCs w:val="24"/>
              </w:rPr>
              <w:t>Наименование организации, предприятия</w:t>
            </w:r>
          </w:p>
        </w:tc>
        <w:tc>
          <w:tcPr>
            <w:tcW w:w="1897" w:type="dxa"/>
            <w:tcBorders>
              <w:top w:val="single" w:color="000000" w:sz="4" w:space="0"/>
              <w:left w:val="single" w:color="000000" w:sz="4" w:space="0"/>
              <w:bottom w:val="single" w:color="000000" w:sz="4" w:space="0"/>
            </w:tcBorders>
            <w:shd w:val="clear" w:color="auto" w:fill="auto"/>
          </w:tcPr>
          <w:p w:rsidR="0051254C" w:rsidRDefault="0051254C" w14:paraId="28838AF5" wp14:textId="77777777">
            <w:pPr>
              <w:snapToGrid w:val="0"/>
              <w:rPr>
                <w:rFonts w:ascii="Times New Roman" w:hAnsi="Times New Roman"/>
                <w:b/>
                <w:i w:val="0"/>
                <w:sz w:val="24"/>
                <w:szCs w:val="24"/>
              </w:rPr>
            </w:pPr>
            <w:r>
              <w:rPr>
                <w:rFonts w:ascii="Times New Roman" w:hAnsi="Times New Roman"/>
                <w:b/>
                <w:i w:val="0"/>
                <w:sz w:val="24"/>
                <w:szCs w:val="24"/>
              </w:rPr>
              <w:t>Должность исполнителя</w:t>
            </w:r>
          </w:p>
        </w:tc>
        <w:tc>
          <w:tcPr>
            <w:tcW w:w="1814" w:type="dxa"/>
            <w:tcBorders>
              <w:top w:val="single" w:color="000000" w:sz="4" w:space="0"/>
              <w:left w:val="single" w:color="000000" w:sz="4" w:space="0"/>
              <w:bottom w:val="single" w:color="000000" w:sz="4" w:space="0"/>
            </w:tcBorders>
            <w:shd w:val="clear" w:color="auto" w:fill="auto"/>
          </w:tcPr>
          <w:p w:rsidR="0051254C" w:rsidRDefault="0051254C" w14:paraId="7D9E2BF3" wp14:textId="77777777">
            <w:pPr>
              <w:snapToGrid w:val="0"/>
              <w:rPr>
                <w:rFonts w:ascii="Times New Roman" w:hAnsi="Times New Roman"/>
                <w:b/>
                <w:i w:val="0"/>
                <w:sz w:val="24"/>
                <w:szCs w:val="24"/>
              </w:rPr>
            </w:pPr>
            <w:r>
              <w:rPr>
                <w:rFonts w:ascii="Times New Roman" w:hAnsi="Times New Roman"/>
                <w:b/>
                <w:i w:val="0"/>
                <w:sz w:val="24"/>
                <w:szCs w:val="24"/>
              </w:rPr>
              <w:t>Фамилия, имя, отчество</w:t>
            </w:r>
          </w:p>
        </w:tc>
        <w:tc>
          <w:tcPr>
            <w:tcW w:w="1774" w:type="dxa"/>
            <w:tcBorders>
              <w:top w:val="single" w:color="000000" w:sz="4" w:space="0"/>
              <w:left w:val="single" w:color="000000" w:sz="4" w:space="0"/>
              <w:bottom w:val="single" w:color="000000" w:sz="4" w:space="0"/>
            </w:tcBorders>
            <w:shd w:val="clear" w:color="auto" w:fill="auto"/>
          </w:tcPr>
          <w:p w:rsidR="0051254C" w:rsidRDefault="0051254C" w14:paraId="6E2AC72B" wp14:textId="77777777">
            <w:pPr>
              <w:snapToGrid w:val="0"/>
              <w:rPr>
                <w:rFonts w:ascii="Times New Roman" w:hAnsi="Times New Roman"/>
                <w:b/>
                <w:i w:val="0"/>
                <w:sz w:val="24"/>
                <w:szCs w:val="24"/>
              </w:rPr>
            </w:pPr>
            <w:r>
              <w:rPr>
                <w:rFonts w:ascii="Times New Roman" w:hAnsi="Times New Roman"/>
                <w:b/>
                <w:i w:val="0"/>
                <w:sz w:val="24"/>
                <w:szCs w:val="24"/>
              </w:rPr>
              <w:t>Подпись</w:t>
            </w:r>
          </w:p>
        </w:tc>
        <w:tc>
          <w:tcPr>
            <w:tcW w:w="1683" w:type="dxa"/>
            <w:tcBorders>
              <w:top w:val="single" w:color="000000" w:sz="4" w:space="0"/>
              <w:left w:val="single" w:color="000000" w:sz="4" w:space="0"/>
              <w:bottom w:val="single" w:color="000000" w:sz="4" w:space="0"/>
              <w:right w:val="single" w:color="000000" w:sz="4" w:space="0"/>
            </w:tcBorders>
            <w:shd w:val="clear" w:color="auto" w:fill="auto"/>
          </w:tcPr>
          <w:p w:rsidR="0051254C" w:rsidRDefault="0051254C" w14:paraId="350C0567" wp14:textId="77777777">
            <w:pPr>
              <w:snapToGrid w:val="0"/>
              <w:rPr>
                <w:rFonts w:ascii="Times New Roman" w:hAnsi="Times New Roman"/>
                <w:b/>
                <w:i w:val="0"/>
                <w:sz w:val="24"/>
                <w:szCs w:val="24"/>
              </w:rPr>
            </w:pPr>
            <w:r>
              <w:rPr>
                <w:rFonts w:ascii="Times New Roman" w:hAnsi="Times New Roman"/>
                <w:b/>
                <w:i w:val="0"/>
                <w:sz w:val="24"/>
                <w:szCs w:val="24"/>
              </w:rPr>
              <w:t>Дата</w:t>
            </w:r>
          </w:p>
        </w:tc>
      </w:tr>
      <w:tr xmlns:wp14="http://schemas.microsoft.com/office/word/2010/wordml" w:rsidR="0051254C" w14:paraId="1F3B1409" wp14:textId="77777777">
        <w:trPr>
          <w:trHeight w:val="919"/>
        </w:trPr>
        <w:tc>
          <w:tcPr>
            <w:tcW w:w="2133" w:type="dxa"/>
            <w:vMerge w:val="restart"/>
            <w:tcBorders>
              <w:top w:val="single" w:color="000000" w:sz="4" w:space="0"/>
              <w:left w:val="single" w:color="000000" w:sz="4" w:space="0"/>
              <w:bottom w:val="single" w:color="000000" w:sz="4" w:space="0"/>
            </w:tcBorders>
            <w:shd w:val="clear" w:color="auto" w:fill="auto"/>
          </w:tcPr>
          <w:p w:rsidR="0051254C" w:rsidRDefault="0051254C" w14:paraId="562C75D1" wp14:textId="77777777">
            <w:pPr>
              <w:snapToGrid w:val="0"/>
              <w:rPr>
                <w:rFonts w:ascii="Times New Roman" w:hAnsi="Times New Roman"/>
                <w:i w:val="0"/>
                <w:sz w:val="24"/>
                <w:szCs w:val="24"/>
              </w:rPr>
            </w:pPr>
          </w:p>
        </w:tc>
        <w:tc>
          <w:tcPr>
            <w:tcW w:w="1897" w:type="dxa"/>
            <w:tcBorders>
              <w:top w:val="single" w:color="000000" w:sz="4" w:space="0"/>
              <w:left w:val="single" w:color="000000" w:sz="4" w:space="0"/>
              <w:bottom w:val="single" w:color="000000" w:sz="4" w:space="0"/>
            </w:tcBorders>
            <w:shd w:val="clear" w:color="auto" w:fill="auto"/>
          </w:tcPr>
          <w:p w:rsidR="0051254C" w:rsidRDefault="0051254C" w14:paraId="664355AD" wp14:textId="77777777">
            <w:pPr>
              <w:snapToGrid w:val="0"/>
              <w:rPr>
                <w:rFonts w:ascii="Times New Roman" w:hAnsi="Times New Roman"/>
                <w:i w:val="0"/>
                <w:sz w:val="24"/>
                <w:szCs w:val="24"/>
              </w:rPr>
            </w:pPr>
          </w:p>
        </w:tc>
        <w:tc>
          <w:tcPr>
            <w:tcW w:w="1814" w:type="dxa"/>
            <w:tcBorders>
              <w:top w:val="single" w:color="000000" w:sz="4" w:space="0"/>
              <w:left w:val="single" w:color="000000" w:sz="4" w:space="0"/>
              <w:bottom w:val="single" w:color="000000" w:sz="4" w:space="0"/>
            </w:tcBorders>
            <w:shd w:val="clear" w:color="auto" w:fill="auto"/>
          </w:tcPr>
          <w:p w:rsidR="0051254C" w:rsidRDefault="0051254C" w14:paraId="1A965116" wp14:textId="77777777">
            <w:pPr>
              <w:snapToGrid w:val="0"/>
              <w:rPr>
                <w:rFonts w:ascii="Times New Roman" w:hAnsi="Times New Roman"/>
                <w:i w:val="0"/>
                <w:sz w:val="24"/>
                <w:szCs w:val="24"/>
              </w:rPr>
            </w:pPr>
          </w:p>
        </w:tc>
        <w:tc>
          <w:tcPr>
            <w:tcW w:w="1774" w:type="dxa"/>
            <w:tcBorders>
              <w:top w:val="single" w:color="000000" w:sz="4" w:space="0"/>
              <w:left w:val="single" w:color="000000" w:sz="4" w:space="0"/>
              <w:bottom w:val="single" w:color="000000" w:sz="4" w:space="0"/>
            </w:tcBorders>
            <w:shd w:val="clear" w:color="auto" w:fill="auto"/>
          </w:tcPr>
          <w:p w:rsidR="0051254C" w:rsidRDefault="0051254C" w14:paraId="7DF4E37C" wp14:textId="77777777">
            <w:pPr>
              <w:snapToGrid w:val="0"/>
              <w:rPr>
                <w:rFonts w:ascii="Times New Roman" w:hAnsi="Times New Roman"/>
                <w:i w:val="0"/>
                <w:sz w:val="24"/>
                <w:szCs w:val="24"/>
              </w:rPr>
            </w:pPr>
          </w:p>
        </w:tc>
        <w:tc>
          <w:tcPr>
            <w:tcW w:w="1683" w:type="dxa"/>
            <w:tcBorders>
              <w:top w:val="single" w:color="000000" w:sz="4" w:space="0"/>
              <w:left w:val="single" w:color="000000" w:sz="4" w:space="0"/>
              <w:bottom w:val="single" w:color="000000" w:sz="4" w:space="0"/>
              <w:right w:val="single" w:color="000000" w:sz="4" w:space="0"/>
            </w:tcBorders>
            <w:shd w:val="clear" w:color="auto" w:fill="auto"/>
          </w:tcPr>
          <w:p w:rsidR="0051254C" w:rsidRDefault="0051254C" w14:paraId="44FB30F8" wp14:textId="77777777">
            <w:pPr>
              <w:snapToGrid w:val="0"/>
              <w:rPr>
                <w:rFonts w:ascii="Times New Roman" w:hAnsi="Times New Roman"/>
                <w:i w:val="0"/>
                <w:sz w:val="24"/>
                <w:szCs w:val="24"/>
              </w:rPr>
            </w:pPr>
          </w:p>
        </w:tc>
      </w:tr>
      <w:tr xmlns:wp14="http://schemas.microsoft.com/office/word/2010/wordml" w:rsidR="0051254C" w14:paraId="1DA6542E" wp14:textId="77777777">
        <w:trPr>
          <w:trHeight w:val="1063"/>
        </w:trPr>
        <w:tc>
          <w:tcPr>
            <w:tcW w:w="2133" w:type="dxa"/>
            <w:vMerge/>
            <w:tcBorders>
              <w:top w:val="single" w:color="000000" w:sz="4" w:space="0"/>
              <w:left w:val="single" w:color="000000" w:sz="4" w:space="0"/>
              <w:bottom w:val="single" w:color="000000" w:sz="4" w:space="0"/>
            </w:tcBorders>
            <w:shd w:val="clear" w:color="auto" w:fill="auto"/>
          </w:tcPr>
          <w:p w:rsidR="0051254C" w:rsidRDefault="0051254C" w14:paraId="3041E394" wp14:textId="77777777">
            <w:pPr>
              <w:snapToGrid w:val="0"/>
              <w:rPr>
                <w:rFonts w:ascii="Times New Roman" w:hAnsi="Times New Roman"/>
                <w:i w:val="0"/>
                <w:sz w:val="24"/>
                <w:szCs w:val="24"/>
              </w:rPr>
            </w:pPr>
          </w:p>
        </w:tc>
        <w:tc>
          <w:tcPr>
            <w:tcW w:w="1897" w:type="dxa"/>
            <w:tcBorders>
              <w:top w:val="single" w:color="000000" w:sz="4" w:space="0"/>
              <w:left w:val="single" w:color="000000" w:sz="4" w:space="0"/>
              <w:bottom w:val="single" w:color="000000" w:sz="4" w:space="0"/>
            </w:tcBorders>
            <w:shd w:val="clear" w:color="auto" w:fill="auto"/>
          </w:tcPr>
          <w:p w:rsidR="0051254C" w:rsidRDefault="0051254C" w14:paraId="722B00AE" wp14:textId="77777777">
            <w:pPr>
              <w:snapToGrid w:val="0"/>
              <w:rPr>
                <w:rFonts w:ascii="Times New Roman" w:hAnsi="Times New Roman"/>
                <w:i w:val="0"/>
                <w:sz w:val="24"/>
                <w:szCs w:val="24"/>
              </w:rPr>
            </w:pPr>
          </w:p>
        </w:tc>
        <w:tc>
          <w:tcPr>
            <w:tcW w:w="1814" w:type="dxa"/>
            <w:tcBorders>
              <w:top w:val="single" w:color="000000" w:sz="4" w:space="0"/>
              <w:left w:val="single" w:color="000000" w:sz="4" w:space="0"/>
              <w:bottom w:val="single" w:color="000000" w:sz="4" w:space="0"/>
            </w:tcBorders>
            <w:shd w:val="clear" w:color="auto" w:fill="auto"/>
          </w:tcPr>
          <w:p w:rsidR="0051254C" w:rsidRDefault="0051254C" w14:paraId="42C6D796" wp14:textId="77777777">
            <w:pPr>
              <w:snapToGrid w:val="0"/>
              <w:rPr>
                <w:rFonts w:ascii="Times New Roman" w:hAnsi="Times New Roman"/>
                <w:i w:val="0"/>
                <w:sz w:val="24"/>
                <w:szCs w:val="24"/>
              </w:rPr>
            </w:pPr>
          </w:p>
        </w:tc>
        <w:tc>
          <w:tcPr>
            <w:tcW w:w="1774" w:type="dxa"/>
            <w:tcBorders>
              <w:top w:val="single" w:color="000000" w:sz="4" w:space="0"/>
              <w:left w:val="single" w:color="000000" w:sz="4" w:space="0"/>
              <w:bottom w:val="single" w:color="000000" w:sz="4" w:space="0"/>
            </w:tcBorders>
            <w:shd w:val="clear" w:color="auto" w:fill="auto"/>
          </w:tcPr>
          <w:p w:rsidR="0051254C" w:rsidRDefault="0051254C" w14:paraId="6E1831B3" wp14:textId="77777777">
            <w:pPr>
              <w:snapToGrid w:val="0"/>
              <w:rPr>
                <w:rFonts w:ascii="Times New Roman" w:hAnsi="Times New Roman"/>
                <w:i w:val="0"/>
                <w:sz w:val="24"/>
                <w:szCs w:val="24"/>
              </w:rPr>
            </w:pPr>
          </w:p>
        </w:tc>
        <w:tc>
          <w:tcPr>
            <w:tcW w:w="1683" w:type="dxa"/>
            <w:tcBorders>
              <w:top w:val="single" w:color="000000" w:sz="4" w:space="0"/>
              <w:left w:val="single" w:color="000000" w:sz="4" w:space="0"/>
              <w:bottom w:val="single" w:color="000000" w:sz="4" w:space="0"/>
              <w:right w:val="single" w:color="000000" w:sz="4" w:space="0"/>
            </w:tcBorders>
            <w:shd w:val="clear" w:color="auto" w:fill="auto"/>
          </w:tcPr>
          <w:p w:rsidR="0051254C" w:rsidRDefault="0051254C" w14:paraId="54E11D2A" wp14:textId="77777777">
            <w:pPr>
              <w:snapToGrid w:val="0"/>
              <w:rPr>
                <w:rFonts w:ascii="Times New Roman" w:hAnsi="Times New Roman"/>
                <w:i w:val="0"/>
                <w:sz w:val="24"/>
                <w:szCs w:val="24"/>
              </w:rPr>
            </w:pPr>
          </w:p>
        </w:tc>
      </w:tr>
      <w:tr xmlns:wp14="http://schemas.microsoft.com/office/word/2010/wordml" w:rsidR="0051254C" w14:paraId="31126E5D" wp14:textId="77777777">
        <w:trPr>
          <w:trHeight w:val="1072"/>
        </w:trPr>
        <w:tc>
          <w:tcPr>
            <w:tcW w:w="2133" w:type="dxa"/>
            <w:vMerge/>
            <w:tcBorders>
              <w:top w:val="single" w:color="000000" w:sz="4" w:space="0"/>
              <w:left w:val="single" w:color="000000" w:sz="4" w:space="0"/>
              <w:bottom w:val="single" w:color="000000" w:sz="4" w:space="0"/>
            </w:tcBorders>
            <w:shd w:val="clear" w:color="auto" w:fill="auto"/>
          </w:tcPr>
          <w:p w:rsidR="0051254C" w:rsidRDefault="0051254C" w14:paraId="2DE403A5" wp14:textId="77777777">
            <w:pPr>
              <w:snapToGrid w:val="0"/>
              <w:rPr>
                <w:rFonts w:ascii="Times New Roman" w:hAnsi="Times New Roman"/>
                <w:i w:val="0"/>
                <w:sz w:val="24"/>
                <w:szCs w:val="24"/>
              </w:rPr>
            </w:pPr>
          </w:p>
        </w:tc>
        <w:tc>
          <w:tcPr>
            <w:tcW w:w="1897" w:type="dxa"/>
            <w:tcBorders>
              <w:top w:val="single" w:color="000000" w:sz="4" w:space="0"/>
              <w:left w:val="single" w:color="000000" w:sz="4" w:space="0"/>
              <w:bottom w:val="single" w:color="000000" w:sz="4" w:space="0"/>
            </w:tcBorders>
            <w:shd w:val="clear" w:color="auto" w:fill="auto"/>
          </w:tcPr>
          <w:p w:rsidR="0051254C" w:rsidRDefault="0051254C" w14:paraId="62431CDC" wp14:textId="77777777">
            <w:pPr>
              <w:snapToGrid w:val="0"/>
              <w:rPr>
                <w:rFonts w:ascii="Times New Roman" w:hAnsi="Times New Roman"/>
                <w:i w:val="0"/>
                <w:sz w:val="24"/>
                <w:szCs w:val="24"/>
              </w:rPr>
            </w:pPr>
          </w:p>
          <w:p w:rsidR="0051254C" w:rsidRDefault="0051254C" w14:paraId="49E398E2" wp14:textId="77777777">
            <w:pPr>
              <w:rPr>
                <w:rFonts w:ascii="Times New Roman" w:hAnsi="Times New Roman"/>
                <w:i w:val="0"/>
                <w:sz w:val="24"/>
                <w:szCs w:val="24"/>
              </w:rPr>
            </w:pPr>
          </w:p>
        </w:tc>
        <w:tc>
          <w:tcPr>
            <w:tcW w:w="1814" w:type="dxa"/>
            <w:tcBorders>
              <w:top w:val="single" w:color="000000" w:sz="4" w:space="0"/>
              <w:left w:val="single" w:color="000000" w:sz="4" w:space="0"/>
              <w:bottom w:val="single" w:color="000000" w:sz="4" w:space="0"/>
            </w:tcBorders>
            <w:shd w:val="clear" w:color="auto" w:fill="auto"/>
          </w:tcPr>
          <w:p w:rsidR="0051254C" w:rsidRDefault="0051254C" w14:paraId="16287F21" wp14:textId="77777777">
            <w:pPr>
              <w:snapToGrid w:val="0"/>
              <w:rPr>
                <w:rFonts w:ascii="Times New Roman" w:hAnsi="Times New Roman"/>
                <w:i w:val="0"/>
                <w:sz w:val="24"/>
                <w:szCs w:val="24"/>
              </w:rPr>
            </w:pPr>
          </w:p>
        </w:tc>
        <w:tc>
          <w:tcPr>
            <w:tcW w:w="1774" w:type="dxa"/>
            <w:tcBorders>
              <w:top w:val="single" w:color="000000" w:sz="4" w:space="0"/>
              <w:left w:val="single" w:color="000000" w:sz="4" w:space="0"/>
              <w:bottom w:val="single" w:color="000000" w:sz="4" w:space="0"/>
            </w:tcBorders>
            <w:shd w:val="clear" w:color="auto" w:fill="auto"/>
          </w:tcPr>
          <w:p w:rsidR="0051254C" w:rsidRDefault="0051254C" w14:paraId="5BE93A62" wp14:textId="77777777">
            <w:pPr>
              <w:snapToGrid w:val="0"/>
              <w:rPr>
                <w:rFonts w:ascii="Times New Roman" w:hAnsi="Times New Roman"/>
                <w:i w:val="0"/>
                <w:sz w:val="24"/>
                <w:szCs w:val="24"/>
              </w:rPr>
            </w:pPr>
          </w:p>
        </w:tc>
        <w:tc>
          <w:tcPr>
            <w:tcW w:w="1683" w:type="dxa"/>
            <w:tcBorders>
              <w:top w:val="single" w:color="000000" w:sz="4" w:space="0"/>
              <w:left w:val="single" w:color="000000" w:sz="4" w:space="0"/>
              <w:bottom w:val="single" w:color="000000" w:sz="4" w:space="0"/>
              <w:right w:val="single" w:color="000000" w:sz="4" w:space="0"/>
            </w:tcBorders>
            <w:shd w:val="clear" w:color="auto" w:fill="auto"/>
          </w:tcPr>
          <w:p w:rsidR="0051254C" w:rsidRDefault="0051254C" w14:paraId="384BA73E" wp14:textId="77777777">
            <w:pPr>
              <w:snapToGrid w:val="0"/>
              <w:rPr>
                <w:rFonts w:ascii="Times New Roman" w:hAnsi="Times New Roman"/>
                <w:i w:val="0"/>
                <w:sz w:val="24"/>
                <w:szCs w:val="24"/>
              </w:rPr>
            </w:pPr>
          </w:p>
        </w:tc>
      </w:tr>
      <w:tr xmlns:wp14="http://schemas.microsoft.com/office/word/2010/wordml" w:rsidR="0051254C" w14:paraId="34B3F2EB" wp14:textId="77777777">
        <w:trPr>
          <w:trHeight w:val="874"/>
        </w:trPr>
        <w:tc>
          <w:tcPr>
            <w:tcW w:w="2133" w:type="dxa"/>
            <w:tcBorders>
              <w:top w:val="single" w:color="000000" w:sz="4" w:space="0"/>
              <w:left w:val="single" w:color="000000" w:sz="4" w:space="0"/>
              <w:bottom w:val="single" w:color="000000" w:sz="4" w:space="0"/>
            </w:tcBorders>
            <w:shd w:val="clear" w:color="auto" w:fill="auto"/>
          </w:tcPr>
          <w:p w:rsidR="0051254C" w:rsidRDefault="0051254C" w14:paraId="7D34F5C7" wp14:textId="77777777">
            <w:pPr>
              <w:snapToGrid w:val="0"/>
              <w:rPr>
                <w:rFonts w:ascii="Times New Roman" w:hAnsi="Times New Roman"/>
                <w:i w:val="0"/>
                <w:sz w:val="24"/>
                <w:szCs w:val="24"/>
              </w:rPr>
            </w:pPr>
          </w:p>
        </w:tc>
        <w:tc>
          <w:tcPr>
            <w:tcW w:w="1897" w:type="dxa"/>
            <w:tcBorders>
              <w:top w:val="single" w:color="000000" w:sz="4" w:space="0"/>
              <w:left w:val="single" w:color="000000" w:sz="4" w:space="0"/>
              <w:bottom w:val="single" w:color="000000" w:sz="4" w:space="0"/>
            </w:tcBorders>
            <w:shd w:val="clear" w:color="auto" w:fill="auto"/>
          </w:tcPr>
          <w:p w:rsidR="0051254C" w:rsidRDefault="0051254C" w14:paraId="0B4020A7" wp14:textId="77777777">
            <w:pPr>
              <w:snapToGrid w:val="0"/>
              <w:rPr>
                <w:rFonts w:ascii="Times New Roman" w:hAnsi="Times New Roman"/>
                <w:i w:val="0"/>
                <w:sz w:val="24"/>
                <w:szCs w:val="24"/>
              </w:rPr>
            </w:pPr>
          </w:p>
          <w:p w:rsidR="0051254C" w:rsidRDefault="0051254C" w14:paraId="1D7B270A" wp14:textId="77777777">
            <w:pPr>
              <w:rPr>
                <w:rFonts w:ascii="Times New Roman" w:hAnsi="Times New Roman"/>
                <w:i w:val="0"/>
                <w:sz w:val="24"/>
                <w:szCs w:val="24"/>
              </w:rPr>
            </w:pPr>
          </w:p>
        </w:tc>
        <w:tc>
          <w:tcPr>
            <w:tcW w:w="1814" w:type="dxa"/>
            <w:tcBorders>
              <w:top w:val="single" w:color="000000" w:sz="4" w:space="0"/>
              <w:left w:val="single" w:color="000000" w:sz="4" w:space="0"/>
              <w:bottom w:val="single" w:color="000000" w:sz="4" w:space="0"/>
            </w:tcBorders>
            <w:shd w:val="clear" w:color="auto" w:fill="auto"/>
          </w:tcPr>
          <w:p w:rsidR="0051254C" w:rsidRDefault="0051254C" w14:paraId="4F904CB7" wp14:textId="77777777">
            <w:pPr>
              <w:snapToGrid w:val="0"/>
              <w:rPr>
                <w:rFonts w:ascii="Times New Roman" w:hAnsi="Times New Roman"/>
                <w:i w:val="0"/>
                <w:sz w:val="24"/>
                <w:szCs w:val="24"/>
              </w:rPr>
            </w:pPr>
          </w:p>
        </w:tc>
        <w:tc>
          <w:tcPr>
            <w:tcW w:w="1774" w:type="dxa"/>
            <w:tcBorders>
              <w:top w:val="single" w:color="000000" w:sz="4" w:space="0"/>
              <w:left w:val="single" w:color="000000" w:sz="4" w:space="0"/>
              <w:bottom w:val="single" w:color="000000" w:sz="4" w:space="0"/>
            </w:tcBorders>
            <w:shd w:val="clear" w:color="auto" w:fill="auto"/>
          </w:tcPr>
          <w:p w:rsidR="0051254C" w:rsidRDefault="0051254C" w14:paraId="06971CD3" wp14:textId="77777777">
            <w:pPr>
              <w:snapToGrid w:val="0"/>
              <w:rPr>
                <w:rFonts w:ascii="Times New Roman" w:hAnsi="Times New Roman"/>
                <w:i w:val="0"/>
                <w:sz w:val="24"/>
                <w:szCs w:val="24"/>
              </w:rPr>
            </w:pPr>
          </w:p>
        </w:tc>
        <w:tc>
          <w:tcPr>
            <w:tcW w:w="1683" w:type="dxa"/>
            <w:tcBorders>
              <w:top w:val="single" w:color="000000" w:sz="4" w:space="0"/>
              <w:left w:val="single" w:color="000000" w:sz="4" w:space="0"/>
              <w:bottom w:val="single" w:color="000000" w:sz="4" w:space="0"/>
              <w:right w:val="single" w:color="000000" w:sz="4" w:space="0"/>
            </w:tcBorders>
            <w:shd w:val="clear" w:color="auto" w:fill="auto"/>
          </w:tcPr>
          <w:p w:rsidR="0051254C" w:rsidRDefault="0051254C" w14:paraId="2A1F701D" wp14:textId="77777777">
            <w:pPr>
              <w:snapToGrid w:val="0"/>
              <w:rPr>
                <w:rFonts w:ascii="Times New Roman" w:hAnsi="Times New Roman"/>
                <w:i w:val="0"/>
                <w:sz w:val="24"/>
                <w:szCs w:val="24"/>
              </w:rPr>
            </w:pPr>
          </w:p>
        </w:tc>
      </w:tr>
    </w:tbl>
    <w:p xmlns:wp14="http://schemas.microsoft.com/office/word/2010/wordml" w:rsidR="0051254C" w:rsidRDefault="0051254C" w14:paraId="03EFCA41" wp14:textId="77777777">
      <w:pPr>
        <w:sectPr w:rsidR="0051254C">
          <w:headerReference w:type="even" r:id="rId43"/>
          <w:headerReference w:type="default" r:id="rId44"/>
          <w:footerReference w:type="even" r:id="rId45"/>
          <w:footerReference w:type="default" r:id="rId46"/>
          <w:headerReference w:type="first" r:id="rId47"/>
          <w:footerReference w:type="first" r:id="rId48"/>
          <w:pgSz w:w="11906" w:h="16838" w:orient="portrait"/>
          <w:pgMar w:top="562" w:right="567" w:bottom="1701" w:left="2275" w:header="284" w:footer="720" w:gutter="0"/>
          <w:cols w:space="720"/>
          <w:docGrid w:linePitch="360"/>
        </w:sectPr>
      </w:pPr>
    </w:p>
    <w:bookmarkEnd w:id="12"/>
    <w:p xmlns:wp14="http://schemas.microsoft.com/office/word/2010/wordml" w:rsidR="0051254C" w:rsidP="003C11BD" w:rsidRDefault="0051254C" w14:paraId="5F96A722" wp14:textId="77777777"/>
    <w:sectPr w:rsidR="0051254C">
      <w:headerReference w:type="even" r:id="rId49"/>
      <w:headerReference w:type="default" r:id="rId50"/>
      <w:footerReference w:type="even" r:id="rId51"/>
      <w:footerReference w:type="default" r:id="rId52"/>
      <w:headerReference w:type="first" r:id="rId53"/>
      <w:footerReference w:type="first" r:id="rId54"/>
      <w:pgSz w:w="11906" w:h="16838" w:orient="portrait"/>
      <w:pgMar w:top="562" w:right="567" w:bottom="1418" w:left="2275" w:header="28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42196F" w:rsidRDefault="0042196F" w14:paraId="77A52294" wp14:textId="77777777">
      <w:r>
        <w:separator/>
      </w:r>
    </w:p>
  </w:endnote>
  <w:endnote w:type="continuationSeparator" w:id="0">
    <w:p xmlns:wp14="http://schemas.microsoft.com/office/word/2010/wordml" w:rsidR="0042196F" w:rsidRDefault="0042196F" w14:paraId="007DCDA8"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CC"/>
    <w:family w:val="roman"/>
    <w:pitch w:val="variable"/>
    <w:sig w:usb0="E0002EFF" w:usb1="C000785B" w:usb2="00000009" w:usb3="00000000" w:csb0="000001FF" w:csb1="00000000"/>
  </w:font>
  <w:font w:name="Times New Roman Bold">
    <w:altName w:val="Times New Roman"/>
    <w:panose1 w:val="02020803070505020304"/>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ГОСТ тип А">
    <w:altName w:val="Arial"/>
    <w:charset w:val="CC"/>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ET">
    <w:altName w:val="Times New Roman"/>
    <w:charset w:val="00"/>
    <w:family w:val="auto"/>
    <w:pitch w:val="variable"/>
  </w:font>
  <w:font w:name="Courier">
    <w:panose1 w:val="02070409020205020404"/>
    <w:charset w:val="00"/>
    <w:family w:val="modern"/>
    <w:pitch w:val="fixed"/>
    <w:sig w:usb0="00000003" w:usb1="00000000" w:usb2="00000000" w:usb3="00000000" w:csb0="00000001" w:csb1="00000000"/>
  </w:font>
  <w:font w:name="OpenSymbol">
    <w:altName w:val="Arial Unicode MS"/>
    <w:charset w:val="00"/>
    <w:family w:val="auto"/>
    <w:pitch w:val="variable"/>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pitch w:val="variable"/>
    <w:sig w:usb0="0000A003" w:usb1="00000000" w:usb2="00000000" w:usb3="00000000" w:csb0="00000001" w:csb1="00000000"/>
  </w:font>
  <w:font w:name="Haettenschweiler">
    <w:panose1 w:val="020B070604090206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TimesNewRoman">
    <w:altName w:val="Times New Roman"/>
    <w:charset w:val="00"/>
    <w:family w:val="auto"/>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51254C" w:rsidRDefault="0051254C" w14:paraId="54738AF4" wp14:textId="77777777"/>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51254C" w:rsidRDefault="0051254C" w14:paraId="464FCBC1" wp14:textId="77777777"/>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51254C" w:rsidRDefault="0051254C" w14:paraId="36AF6883" wp14:textId="77777777"/>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51254C" w:rsidRDefault="0051254C" w14:paraId="5C8C6B09" wp14:textId="77777777"/>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51254C" w:rsidRDefault="0051254C" w14:paraId="41004F19" wp14:textId="77777777"/>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51254C" w:rsidRDefault="0051254C" w14:paraId="2FC17F8B" wp14:textId="77777777"/>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51254C" w:rsidRDefault="0051254C" w14:paraId="54C529ED" wp14:textId="77777777"/>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51254C" w:rsidRDefault="0051254C" w14:paraId="6D9C8D39" wp14:textId="77777777"/>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51254C" w:rsidRDefault="0051254C" w14:paraId="121FD38A" wp14:textId="77777777"/>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51254C" w:rsidRDefault="0051254C" w14:paraId="0A4F7224" wp14:textId="77777777"/>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51254C" w:rsidRDefault="0051254C" w14:paraId="1FE2DD96" wp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51254C" w:rsidRDefault="0051254C" w14:paraId="07F023C8" wp14:textId="77777777"/>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51254C" w:rsidRDefault="0051254C" w14:paraId="308D56CC" wp14:textId="77777777"/>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51254C" w:rsidRDefault="0051254C" w14:paraId="62199465" wp14:textId="77777777"/>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51254C" w:rsidRDefault="0051254C" w14:paraId="4C4CEA3D" wp14:textId="77777777"/>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51254C" w:rsidRDefault="0051254C" w14:paraId="187F57B8" wp14:textId="77777777"/>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51254C" w:rsidRDefault="0051254C" w14:paraId="568C698B" wp14:textId="7777777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51254C" w:rsidRDefault="0051254C" w14:paraId="50895670" wp14:textId="7777777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51254C" w:rsidRDefault="0051254C" w14:paraId="6FFBD3EC" wp14:textId="77777777"/>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51254C" w:rsidRDefault="0051254C" w14:paraId="450EA2D7" wp14:textId="77777777"/>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51254C" w:rsidRDefault="0051254C" w14:paraId="5220BBB2" wp14:textId="77777777"/>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51254C" w:rsidRDefault="0051254C" w14:paraId="675E05EE" wp14:textId="77777777"/>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51254C" w:rsidRDefault="0051254C" w14:paraId="06BBA33E" wp14:textId="77777777"/>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51254C" w:rsidRDefault="0051254C" w14:paraId="717AAFBA" wp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42196F" w:rsidRDefault="0042196F" w14:paraId="1A939487" wp14:textId="77777777">
      <w:r>
        <w:separator/>
      </w:r>
    </w:p>
  </w:footnote>
  <w:footnote w:type="continuationSeparator" w:id="0">
    <w:p xmlns:wp14="http://schemas.microsoft.com/office/word/2010/wordml" w:rsidR="0042196F" w:rsidRDefault="0042196F" w14:paraId="6AA258D8"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51254C" w:rsidRDefault="0051254C" w14:paraId="0DA123B1" wp14:textId="77777777">
    <w:pPr>
      <w:pStyle w:val="af1"/>
      <w:rPr>
        <w:lang w:val="ru-RU"/>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51254C" w:rsidRDefault="0051254C" w14:paraId="13CB595B" wp14:textId="77777777">
    <w:pPr>
      <w:pStyle w:val="af1"/>
      <w:rPr>
        <w:lang w:val="ru-RU"/>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51254C" w:rsidRDefault="0051254C" w14:paraId="3DD355C9" wp14:textId="77777777"/>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51254C" w:rsidRDefault="0051254C" w14:paraId="2916C19D" wp14:textId="77777777"/>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51254C" w:rsidRDefault="0051254C" w14:paraId="56EE48EE" wp14:textId="77777777">
    <w:pPr>
      <w:pStyle w:val="af1"/>
      <w:rPr>
        <w:lang w:val="ru-RU"/>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51254C" w:rsidRDefault="0051254C" w14:paraId="3382A365" wp14:textId="77777777"/>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51254C" w:rsidRDefault="0051254C" w14:paraId="2908EB2C" wp14:textId="77777777"/>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51254C" w:rsidRDefault="0051254C" w14:paraId="67C0C651" wp14:textId="77777777">
    <w:pPr>
      <w:pStyle w:val="af1"/>
      <w:rPr>
        <w:lang w:val="ru-RU"/>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51254C" w:rsidRDefault="0051254C" w14:paraId="7B04FA47" wp14:textId="77777777"/>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51254C" w:rsidRDefault="0051254C" w14:paraId="5C71F136" wp14:textId="77777777"/>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51254C" w:rsidRDefault="0051254C" w14:paraId="74869460" wp14:textId="77777777">
    <w:pPr>
      <w:pStyle w:val="af1"/>
      <w:rPr>
        <w:lang w:val="ru-RU"/>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51254C" w:rsidRDefault="0051254C" w14:paraId="1A81F0B1" wp14:textId="77777777"/>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51254C" w:rsidRDefault="0051254C" w14:paraId="5AE48A43" wp14:textId="77777777"/>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51254C" w:rsidRDefault="0051254C" w14:paraId="1C0157D6" wp14:textId="77777777"/>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51254C" w:rsidRDefault="0051254C" w14:paraId="50F40DEB" wp14:textId="77777777">
    <w:pPr>
      <w:pStyle w:val="af1"/>
      <w:rPr>
        <w:lang w:val="ru-RU"/>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51254C" w:rsidRDefault="0051254C" w14:paraId="27357532" wp14:textId="7777777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51254C" w:rsidRDefault="0051254C" w14:paraId="5B95CD12" wp14:textId="7777777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51254C" w:rsidRDefault="0051254C" w14:paraId="46ABBD8F" wp14:textId="77777777">
    <w:pPr>
      <w:pStyle w:val="af1"/>
      <w:rPr>
        <w:lang w:val="ru-RU"/>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51254C" w:rsidRDefault="0051254C" w14:paraId="38C1F859" wp14:textId="77777777"/>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51254C" w:rsidRDefault="0051254C" w14:paraId="4BDB5498" wp14:textId="77777777"/>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51254C" w:rsidRDefault="0051254C" w14:paraId="797E50C6" wp14:textId="77777777">
    <w:pPr>
      <w:pStyle w:val="af1"/>
      <w:rPr>
        <w:lang w:val="ru-RU"/>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51254C" w:rsidRDefault="0051254C" w14:paraId="30DCCCAD" wp14:textId="77777777"/>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51254C" w:rsidRDefault="0051254C" w14:paraId="0C8FE7CE" wp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4">
    <w:nsid w:val="b25f7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e0c70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3b4d9b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39446c4c"/>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43238902"/>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54fb59de"/>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6e573219"/>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6eb38da4"/>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5c2700ff"/>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7de62acf"/>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3c260848"/>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68c385f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e135d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13ad49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5ee4c6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203335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325cf9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313ce6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2bda7b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33d65a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63a8a1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13ebfb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67708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5b8c29c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68d4ce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aae25e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1878300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18e287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771ffa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2db196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7c41f34"/>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60bfdc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4aa99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000001"/>
    <w:multiLevelType w:val="multilevel"/>
    <w:tmpl w:val="00000001"/>
    <w:lvl w:ilvl="0">
      <w:start w:val="1"/>
      <w:numFmt w:val="decimal"/>
      <w:lvlText w:val="%1."/>
      <w:lvlJc w:val="left"/>
      <w:pPr>
        <w:tabs>
          <w:tab w:val="num" w:pos="0"/>
        </w:tabs>
        <w:ind w:left="2160" w:hanging="2160"/>
      </w:pPr>
      <w:rPr>
        <w:rFonts w:ascii="Symbol" w:hAnsi="Symbol"/>
      </w:rPr>
    </w:lvl>
    <w:lvl w:ilvl="1">
      <w:start w:val="1"/>
      <w:numFmt w:val="decimal"/>
      <w:lvlText w:val="%1.%2."/>
      <w:lvlJc w:val="left"/>
      <w:pPr>
        <w:tabs>
          <w:tab w:val="num" w:pos="1440"/>
        </w:tabs>
        <w:ind w:left="2880" w:hanging="2029"/>
      </w:pPr>
      <w:rPr>
        <w:rFonts w:ascii="Symbol" w:hAnsi="Symbol"/>
      </w:rPr>
    </w:lvl>
    <w:lvl w:ilvl="2">
      <w:start w:val="1"/>
      <w:numFmt w:val="decimal"/>
      <w:lvlText w:val="%1.%2.%3."/>
      <w:lvlJc w:val="left"/>
      <w:pPr>
        <w:tabs>
          <w:tab w:val="num" w:pos="1584"/>
        </w:tabs>
        <w:ind w:left="3600" w:hanging="2750"/>
      </w:pPr>
      <w:rPr>
        <w:rFonts w:ascii="Symbol" w:hAnsi="Symbol"/>
      </w:rPr>
    </w:lvl>
    <w:lvl w:ilvl="3">
      <w:start w:val="1"/>
      <w:numFmt w:val="decimal"/>
      <w:lvlText w:val="%1.%2.%3.%4."/>
      <w:lvlJc w:val="left"/>
      <w:pPr>
        <w:tabs>
          <w:tab w:val="num" w:pos="1800"/>
        </w:tabs>
        <w:ind w:left="4590" w:hanging="3740"/>
      </w:pPr>
      <w:rPr>
        <w:rFonts w:ascii="Times" w:hAnsi="Times" w:cs="Times New Roman"/>
        <w:b/>
        <w:i w:val="0"/>
        <w:sz w:val="24"/>
      </w:rPr>
    </w:lvl>
    <w:lvl w:ilvl="4">
      <w:start w:val="1"/>
      <w:numFmt w:val="decimal"/>
      <w:lvlText w:val="%1.%2.%3.%4.%5."/>
      <w:lvlJc w:val="left"/>
      <w:pPr>
        <w:tabs>
          <w:tab w:val="num" w:pos="1872"/>
        </w:tabs>
        <w:ind w:left="5616" w:hanging="4766"/>
      </w:pPr>
      <w:rPr>
        <w:rFonts w:ascii="Times New Roman Bold" w:hAnsi="Times New Roman Bold" w:cs="Times New Roman"/>
        <w:b/>
        <w:i w:val="0"/>
        <w:sz w:val="24"/>
      </w:rPr>
    </w:lvl>
    <w:lvl w:ilvl="5">
      <w:start w:val="1"/>
      <w:numFmt w:val="decimal"/>
      <w:lvlText w:val="%1.%2.%3.%4.%5.%6."/>
      <w:lvlJc w:val="left"/>
      <w:pPr>
        <w:tabs>
          <w:tab w:val="num" w:pos="0"/>
        </w:tabs>
        <w:ind w:left="5760" w:hanging="720"/>
      </w:pPr>
      <w:rPr>
        <w:rFonts w:ascii="Times" w:hAnsi="Times" w:cs="Times New Roman"/>
        <w:b/>
        <w:i w:val="0"/>
        <w:sz w:val="24"/>
      </w:rPr>
    </w:lvl>
    <w:lvl w:ilvl="6">
      <w:start w:val="1"/>
      <w:numFmt w:val="decimal"/>
      <w:lvlText w:val="%1.%2.%3.%4.%5.%6.%7."/>
      <w:lvlJc w:val="left"/>
      <w:pPr>
        <w:tabs>
          <w:tab w:val="num" w:pos="0"/>
        </w:tabs>
        <w:ind w:left="6480" w:hanging="720"/>
      </w:pPr>
      <w:rPr>
        <w:rFonts w:ascii="Symbol" w:hAnsi="Symbol"/>
      </w:rPr>
    </w:lvl>
    <w:lvl w:ilvl="7">
      <w:start w:val="1"/>
      <w:numFmt w:val="decimal"/>
      <w:lvlText w:val="%1.%2.%3.%4.%5.%6.%7.%8."/>
      <w:lvlJc w:val="left"/>
      <w:pPr>
        <w:tabs>
          <w:tab w:val="num" w:pos="0"/>
        </w:tabs>
        <w:ind w:left="7200" w:hanging="720"/>
      </w:pPr>
      <w:rPr>
        <w:rFonts w:ascii="Symbol" w:hAnsi="Symbol"/>
      </w:rPr>
    </w:lvl>
    <w:lvl w:ilvl="8">
      <w:start w:val="1"/>
      <w:numFmt w:val="decimal"/>
      <w:lvlText w:val="%1.%2.%3.%4.%5.%6.%7.%8.%9."/>
      <w:lvlJc w:val="left"/>
      <w:pPr>
        <w:tabs>
          <w:tab w:val="num" w:pos="0"/>
        </w:tabs>
        <w:ind w:left="7920" w:hanging="720"/>
      </w:pPr>
      <w:rPr>
        <w:rFonts w:ascii="Times" w:hAnsi="Times" w:cs="Times"/>
        <w:b w:val="0"/>
        <w:bCs w:val="0"/>
        <w:i w:val="0"/>
        <w:iCs w:val="0"/>
        <w:caps w:val="0"/>
        <w:smallCaps w:val="0"/>
        <w:strike w:val="0"/>
        <w:dstrike w:val="0"/>
        <w:vanish w:val="0"/>
        <w:color w:val="000000"/>
        <w:spacing w:val="0"/>
        <w:w w:val="100"/>
        <w:kern w:val="1"/>
        <w:position w:val="0"/>
        <w:sz w:val="2"/>
        <w:szCs w:val="20"/>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 w15:restartNumberingAfterBreak="0">
    <w:nsid w:val="00000002"/>
    <w:multiLevelType w:val="singleLevel"/>
    <w:tmpl w:val="00000002"/>
    <w:name w:val="WW8Num2"/>
    <w:lvl w:ilvl="0">
      <w:start w:val="1"/>
      <w:numFmt w:val="bullet"/>
      <w:lvlText w:val=""/>
      <w:lvlJc w:val="left"/>
      <w:pPr>
        <w:tabs>
          <w:tab w:val="num" w:pos="1080"/>
        </w:tabs>
        <w:ind w:left="1080" w:hanging="360"/>
      </w:pPr>
      <w:rPr>
        <w:rFonts w:ascii="Symbol" w:hAnsi="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Symbol" w:hAnsi="Symbol" w:cs="Times New Roman"/>
      </w:rPr>
    </w:lvl>
  </w:abstractNum>
  <w:abstractNum w:abstractNumId="3" w15:restartNumberingAfterBreak="0">
    <w:nsid w:val="00000004"/>
    <w:multiLevelType w:val="multilevel"/>
    <w:tmpl w:val="00000004"/>
    <w:name w:val="WW8Num4"/>
    <w:lvl w:ilvl="0">
      <w:start w:val="1"/>
      <w:numFmt w:val="decimal"/>
      <w:lvlText w:val="%1)"/>
      <w:lvlJc w:val="left"/>
      <w:pPr>
        <w:tabs>
          <w:tab w:val="num" w:pos="0"/>
        </w:tabs>
        <w:ind w:left="1080" w:hanging="360"/>
      </w:pPr>
      <w:rPr>
        <w:rFonts w:ascii="Times New Roman" w:hAnsi="Times New Roman" w:cs="Times New Roman"/>
        <w:b w:val="0"/>
        <w:bCs w:val="0"/>
        <w:i w:val="0"/>
        <w:iCs w:val="0"/>
        <w:caps w:val="0"/>
        <w:smallCaps w:val="0"/>
        <w:strike w:val="0"/>
        <w:dstrike w:val="0"/>
        <w:vanish w:val="0"/>
        <w:spacing w:val="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2)"/>
      <w:lvlJc w:val="left"/>
      <w:pPr>
        <w:tabs>
          <w:tab w:val="num" w:pos="1800"/>
        </w:tabs>
        <w:ind w:left="1800" w:hanging="360"/>
      </w:pPr>
      <w:rPr>
        <w:rFonts w:cs="Times New Roman"/>
      </w:rPr>
    </w:lvl>
    <w:lvl w:ilvl="2">
      <w:start w:val="1"/>
      <w:numFmt w:val="bullet"/>
      <w:lvlText w:val=""/>
      <w:lvlJc w:val="left"/>
      <w:pPr>
        <w:tabs>
          <w:tab w:val="num" w:pos="2835"/>
        </w:tabs>
        <w:ind w:left="2268" w:firstLine="0"/>
      </w:pPr>
      <w:rPr>
        <w:rFonts w:ascii="Symbol" w:hAnsi="Symbol"/>
      </w:rPr>
    </w:lvl>
    <w:lvl w:ilvl="3">
      <w:start w:val="1"/>
      <w:numFmt w:val="decimal"/>
      <w:lvlText w:val="%4."/>
      <w:lvlJc w:val="left"/>
      <w:pPr>
        <w:tabs>
          <w:tab w:val="num" w:pos="3402"/>
        </w:tabs>
        <w:ind w:left="2835" w:firstLine="0"/>
      </w:pPr>
      <w:rPr>
        <w:rFonts w:cs="Times New Roman"/>
      </w:rPr>
    </w:lvl>
    <w:lvl w:ilvl="4">
      <w:start w:val="1"/>
      <w:numFmt w:val="lowerLetter"/>
      <w:lvlText w:val="%5."/>
      <w:lvlJc w:val="left"/>
      <w:pPr>
        <w:tabs>
          <w:tab w:val="num" w:pos="6210"/>
        </w:tabs>
        <w:ind w:left="5040" w:firstLine="0"/>
      </w:pPr>
      <w:rPr>
        <w:rFonts w:cs="Times New Roman"/>
      </w:rPr>
    </w:lvl>
    <w:lvl w:ilvl="5">
      <w:start w:val="1"/>
      <w:numFmt w:val="lowerRoman"/>
      <w:lvlText w:val="%6."/>
      <w:lvlJc w:val="left"/>
      <w:pPr>
        <w:tabs>
          <w:tab w:val="num" w:pos="7290"/>
        </w:tabs>
        <w:ind w:left="6120" w:firstLine="0"/>
      </w:pPr>
      <w:rPr>
        <w:rFonts w:cs="Times New Roman"/>
      </w:rPr>
    </w:lvl>
    <w:lvl w:ilvl="6">
      <w:start w:val="1"/>
      <w:numFmt w:val="decimal"/>
      <w:lvlText w:val="%7."/>
      <w:lvlJc w:val="left"/>
      <w:pPr>
        <w:tabs>
          <w:tab w:val="num" w:pos="8370"/>
        </w:tabs>
        <w:ind w:left="7200" w:firstLine="0"/>
      </w:pPr>
      <w:rPr>
        <w:rFonts w:cs="Times New Roman"/>
      </w:rPr>
    </w:lvl>
    <w:lvl w:ilvl="7">
      <w:start w:val="1"/>
      <w:numFmt w:val="lowerLetter"/>
      <w:lvlText w:val="%8."/>
      <w:lvlJc w:val="left"/>
      <w:pPr>
        <w:tabs>
          <w:tab w:val="num" w:pos="9450"/>
        </w:tabs>
        <w:ind w:left="8280" w:firstLine="0"/>
      </w:pPr>
      <w:rPr>
        <w:rFonts w:cs="Times New Roman"/>
      </w:rPr>
    </w:lvl>
    <w:lvl w:ilvl="8">
      <w:start w:val="1"/>
      <w:numFmt w:val="lowerRoman"/>
      <w:lvlText w:val="%9."/>
      <w:lvlJc w:val="left"/>
      <w:pPr>
        <w:tabs>
          <w:tab w:val="num" w:pos="10530"/>
        </w:tabs>
        <w:ind w:left="9360" w:firstLine="0"/>
      </w:pPr>
      <w:rPr>
        <w:rFonts w:cs="Times New Roman"/>
      </w:rPr>
    </w:lvl>
  </w:abstractNum>
  <w:abstractNum w:abstractNumId="4" w15:restartNumberingAfterBreak="0">
    <w:nsid w:val="00000005"/>
    <w:multiLevelType w:val="multilevel"/>
    <w:tmpl w:val="00000005"/>
    <w:name w:val="WW8Num5"/>
    <w:lvl w:ilvl="0">
      <w:start w:val="1"/>
      <w:numFmt w:val="bullet"/>
      <w:lvlText w:val=""/>
      <w:lvlJc w:val="left"/>
      <w:pPr>
        <w:tabs>
          <w:tab w:val="num" w:pos="922"/>
        </w:tabs>
        <w:ind w:left="927" w:hanging="360"/>
      </w:pPr>
      <w:rPr>
        <w:rFonts w:ascii="Symbol" w:hAnsi="Symbol"/>
      </w:rPr>
    </w:lvl>
    <w:lvl w:ilvl="1">
      <w:start w:val="1"/>
      <w:numFmt w:val="bullet"/>
      <w:lvlText w:val="o"/>
      <w:lvlJc w:val="left"/>
      <w:pPr>
        <w:tabs>
          <w:tab w:val="num" w:pos="1311"/>
        </w:tabs>
        <w:ind w:left="1311" w:hanging="360"/>
      </w:pPr>
      <w:rPr>
        <w:rFonts w:ascii="Courier New" w:hAnsi="Courier New"/>
      </w:rPr>
    </w:lvl>
    <w:lvl w:ilvl="2">
      <w:start w:val="1"/>
      <w:numFmt w:val="bullet"/>
      <w:lvlText w:val=""/>
      <w:lvlJc w:val="left"/>
      <w:pPr>
        <w:tabs>
          <w:tab w:val="num" w:pos="2031"/>
        </w:tabs>
        <w:ind w:left="2031" w:hanging="360"/>
      </w:pPr>
      <w:rPr>
        <w:rFonts w:ascii="Wingdings" w:hAnsi="Wingdings"/>
      </w:rPr>
    </w:lvl>
    <w:lvl w:ilvl="3">
      <w:start w:val="1"/>
      <w:numFmt w:val="bullet"/>
      <w:lvlText w:val=""/>
      <w:lvlJc w:val="left"/>
      <w:pPr>
        <w:tabs>
          <w:tab w:val="num" w:pos="2751"/>
        </w:tabs>
        <w:ind w:left="2751" w:hanging="360"/>
      </w:pPr>
      <w:rPr>
        <w:rFonts w:ascii="Symbol" w:hAnsi="Symbol"/>
      </w:rPr>
    </w:lvl>
    <w:lvl w:ilvl="4">
      <w:start w:val="1"/>
      <w:numFmt w:val="bullet"/>
      <w:lvlText w:val="o"/>
      <w:lvlJc w:val="left"/>
      <w:pPr>
        <w:tabs>
          <w:tab w:val="num" w:pos="3471"/>
        </w:tabs>
        <w:ind w:left="3471" w:hanging="360"/>
      </w:pPr>
      <w:rPr>
        <w:rFonts w:ascii="Courier New" w:hAnsi="Courier New"/>
      </w:rPr>
    </w:lvl>
    <w:lvl w:ilvl="5">
      <w:start w:val="1"/>
      <w:numFmt w:val="bullet"/>
      <w:lvlText w:val=""/>
      <w:lvlJc w:val="left"/>
      <w:pPr>
        <w:tabs>
          <w:tab w:val="num" w:pos="4191"/>
        </w:tabs>
        <w:ind w:left="4191" w:hanging="360"/>
      </w:pPr>
      <w:rPr>
        <w:rFonts w:ascii="Wingdings" w:hAnsi="Wingdings"/>
      </w:rPr>
    </w:lvl>
    <w:lvl w:ilvl="6">
      <w:start w:val="1"/>
      <w:numFmt w:val="bullet"/>
      <w:lvlText w:val=""/>
      <w:lvlJc w:val="left"/>
      <w:pPr>
        <w:tabs>
          <w:tab w:val="num" w:pos="4911"/>
        </w:tabs>
        <w:ind w:left="4911" w:hanging="360"/>
      </w:pPr>
      <w:rPr>
        <w:rFonts w:ascii="Symbol" w:hAnsi="Symbol"/>
      </w:rPr>
    </w:lvl>
    <w:lvl w:ilvl="7">
      <w:start w:val="1"/>
      <w:numFmt w:val="bullet"/>
      <w:lvlText w:val="o"/>
      <w:lvlJc w:val="left"/>
      <w:pPr>
        <w:tabs>
          <w:tab w:val="num" w:pos="5631"/>
        </w:tabs>
        <w:ind w:left="5631" w:hanging="360"/>
      </w:pPr>
      <w:rPr>
        <w:rFonts w:ascii="Courier New" w:hAnsi="Courier New"/>
      </w:rPr>
    </w:lvl>
    <w:lvl w:ilvl="8">
      <w:start w:val="1"/>
      <w:numFmt w:val="bullet"/>
      <w:lvlText w:val=""/>
      <w:lvlJc w:val="left"/>
      <w:pPr>
        <w:tabs>
          <w:tab w:val="num" w:pos="6351"/>
        </w:tabs>
        <w:ind w:left="6351" w:hanging="360"/>
      </w:pPr>
      <w:rPr>
        <w:rFonts w:ascii="Wingdings" w:hAnsi="Wingdings"/>
      </w:rPr>
    </w:lvl>
  </w:abstractNum>
  <w:abstractNum w:abstractNumId="5" w15:restartNumberingAfterBreak="0">
    <w:nsid w:val="00000006"/>
    <w:multiLevelType w:val="singleLevel"/>
    <w:tmpl w:val="00000006"/>
    <w:name w:val="WW8Num6"/>
    <w:lvl w:ilvl="0">
      <w:start w:val="1"/>
      <w:numFmt w:val="decimal"/>
      <w:lvlText w:val="%1)"/>
      <w:lvlJc w:val="left"/>
      <w:pPr>
        <w:tabs>
          <w:tab w:val="num" w:pos="0"/>
        </w:tabs>
        <w:ind w:left="1440" w:hanging="360"/>
      </w:pPr>
      <w:rPr>
        <w:rFonts w:cs="Times New Roman"/>
      </w:rPr>
    </w:lvl>
  </w:abstractNum>
  <w:abstractNum w:abstractNumId="6" w15:restartNumberingAfterBreak="0">
    <w:nsid w:val="00000007"/>
    <w:multiLevelType w:val="singleLevel"/>
    <w:tmpl w:val="00000007"/>
    <w:name w:val="WW8Num7"/>
    <w:lvl w:ilvl="0">
      <w:start w:val="1"/>
      <w:numFmt w:val="decimal"/>
      <w:lvlText w:val="%1)"/>
      <w:lvlJc w:val="left"/>
      <w:pPr>
        <w:tabs>
          <w:tab w:val="num" w:pos="0"/>
        </w:tabs>
        <w:ind w:left="1080" w:hanging="360"/>
      </w:pPr>
      <w:rPr>
        <w:rFonts w:ascii="Symbol" w:hAnsi="Symbol"/>
      </w:rPr>
    </w:lvl>
  </w:abstractNum>
  <w:abstractNum w:abstractNumId="7" w15:restartNumberingAfterBreak="0">
    <w:nsid w:val="00000008"/>
    <w:multiLevelType w:val="singleLevel"/>
    <w:tmpl w:val="00000008"/>
    <w:name w:val="WW8Num8"/>
    <w:lvl w:ilvl="0">
      <w:start w:val="1"/>
      <w:numFmt w:val="decimal"/>
      <w:lvlText w:val="%1."/>
      <w:lvlJc w:val="left"/>
      <w:pPr>
        <w:tabs>
          <w:tab w:val="num" w:pos="0"/>
        </w:tabs>
        <w:ind w:left="720" w:hanging="360"/>
      </w:pPr>
      <w:rPr>
        <w:rFonts w:ascii="Times New Roman" w:hAnsi="Times New Roman" w:cs="Times New Roman"/>
        <w:b w:val="0"/>
        <w:i w:val="0"/>
        <w:sz w:val="24"/>
      </w:rPr>
    </w:lvl>
  </w:abstractNum>
  <w:abstractNum w:abstractNumId="8" w15:restartNumberingAfterBreak="0">
    <w:nsid w:val="00000009"/>
    <w:multiLevelType w:val="singleLevel"/>
    <w:tmpl w:val="00000009"/>
    <w:name w:val="WW8Num9"/>
    <w:lvl w:ilvl="0">
      <w:start w:val="1"/>
      <w:numFmt w:val="decimal"/>
      <w:lvlText w:val="%1."/>
      <w:lvlJc w:val="left"/>
      <w:pPr>
        <w:tabs>
          <w:tab w:val="num" w:pos="0"/>
        </w:tabs>
        <w:ind w:left="2160" w:hanging="360"/>
      </w:pPr>
      <w:rPr>
        <w:rFonts w:ascii="Symbol" w:hAnsi="Symbol"/>
      </w:rPr>
    </w:lvl>
  </w:abstractNum>
  <w:abstractNum w:abstractNumId="9" w15:restartNumberingAfterBreak="0">
    <w:nsid w:val="0000000A"/>
    <w:multiLevelType w:val="singleLevel"/>
    <w:tmpl w:val="0000000A"/>
    <w:name w:val="WW8Num10"/>
    <w:lvl w:ilvl="0">
      <w:start w:val="1"/>
      <w:numFmt w:val="bullet"/>
      <w:lvlText w:val=""/>
      <w:lvlJc w:val="left"/>
      <w:pPr>
        <w:tabs>
          <w:tab w:val="num" w:pos="360"/>
        </w:tabs>
        <w:ind w:left="360" w:hanging="360"/>
      </w:pPr>
      <w:rPr>
        <w:rFonts w:ascii="Symbol" w:hAnsi="Symbol" w:cs="Times New Roman"/>
      </w:rPr>
    </w:lvl>
  </w:abstractNum>
  <w:abstractNum w:abstractNumId="10" w15:restartNumberingAfterBreak="0">
    <w:nsid w:val="0000000B"/>
    <w:multiLevelType w:val="singleLevel"/>
    <w:tmpl w:val="0000000B"/>
    <w:name w:val="WW8Num11"/>
    <w:lvl w:ilvl="0">
      <w:start w:val="1"/>
      <w:numFmt w:val="bullet"/>
      <w:lvlText w:val=""/>
      <w:lvlJc w:val="left"/>
      <w:pPr>
        <w:tabs>
          <w:tab w:val="num" w:pos="1440"/>
        </w:tabs>
        <w:ind w:left="1440" w:hanging="360"/>
      </w:pPr>
      <w:rPr>
        <w:rFonts w:ascii="Symbol" w:hAnsi="Symbol"/>
      </w:rPr>
    </w:lvl>
  </w:abstractNum>
  <w:abstractNum w:abstractNumId="11" w15:restartNumberingAfterBreak="0">
    <w:nsid w:val="0000000C"/>
    <w:multiLevelType w:val="singleLevel"/>
    <w:tmpl w:val="0000000C"/>
    <w:name w:val="WW8Num12"/>
    <w:lvl w:ilvl="0">
      <w:start w:val="1"/>
      <w:numFmt w:val="decimal"/>
      <w:lvlText w:val="%1)"/>
      <w:lvlJc w:val="left"/>
      <w:pPr>
        <w:tabs>
          <w:tab w:val="num" w:pos="1440"/>
        </w:tabs>
        <w:ind w:left="1440" w:hanging="360"/>
      </w:pPr>
      <w:rPr>
        <w:rFonts w:ascii="Symbol" w:hAnsi="Symbol"/>
      </w:rPr>
    </w:lvl>
  </w:abstractNum>
  <w:abstractNum w:abstractNumId="12" w15:restartNumberingAfterBreak="0">
    <w:nsid w:val="0000000D"/>
    <w:multiLevelType w:val="singleLevel"/>
    <w:tmpl w:val="0000000D"/>
    <w:name w:val="WW8Num13"/>
    <w:lvl w:ilvl="0">
      <w:start w:val="1"/>
      <w:numFmt w:val="bullet"/>
      <w:lvlText w:val=""/>
      <w:lvlJc w:val="left"/>
      <w:pPr>
        <w:tabs>
          <w:tab w:val="num" w:pos="0"/>
        </w:tabs>
        <w:ind w:left="1440" w:hanging="360"/>
      </w:pPr>
      <w:rPr>
        <w:rFonts w:ascii="Symbol" w:hAnsi="Symbol"/>
      </w:rPr>
    </w:lvl>
  </w:abstractNum>
  <w:abstractNum w:abstractNumId="13" w15:restartNumberingAfterBreak="0">
    <w:nsid w:val="0000000E"/>
    <w:multiLevelType w:val="multilevel"/>
    <w:tmpl w:val="0000000E"/>
    <w:name w:val="WW8Num14"/>
    <w:lvl w:ilvl="0">
      <w:start w:val="1"/>
      <w:numFmt w:val="decimal"/>
      <w:lvlText w:val="Г.%1"/>
      <w:lvlJc w:val="left"/>
      <w:pPr>
        <w:tabs>
          <w:tab w:val="num" w:pos="432"/>
        </w:tabs>
        <w:ind w:left="432" w:hanging="432"/>
      </w:pPr>
      <w:rPr>
        <w:rFonts w:ascii="Symbol" w:hAnsi="Symbol"/>
      </w:rPr>
    </w:lvl>
    <w:lvl w:ilvl="1">
      <w:start w:val="1"/>
      <w:numFmt w:val="decimal"/>
      <w:lvlText w:val="Г.%1.%2"/>
      <w:lvlJc w:val="left"/>
      <w:pPr>
        <w:tabs>
          <w:tab w:val="num" w:pos="432"/>
        </w:tabs>
        <w:ind w:left="432" w:hanging="432"/>
      </w:pPr>
      <w:rPr>
        <w:rFonts w:ascii="Courier New" w:hAnsi="Courier New"/>
      </w:rPr>
    </w:lvl>
    <w:lvl w:ilvl="2">
      <w:start w:val="1"/>
      <w:numFmt w:val="decimal"/>
      <w:lvlText w:val="Г.%1.%2.%3"/>
      <w:lvlJc w:val="left"/>
      <w:pPr>
        <w:tabs>
          <w:tab w:val="num" w:pos="432"/>
        </w:tabs>
        <w:ind w:left="432" w:hanging="432"/>
      </w:pPr>
      <w:rPr>
        <w:rFonts w:ascii="Courier New" w:hAnsi="Courier New"/>
      </w:rPr>
    </w:lvl>
    <w:lvl w:ilvl="3">
      <w:start w:val="1"/>
      <w:numFmt w:val="decimal"/>
      <w:lvlText w:val="%1.%2.%3.%4"/>
      <w:lvlJc w:val="left"/>
      <w:pPr>
        <w:tabs>
          <w:tab w:val="num" w:pos="432"/>
        </w:tabs>
        <w:ind w:left="432" w:hanging="432"/>
      </w:pPr>
      <w:rPr>
        <w:rFonts w:ascii="Courier New" w:hAnsi="Courier New"/>
      </w:rPr>
    </w:lvl>
    <w:lvl w:ilvl="4">
      <w:start w:val="1"/>
      <w:numFmt w:val="decimal"/>
      <w:lvlText w:val="%1.%2.%3.%4.%5"/>
      <w:lvlJc w:val="left"/>
      <w:pPr>
        <w:tabs>
          <w:tab w:val="num" w:pos="432"/>
        </w:tabs>
        <w:ind w:left="432" w:hanging="432"/>
      </w:pPr>
      <w:rPr>
        <w:rFonts w:ascii="Symbol" w:hAnsi="Symbol"/>
      </w:rPr>
    </w:lvl>
    <w:lvl w:ilvl="5">
      <w:start w:val="1"/>
      <w:numFmt w:val="decimal"/>
      <w:lvlText w:val="%1.%2.%3.%4.%5.%6"/>
      <w:lvlJc w:val="left"/>
      <w:pPr>
        <w:tabs>
          <w:tab w:val="num" w:pos="432"/>
        </w:tabs>
        <w:ind w:left="432" w:hanging="432"/>
      </w:pPr>
      <w:rPr>
        <w:rFonts w:ascii="Courier New" w:hAnsi="Courier New"/>
      </w:rPr>
    </w:lvl>
    <w:lvl w:ilvl="6">
      <w:start w:val="1"/>
      <w:numFmt w:val="decimal"/>
      <w:lvlText w:val="%1.%2.%3.%4.%5.%6.%7"/>
      <w:lvlJc w:val="left"/>
      <w:pPr>
        <w:tabs>
          <w:tab w:val="num" w:pos="432"/>
        </w:tabs>
        <w:ind w:left="432" w:hanging="432"/>
      </w:pPr>
      <w:rPr>
        <w:rFonts w:ascii="Courier New" w:hAnsi="Courier New"/>
      </w:rPr>
    </w:lvl>
    <w:lvl w:ilvl="7">
      <w:start w:val="1"/>
      <w:numFmt w:val="decimal"/>
      <w:lvlText w:val="%1.%2.%3.%4.%5.%6.%7.%8"/>
      <w:lvlJc w:val="left"/>
      <w:pPr>
        <w:tabs>
          <w:tab w:val="num" w:pos="432"/>
        </w:tabs>
        <w:ind w:left="432" w:hanging="432"/>
      </w:pPr>
      <w:rPr>
        <w:rFonts w:ascii="Courier New" w:hAnsi="Courier New"/>
      </w:rPr>
    </w:lvl>
    <w:lvl w:ilvl="8">
      <w:start w:val="1"/>
      <w:numFmt w:val="decimal"/>
      <w:lvlText w:val="%1.%2.%3.%4.%5.%6.%7.%8.%9"/>
      <w:lvlJc w:val="left"/>
      <w:pPr>
        <w:tabs>
          <w:tab w:val="num" w:pos="432"/>
        </w:tabs>
        <w:ind w:left="432" w:hanging="432"/>
      </w:pPr>
      <w:rPr>
        <w:rFonts w:ascii="Courier New" w:hAnsi="Courier New"/>
      </w:rPr>
    </w:lvl>
  </w:abstractNum>
  <w:abstractNum w:abstractNumId="14" w15:restartNumberingAfterBreak="0">
    <w:nsid w:val="0000000F"/>
    <w:multiLevelType w:val="multilevel"/>
    <w:tmpl w:val="0000000F"/>
    <w:name w:val="WW8Num15"/>
    <w:lvl w:ilvl="0">
      <w:start w:val="1"/>
      <w:numFmt w:val="bullet"/>
      <w:lvlText w:val=""/>
      <w:lvlJc w:val="left"/>
      <w:pPr>
        <w:tabs>
          <w:tab w:val="num" w:pos="414"/>
        </w:tabs>
        <w:ind w:left="1494" w:hanging="360"/>
      </w:pPr>
      <w:rPr>
        <w:rFonts w:ascii="Symbol" w:hAnsi="Symbol"/>
        <w:b w:val="0"/>
        <w:i w:val="0"/>
        <w:caps w:val="0"/>
        <w:smallCaps w:val="0"/>
        <w:strike w:val="0"/>
        <w:dstrike w:val="0"/>
        <w:vanish w:val="0"/>
        <w:spacing w:val="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2)"/>
      <w:lvlJc w:val="left"/>
      <w:pPr>
        <w:tabs>
          <w:tab w:val="num" w:pos="414"/>
        </w:tabs>
        <w:ind w:left="2214" w:hanging="360"/>
      </w:pPr>
      <w:rPr>
        <w:rFonts w:cs="Times New Roman"/>
      </w:rPr>
    </w:lvl>
    <w:lvl w:ilvl="2">
      <w:start w:val="1"/>
      <w:numFmt w:val="bullet"/>
      <w:lvlText w:val=""/>
      <w:lvlJc w:val="left"/>
      <w:pPr>
        <w:tabs>
          <w:tab w:val="num" w:pos="414"/>
        </w:tabs>
        <w:ind w:left="3294" w:hanging="360"/>
      </w:pPr>
      <w:rPr>
        <w:rFonts w:ascii="Wingdings" w:hAnsi="Wingdings"/>
        <w:sz w:val="18"/>
      </w:rPr>
    </w:lvl>
    <w:lvl w:ilvl="3">
      <w:start w:val="1"/>
      <w:numFmt w:val="bullet"/>
      <w:lvlText w:val=""/>
      <w:lvlJc w:val="left"/>
      <w:pPr>
        <w:tabs>
          <w:tab w:val="num" w:pos="414"/>
        </w:tabs>
        <w:ind w:left="4014" w:hanging="360"/>
      </w:pPr>
      <w:rPr>
        <w:rFonts w:ascii="Symbol" w:hAnsi="Symbol"/>
        <w:b w:val="0"/>
        <w:i w:val="0"/>
        <w:caps w:val="0"/>
        <w:smallCaps w:val="0"/>
        <w:strike w:val="0"/>
        <w:dstrike w:val="0"/>
        <w:vanish w:val="0"/>
        <w:spacing w:val="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bullet"/>
      <w:lvlText w:val="o"/>
      <w:lvlJc w:val="left"/>
      <w:pPr>
        <w:tabs>
          <w:tab w:val="num" w:pos="414"/>
        </w:tabs>
        <w:ind w:left="4734" w:hanging="360"/>
      </w:pPr>
      <w:rPr>
        <w:rFonts w:ascii="Courier New" w:hAnsi="Courier New"/>
      </w:rPr>
    </w:lvl>
    <w:lvl w:ilvl="5">
      <w:start w:val="1"/>
      <w:numFmt w:val="bullet"/>
      <w:lvlText w:val=""/>
      <w:lvlJc w:val="left"/>
      <w:pPr>
        <w:tabs>
          <w:tab w:val="num" w:pos="414"/>
        </w:tabs>
        <w:ind w:left="5454" w:hanging="360"/>
      </w:pPr>
      <w:rPr>
        <w:rFonts w:ascii="Wingdings" w:hAnsi="Wingdings"/>
        <w:sz w:val="18"/>
      </w:rPr>
    </w:lvl>
    <w:lvl w:ilvl="6">
      <w:start w:val="1"/>
      <w:numFmt w:val="bullet"/>
      <w:lvlText w:val=""/>
      <w:lvlJc w:val="left"/>
      <w:pPr>
        <w:tabs>
          <w:tab w:val="num" w:pos="414"/>
        </w:tabs>
        <w:ind w:left="6174" w:hanging="360"/>
      </w:pPr>
      <w:rPr>
        <w:rFonts w:ascii="Symbol" w:hAnsi="Symbol"/>
        <w:b w:val="0"/>
        <w:i w:val="0"/>
        <w:caps w:val="0"/>
        <w:smallCaps w:val="0"/>
        <w:strike w:val="0"/>
        <w:dstrike w:val="0"/>
        <w:vanish w:val="0"/>
        <w:spacing w:val="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bullet"/>
      <w:lvlText w:val="o"/>
      <w:lvlJc w:val="left"/>
      <w:pPr>
        <w:tabs>
          <w:tab w:val="num" w:pos="414"/>
        </w:tabs>
        <w:ind w:left="6894" w:hanging="360"/>
      </w:pPr>
      <w:rPr>
        <w:rFonts w:ascii="Courier New" w:hAnsi="Courier New"/>
      </w:rPr>
    </w:lvl>
    <w:lvl w:ilvl="8">
      <w:start w:val="1"/>
      <w:numFmt w:val="bullet"/>
      <w:lvlText w:val=""/>
      <w:lvlJc w:val="left"/>
      <w:pPr>
        <w:tabs>
          <w:tab w:val="num" w:pos="414"/>
        </w:tabs>
        <w:ind w:left="7614" w:hanging="360"/>
      </w:pPr>
      <w:rPr>
        <w:rFonts w:ascii="Wingdings" w:hAnsi="Wingdings"/>
        <w:sz w:val="18"/>
      </w:rPr>
    </w:lvl>
  </w:abstractNum>
  <w:abstractNum w:abstractNumId="15" w15:restartNumberingAfterBreak="0">
    <w:nsid w:val="00000010"/>
    <w:multiLevelType w:val="multilevel"/>
    <w:tmpl w:val="00000010"/>
    <w:name w:val="WW8Num16"/>
    <w:lvl w:ilvl="0">
      <w:start w:val="1"/>
      <w:numFmt w:val="none"/>
      <w:suff w:val="nothing"/>
      <w:lvlText w:val=""/>
      <w:lvlJc w:val="left"/>
      <w:pPr>
        <w:tabs>
          <w:tab w:val="num" w:pos="0"/>
        </w:tabs>
        <w:ind w:left="1134" w:hanging="283"/>
      </w:pPr>
      <w:rPr>
        <w:rFonts w:ascii="Symbol" w:hAnsi="Symbol"/>
        <w:sz w:val="24"/>
      </w:rPr>
    </w:lvl>
    <w:lvl w:ilvl="1">
      <w:start w:val="1"/>
      <w:numFmt w:val="none"/>
      <w:suff w:val="nothing"/>
      <w:lvlText w:val=""/>
      <w:lvlJc w:val="left"/>
      <w:pPr>
        <w:tabs>
          <w:tab w:val="num" w:pos="0"/>
        </w:tabs>
        <w:ind w:left="1588" w:hanging="454"/>
      </w:pPr>
      <w:rPr>
        <w:rFonts w:ascii="Symbol" w:hAnsi="Symbol"/>
        <w:sz w:val="24"/>
      </w:rPr>
    </w:lvl>
    <w:lvl w:ilvl="2">
      <w:start w:val="1"/>
      <w:numFmt w:val="none"/>
      <w:suff w:val="nothing"/>
      <w:lvlText w:val=""/>
      <w:lvlJc w:val="left"/>
      <w:pPr>
        <w:tabs>
          <w:tab w:val="num" w:pos="0"/>
        </w:tabs>
        <w:ind w:left="2155" w:hanging="567"/>
      </w:pPr>
      <w:rPr>
        <w:rFonts w:ascii="Symbol" w:hAnsi="Symbol"/>
        <w:sz w:val="24"/>
      </w:rPr>
    </w:lvl>
    <w:lvl w:ilvl="3">
      <w:start w:val="1"/>
      <w:numFmt w:val="none"/>
      <w:suff w:val="nothing"/>
      <w:lvlText w:val=""/>
      <w:lvlJc w:val="left"/>
      <w:pPr>
        <w:tabs>
          <w:tab w:val="num" w:pos="0"/>
        </w:tabs>
        <w:ind w:left="2722" w:hanging="567"/>
      </w:pPr>
      <w:rPr>
        <w:rFonts w:ascii="Symbol" w:hAnsi="Symbol"/>
        <w:sz w:val="24"/>
      </w:rPr>
    </w:lvl>
    <w:lvl w:ilvl="4">
      <w:start w:val="1"/>
      <w:numFmt w:val="lowerLetter"/>
      <w:lvlText w:val="()%5"/>
      <w:lvlJc w:val="left"/>
      <w:pPr>
        <w:tabs>
          <w:tab w:val="num" w:pos="2651"/>
        </w:tabs>
        <w:ind w:left="2651" w:hanging="360"/>
      </w:pPr>
      <w:rPr>
        <w:rFonts w:cs="Times New Roman"/>
      </w:rPr>
    </w:lvl>
    <w:lvl w:ilvl="5">
      <w:start w:val="1"/>
      <w:numFmt w:val="lowerRoman"/>
      <w:lvlText w:val="()%6"/>
      <w:lvlJc w:val="left"/>
      <w:pPr>
        <w:tabs>
          <w:tab w:val="num" w:pos="3011"/>
        </w:tabs>
        <w:ind w:left="3011" w:hanging="360"/>
      </w:pPr>
      <w:rPr>
        <w:rFonts w:cs="Times New Roman"/>
      </w:rPr>
    </w:lvl>
    <w:lvl w:ilvl="6">
      <w:start w:val="1"/>
      <w:numFmt w:val="decimal"/>
      <w:lvlText w:val=".%7"/>
      <w:lvlJc w:val="left"/>
      <w:pPr>
        <w:tabs>
          <w:tab w:val="num" w:pos="3371"/>
        </w:tabs>
        <w:ind w:left="3371" w:hanging="360"/>
      </w:pPr>
      <w:rPr>
        <w:rFonts w:cs="Times New Roman"/>
      </w:rPr>
    </w:lvl>
    <w:lvl w:ilvl="7">
      <w:start w:val="1"/>
      <w:numFmt w:val="lowerLetter"/>
      <w:lvlText w:val=".%8"/>
      <w:lvlJc w:val="left"/>
      <w:pPr>
        <w:tabs>
          <w:tab w:val="num" w:pos="3731"/>
        </w:tabs>
        <w:ind w:left="3731" w:hanging="360"/>
      </w:pPr>
      <w:rPr>
        <w:rFonts w:cs="Times New Roman"/>
      </w:rPr>
    </w:lvl>
    <w:lvl w:ilvl="8">
      <w:start w:val="1"/>
      <w:numFmt w:val="lowerRoman"/>
      <w:lvlText w:val=".%9"/>
      <w:lvlJc w:val="left"/>
      <w:pPr>
        <w:tabs>
          <w:tab w:val="num" w:pos="4091"/>
        </w:tabs>
        <w:ind w:left="4091" w:hanging="360"/>
      </w:pPr>
      <w:rPr>
        <w:rFonts w:cs="Times New Roman"/>
      </w:rPr>
    </w:lvl>
  </w:abstractNum>
  <w:abstractNum w:abstractNumId="16" w15:restartNumberingAfterBreak="0">
    <w:nsid w:val="00000011"/>
    <w:multiLevelType w:val="singleLevel"/>
    <w:tmpl w:val="00000011"/>
    <w:name w:val="WW8Num17"/>
    <w:lvl w:ilvl="0">
      <w:start w:val="1"/>
      <w:numFmt w:val="decimal"/>
      <w:lvlText w:val="%1)"/>
      <w:lvlJc w:val="left"/>
      <w:pPr>
        <w:tabs>
          <w:tab w:val="num" w:pos="0"/>
        </w:tabs>
        <w:ind w:left="2160" w:hanging="360"/>
      </w:pPr>
      <w:rPr>
        <w:rFonts w:ascii="Symbol" w:hAnsi="Symbol"/>
      </w:rPr>
    </w:lvl>
  </w:abstractNum>
  <w:abstractNum w:abstractNumId="17" w15:restartNumberingAfterBreak="0">
    <w:nsid w:val="00000012"/>
    <w:multiLevelType w:val="singleLevel"/>
    <w:tmpl w:val="00000012"/>
    <w:name w:val="WW8Num18"/>
    <w:lvl w:ilvl="0">
      <w:start w:val="1"/>
      <w:numFmt w:val="decimal"/>
      <w:lvlText w:val="%1)"/>
      <w:lvlJc w:val="left"/>
      <w:pPr>
        <w:tabs>
          <w:tab w:val="num" w:pos="0"/>
        </w:tabs>
        <w:ind w:left="2160" w:hanging="360"/>
      </w:pPr>
      <w:rPr>
        <w:rFonts w:cs="Times New Roman"/>
      </w:rPr>
    </w:lvl>
  </w:abstractNum>
  <w:abstractNum w:abstractNumId="18" w15:restartNumberingAfterBreak="0">
    <w:nsid w:val="00000013"/>
    <w:multiLevelType w:val="multilevel"/>
    <w:tmpl w:val="00000013"/>
    <w:name w:val="WW8Num19"/>
    <w:lvl w:ilvl="0">
      <w:start w:val="1"/>
      <w:numFmt w:val="decimal"/>
      <w:lvlText w:val="%1)"/>
      <w:lvlJc w:val="left"/>
      <w:pPr>
        <w:tabs>
          <w:tab w:val="num" w:pos="0"/>
        </w:tabs>
        <w:ind w:left="1080" w:hanging="360"/>
      </w:pPr>
      <w:rPr>
        <w:rFonts w:ascii="Symbol" w:hAnsi="Symbol"/>
      </w:rPr>
    </w:lvl>
    <w:lvl w:ilvl="1">
      <w:start w:val="1"/>
      <w:numFmt w:val="decimal"/>
      <w:lvlText w:val="%1.%2."/>
      <w:lvlJc w:val="left"/>
      <w:pPr>
        <w:tabs>
          <w:tab w:val="num" w:pos="1080"/>
        </w:tabs>
        <w:ind w:left="792" w:hanging="432"/>
      </w:pPr>
      <w:rPr>
        <w:rFonts w:ascii="Symbol" w:hAnsi="Symbol"/>
      </w:rPr>
    </w:lvl>
    <w:lvl w:ilvl="2">
      <w:start w:val="1"/>
      <w:numFmt w:val="decimal"/>
      <w:lvlText w:val="%1.%2.%3."/>
      <w:lvlJc w:val="left"/>
      <w:pPr>
        <w:tabs>
          <w:tab w:val="num" w:pos="1440"/>
        </w:tabs>
        <w:ind w:left="1224" w:hanging="504"/>
      </w:pPr>
      <w:rPr>
        <w:rFonts w:ascii="Symbol" w:hAnsi="Symbol"/>
      </w:rPr>
    </w:lvl>
    <w:lvl w:ilvl="3">
      <w:start w:val="1"/>
      <w:numFmt w:val="decimal"/>
      <w:lvlText w:val="%1.%2.%3.%4."/>
      <w:lvlJc w:val="left"/>
      <w:pPr>
        <w:tabs>
          <w:tab w:val="num" w:pos="2160"/>
        </w:tabs>
        <w:ind w:left="1728" w:hanging="648"/>
      </w:pPr>
      <w:rPr>
        <w:rFonts w:ascii="Symbol" w:hAnsi="Symbol"/>
      </w:rPr>
    </w:lvl>
    <w:lvl w:ilvl="4">
      <w:start w:val="1"/>
      <w:numFmt w:val="decimal"/>
      <w:lvlText w:val="%1.%2.%3.%4.%5."/>
      <w:lvlJc w:val="left"/>
      <w:pPr>
        <w:tabs>
          <w:tab w:val="num" w:pos="2880"/>
        </w:tabs>
        <w:ind w:left="2232" w:hanging="792"/>
      </w:pPr>
      <w:rPr>
        <w:rFonts w:ascii="Symbol" w:hAnsi="Symbol"/>
      </w:rPr>
    </w:lvl>
    <w:lvl w:ilvl="5">
      <w:start w:val="1"/>
      <w:numFmt w:val="decimal"/>
      <w:lvlText w:val="%1.%2.%3.%4.%5.%6."/>
      <w:lvlJc w:val="left"/>
      <w:pPr>
        <w:tabs>
          <w:tab w:val="num" w:pos="3240"/>
        </w:tabs>
        <w:ind w:left="2736" w:hanging="936"/>
      </w:pPr>
      <w:rPr>
        <w:rFonts w:ascii="Symbol" w:hAnsi="Symbol"/>
      </w:rPr>
    </w:lvl>
    <w:lvl w:ilvl="6">
      <w:start w:val="1"/>
      <w:numFmt w:val="decimal"/>
      <w:lvlText w:val="%1.%2.%3.%4.%5.%6.%7."/>
      <w:lvlJc w:val="left"/>
      <w:pPr>
        <w:tabs>
          <w:tab w:val="num" w:pos="3960"/>
        </w:tabs>
        <w:ind w:left="3240" w:hanging="1080"/>
      </w:pPr>
      <w:rPr>
        <w:rFonts w:ascii="Symbol" w:hAnsi="Symbol"/>
      </w:rPr>
    </w:lvl>
    <w:lvl w:ilvl="7">
      <w:start w:val="1"/>
      <w:numFmt w:val="decimal"/>
      <w:lvlText w:val="%1.%2.%3.%4.%5.%6.%7.%8."/>
      <w:lvlJc w:val="left"/>
      <w:pPr>
        <w:tabs>
          <w:tab w:val="num" w:pos="4320"/>
        </w:tabs>
        <w:ind w:left="3744" w:hanging="1224"/>
      </w:pPr>
      <w:rPr>
        <w:rFonts w:ascii="Symbol" w:hAnsi="Symbol"/>
      </w:rPr>
    </w:lvl>
    <w:lvl w:ilvl="8">
      <w:start w:val="1"/>
      <w:numFmt w:val="decimal"/>
      <w:lvlText w:val="%1.%2.%3.%4.%5.%6.%7.%8.%9."/>
      <w:lvlJc w:val="left"/>
      <w:pPr>
        <w:tabs>
          <w:tab w:val="num" w:pos="5040"/>
        </w:tabs>
        <w:ind w:left="4320" w:hanging="1440"/>
      </w:pPr>
      <w:rPr>
        <w:rFonts w:ascii="Symbol" w:hAnsi="Symbol"/>
      </w:rPr>
    </w:lvl>
  </w:abstractNum>
  <w:abstractNum w:abstractNumId="19" w15:restartNumberingAfterBreak="0">
    <w:nsid w:val="00000014"/>
    <w:multiLevelType w:val="multilevel"/>
    <w:tmpl w:val="00000014"/>
    <w:name w:val="WW8Num20"/>
    <w:lvl w:ilvl="0">
      <w:start w:val="1"/>
      <w:numFmt w:val="bullet"/>
      <w:lvlText w:val=""/>
      <w:lvlJc w:val="left"/>
      <w:pPr>
        <w:tabs>
          <w:tab w:val="num" w:pos="1440"/>
        </w:tabs>
        <w:ind w:left="1440" w:hanging="360"/>
      </w:pPr>
      <w:rPr>
        <w:rFonts w:ascii="Symbol" w:hAnsi="Symbol"/>
        <w:sz w:val="28"/>
      </w:rPr>
    </w:lvl>
    <w:lvl w:ilvl="1">
      <w:start w:val="1"/>
      <w:numFmt w:val="bullet"/>
      <w:lvlText w:val=""/>
      <w:lvlJc w:val="left"/>
      <w:pPr>
        <w:tabs>
          <w:tab w:val="num" w:pos="1440"/>
        </w:tabs>
        <w:ind w:left="1440" w:hanging="360"/>
      </w:pPr>
      <w:rPr>
        <w:rFonts w:ascii="Symbol" w:hAnsi="Symbol"/>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sz w:val="28"/>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sz w:val="28"/>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0" w15:restartNumberingAfterBreak="0">
    <w:nsid w:val="00000015"/>
    <w:multiLevelType w:val="singleLevel"/>
    <w:tmpl w:val="00000015"/>
    <w:name w:val="WW8Num21"/>
    <w:lvl w:ilvl="0">
      <w:start w:val="1"/>
      <w:numFmt w:val="bullet"/>
      <w:lvlText w:val=""/>
      <w:lvlJc w:val="left"/>
      <w:pPr>
        <w:tabs>
          <w:tab w:val="num" w:pos="720"/>
        </w:tabs>
        <w:ind w:left="720" w:hanging="360"/>
      </w:pPr>
      <w:rPr>
        <w:rFonts w:ascii="Symbol" w:hAnsi="Symbol"/>
      </w:rPr>
    </w:lvl>
  </w:abstractNum>
  <w:abstractNum w:abstractNumId="21" w15:restartNumberingAfterBreak="0">
    <w:nsid w:val="00000016"/>
    <w:multiLevelType w:val="singleLevel"/>
    <w:tmpl w:val="00000016"/>
    <w:name w:val="WW8Num22"/>
    <w:lvl w:ilvl="0">
      <w:start w:val="1"/>
      <w:numFmt w:val="bullet"/>
      <w:lvlText w:val=""/>
      <w:lvlJc w:val="left"/>
      <w:pPr>
        <w:tabs>
          <w:tab w:val="num" w:pos="0"/>
        </w:tabs>
        <w:ind w:left="2880" w:hanging="360"/>
      </w:pPr>
      <w:rPr>
        <w:rFonts w:ascii="Symbol" w:hAnsi="Symbol" w:cs="Times New Roman"/>
      </w:rPr>
    </w:lvl>
  </w:abstract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1" w16cid:durableId="1981037019">
    <w:abstractNumId w:val="0"/>
  </w:num>
  <w:num w:numId="2" w16cid:durableId="965083891">
    <w:abstractNumId w:val="1"/>
  </w:num>
  <w:num w:numId="3" w16cid:durableId="1197545614">
    <w:abstractNumId w:val="2"/>
  </w:num>
  <w:num w:numId="4" w16cid:durableId="916595344">
    <w:abstractNumId w:val="3"/>
  </w:num>
  <w:num w:numId="5" w16cid:durableId="459539683">
    <w:abstractNumId w:val="4"/>
  </w:num>
  <w:num w:numId="6" w16cid:durableId="421921260">
    <w:abstractNumId w:val="5"/>
  </w:num>
  <w:num w:numId="7" w16cid:durableId="1702975722">
    <w:abstractNumId w:val="6"/>
  </w:num>
  <w:num w:numId="8" w16cid:durableId="1610891287">
    <w:abstractNumId w:val="7"/>
  </w:num>
  <w:num w:numId="9" w16cid:durableId="1684621765">
    <w:abstractNumId w:val="8"/>
  </w:num>
  <w:num w:numId="10" w16cid:durableId="1178621482">
    <w:abstractNumId w:val="9"/>
  </w:num>
  <w:num w:numId="11" w16cid:durableId="1236286386">
    <w:abstractNumId w:val="10"/>
  </w:num>
  <w:num w:numId="12" w16cid:durableId="1804273907">
    <w:abstractNumId w:val="11"/>
  </w:num>
  <w:num w:numId="13" w16cid:durableId="249584205">
    <w:abstractNumId w:val="12"/>
  </w:num>
  <w:num w:numId="14" w16cid:durableId="400643468">
    <w:abstractNumId w:val="13"/>
  </w:num>
  <w:num w:numId="15" w16cid:durableId="409885311">
    <w:abstractNumId w:val="14"/>
  </w:num>
  <w:num w:numId="16" w16cid:durableId="1963464455">
    <w:abstractNumId w:val="15"/>
  </w:num>
  <w:num w:numId="17" w16cid:durableId="240794365">
    <w:abstractNumId w:val="16"/>
  </w:num>
  <w:num w:numId="18" w16cid:durableId="881478455">
    <w:abstractNumId w:val="17"/>
  </w:num>
  <w:num w:numId="19" w16cid:durableId="901989081">
    <w:abstractNumId w:val="18"/>
  </w:num>
  <w:num w:numId="20" w16cid:durableId="1396196857">
    <w:abstractNumId w:val="19"/>
  </w:num>
  <w:num w:numId="21" w16cid:durableId="766930202">
    <w:abstractNumId w:val="20"/>
  </w:num>
  <w:num w:numId="22" w16cid:durableId="1511601535">
    <w:abstractNumId w:val="2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2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904"/>
    <w:rsid w:val="002207B1"/>
    <w:rsid w:val="003C11BD"/>
    <w:rsid w:val="0042196F"/>
    <w:rsid w:val="0051254C"/>
    <w:rsid w:val="006713F5"/>
    <w:rsid w:val="008B6904"/>
    <w:rsid w:val="73DCFE8E"/>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4:docId w14:val="146AACC1"/>
  <w15:chartTrackingRefBased/>
  <w15:docId w15:val="{6AA68687-0067-458B-B0DE-F2DCB85213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ru-R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suppressAutoHyphens/>
      <w:jc w:val="both"/>
    </w:pPr>
    <w:rPr>
      <w:rFonts w:ascii="ГОСТ тип А" w:hAnsi="ГОСТ тип А"/>
      <w:i/>
      <w:sz w:val="28"/>
      <w:lang w:eastAsia="ar-SA"/>
    </w:rPr>
  </w:style>
  <w:style w:type="paragraph" w:styleId="1">
    <w:name w:val="heading 1"/>
    <w:basedOn w:val="a"/>
    <w:next w:val="a"/>
    <w:qFormat/>
    <w:pPr>
      <w:keepNext/>
      <w:pageBreakBefore/>
      <w:numPr>
        <w:numId w:val="1"/>
      </w:numPr>
      <w:spacing w:before="160" w:after="240"/>
      <w:jc w:val="left"/>
      <w:outlineLvl w:val="0"/>
    </w:pPr>
    <w:rPr>
      <w:rFonts w:ascii="Times New Roman" w:hAnsi="Times New Roman"/>
      <w:b/>
      <w:i w:val="0"/>
      <w:sz w:val="24"/>
    </w:rPr>
  </w:style>
  <w:style w:type="paragraph" w:styleId="2">
    <w:name w:val="heading 2"/>
    <w:basedOn w:val="a"/>
    <w:next w:val="a"/>
    <w:qFormat/>
    <w:pPr>
      <w:keepNext/>
      <w:numPr>
        <w:ilvl w:val="1"/>
        <w:numId w:val="1"/>
      </w:numPr>
      <w:spacing w:before="160" w:after="240"/>
      <w:jc w:val="left"/>
      <w:outlineLvl w:val="1"/>
    </w:pPr>
    <w:rPr>
      <w:rFonts w:ascii="Times New Roman" w:hAnsi="Times New Roman" w:cs="Arial"/>
      <w:b/>
      <w:bCs/>
      <w:i w:val="0"/>
      <w:iCs/>
      <w:sz w:val="24"/>
      <w:szCs w:val="28"/>
    </w:rPr>
  </w:style>
  <w:style w:type="paragraph" w:styleId="3">
    <w:name w:val="heading 3"/>
    <w:basedOn w:val="a"/>
    <w:next w:val="a"/>
    <w:qFormat/>
    <w:pPr>
      <w:keepNext/>
      <w:numPr>
        <w:ilvl w:val="2"/>
        <w:numId w:val="1"/>
      </w:numPr>
      <w:spacing w:before="160" w:after="300"/>
      <w:jc w:val="left"/>
      <w:outlineLvl w:val="2"/>
    </w:pPr>
    <w:rPr>
      <w:rFonts w:ascii="Times New Roman" w:hAnsi="Times New Roman" w:cs="Arial"/>
      <w:b/>
      <w:bCs/>
      <w:i w:val="0"/>
      <w:sz w:val="24"/>
      <w:szCs w:val="26"/>
    </w:rPr>
  </w:style>
  <w:style w:type="paragraph" w:styleId="4">
    <w:name w:val="heading 4"/>
    <w:basedOn w:val="a"/>
    <w:next w:val="a"/>
    <w:qFormat/>
    <w:pPr>
      <w:keepNext/>
      <w:numPr>
        <w:ilvl w:val="3"/>
        <w:numId w:val="1"/>
      </w:numPr>
      <w:spacing w:before="160" w:after="300"/>
      <w:ind w:left="1208" w:hanging="357"/>
      <w:outlineLvl w:val="3"/>
    </w:pPr>
    <w:rPr>
      <w:rFonts w:ascii="Times New Roman" w:hAnsi="Times New Roman"/>
      <w:b/>
      <w:bCs/>
      <w:i w:val="0"/>
      <w:sz w:val="24"/>
      <w:szCs w:val="28"/>
    </w:rPr>
  </w:style>
  <w:style w:type="paragraph" w:styleId="5">
    <w:name w:val="heading 5"/>
    <w:basedOn w:val="a"/>
    <w:next w:val="a"/>
    <w:qFormat/>
    <w:pPr>
      <w:numPr>
        <w:ilvl w:val="4"/>
        <w:numId w:val="1"/>
      </w:numPr>
      <w:spacing w:before="240" w:after="60"/>
      <w:outlineLvl w:val="4"/>
    </w:pPr>
    <w:rPr>
      <w:rFonts w:ascii="Calibri" w:hAnsi="Calibri"/>
      <w:b/>
      <w:bCs/>
      <w:iCs/>
      <w:sz w:val="26"/>
      <w:szCs w:val="26"/>
    </w:rPr>
  </w:style>
  <w:style w:type="paragraph" w:styleId="6">
    <w:name w:val="heading 6"/>
    <w:basedOn w:val="a"/>
    <w:next w:val="a"/>
    <w:qFormat/>
    <w:pPr>
      <w:numPr>
        <w:ilvl w:val="5"/>
        <w:numId w:val="1"/>
      </w:numPr>
      <w:spacing w:before="240" w:after="60"/>
      <w:outlineLvl w:val="5"/>
    </w:pPr>
    <w:rPr>
      <w:rFonts w:ascii="Calibri" w:hAnsi="Calibri"/>
      <w:b/>
      <w:bCs/>
      <w:sz w:val="22"/>
      <w:szCs w:val="22"/>
    </w:rPr>
  </w:style>
  <w:style w:type="paragraph" w:styleId="7">
    <w:name w:val="heading 7"/>
    <w:basedOn w:val="a"/>
    <w:next w:val="a"/>
    <w:qFormat/>
    <w:pPr>
      <w:numPr>
        <w:ilvl w:val="6"/>
        <w:numId w:val="1"/>
      </w:numPr>
      <w:spacing w:before="240" w:after="120" w:line="360" w:lineRule="auto"/>
      <w:jc w:val="left"/>
      <w:outlineLvl w:val="6"/>
    </w:pPr>
    <w:rPr>
      <w:rFonts w:ascii="Arial" w:hAnsi="Arial" w:cs="Arial"/>
      <w:iCs/>
      <w:sz w:val="24"/>
      <w:szCs w:val="24"/>
    </w:rPr>
  </w:style>
  <w:style w:type="paragraph" w:styleId="8">
    <w:name w:val="heading 8"/>
    <w:basedOn w:val="a"/>
    <w:next w:val="a"/>
    <w:qFormat/>
    <w:pPr>
      <w:numPr>
        <w:ilvl w:val="7"/>
        <w:numId w:val="1"/>
      </w:numPr>
      <w:spacing w:before="240" w:after="120" w:line="360" w:lineRule="auto"/>
      <w:jc w:val="left"/>
      <w:outlineLvl w:val="7"/>
    </w:pPr>
    <w:rPr>
      <w:rFonts w:ascii="Arial" w:hAnsi="Arial" w:cs="Arial"/>
      <w:iCs/>
      <w:sz w:val="24"/>
      <w:szCs w:val="24"/>
    </w:rPr>
  </w:style>
  <w:style w:type="paragraph" w:styleId="9">
    <w:name w:val="heading 9"/>
    <w:basedOn w:val="a"/>
    <w:next w:val="a"/>
    <w:qFormat/>
    <w:pPr>
      <w:numPr>
        <w:ilvl w:val="8"/>
        <w:numId w:val="1"/>
      </w:numPr>
      <w:spacing w:before="240" w:after="60" w:line="360" w:lineRule="auto"/>
      <w:jc w:val="left"/>
      <w:outlineLvl w:val="8"/>
    </w:pPr>
    <w:rPr>
      <w:rFonts w:ascii="Arial" w:hAnsi="Arial" w:cs="Arial"/>
      <w:i w:val="0"/>
      <w:sz w:val="22"/>
      <w:szCs w:val="22"/>
    </w:rPr>
  </w:style>
  <w:style w:type="character" w:styleId="a0" w:default="1">
    <w:name w:val="Default Paragraph Font"/>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WW8Num1z0" w:customStyle="1">
    <w:name w:val="WW8Num1z0"/>
    <w:rPr>
      <w:rFonts w:ascii="Symbol" w:hAnsi="Symbol"/>
    </w:rPr>
  </w:style>
  <w:style w:type="character" w:styleId="WW8Num1z3" w:customStyle="1">
    <w:name w:val="WW8Num1z3"/>
    <w:rPr>
      <w:rFonts w:ascii="Times" w:hAnsi="Times" w:cs="Times New Roman"/>
      <w:b/>
      <w:i w:val="0"/>
      <w:sz w:val="24"/>
    </w:rPr>
  </w:style>
  <w:style w:type="character" w:styleId="WW8Num1z4" w:customStyle="1">
    <w:name w:val="WW8Num1z4"/>
    <w:rPr>
      <w:rFonts w:ascii="Times New Roman Bold" w:hAnsi="Times New Roman Bold" w:cs="Times New Roman"/>
      <w:b/>
      <w:i w:val="0"/>
      <w:sz w:val="24"/>
    </w:rPr>
  </w:style>
  <w:style w:type="character" w:styleId="WW8Num1z8" w:customStyle="1">
    <w:name w:val="WW8Num1z8"/>
    <w:rPr>
      <w:rFonts w:ascii="Times" w:hAnsi="Times" w:cs="Times"/>
      <w:b w:val="0"/>
      <w:bCs w:val="0"/>
      <w:i w:val="0"/>
      <w:iCs w:val="0"/>
      <w:caps w:val="0"/>
      <w:smallCaps w:val="0"/>
      <w:strike w:val="0"/>
      <w:dstrike w:val="0"/>
      <w:vanish w:val="0"/>
      <w:color w:val="000000"/>
      <w:spacing w:val="0"/>
      <w:w w:val="100"/>
      <w:kern w:val="1"/>
      <w:position w:val="0"/>
      <w:sz w:val="2"/>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styleId="WW8Num2z0" w:customStyle="1">
    <w:name w:val="WW8Num2z0"/>
    <w:rPr>
      <w:rFonts w:ascii="Symbol" w:hAnsi="Symbol"/>
    </w:rPr>
  </w:style>
  <w:style w:type="character" w:styleId="WW8Num3z0" w:customStyle="1">
    <w:name w:val="WW8Num3z0"/>
    <w:rPr>
      <w:rFonts w:cs="Times New Roman"/>
    </w:rPr>
  </w:style>
  <w:style w:type="character" w:styleId="WW8Num4z0" w:customStyle="1">
    <w:name w:val="WW8Num4z0"/>
    <w:rPr>
      <w:rFonts w:ascii="Times New Roman" w:hAnsi="Times New Roman" w:cs="Times New Roman"/>
      <w:b w:val="0"/>
      <w:bCs w:val="0"/>
      <w:i w:val="0"/>
      <w:iCs w:val="0"/>
      <w:caps w:val="0"/>
      <w:smallCaps w:val="0"/>
      <w:strike w:val="0"/>
      <w:dstrike w:val="0"/>
      <w:vanish w:val="0"/>
      <w:spacing w:val="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style>
  <w:style w:type="character" w:styleId="WW8Num4z1" w:customStyle="1">
    <w:name w:val="WW8Num4z1"/>
    <w:rPr>
      <w:rFonts w:cs="Times New Roman"/>
    </w:rPr>
  </w:style>
  <w:style w:type="character" w:styleId="WW8Num4z2" w:customStyle="1">
    <w:name w:val="WW8Num4z2"/>
    <w:rPr>
      <w:rFonts w:ascii="Symbol" w:hAnsi="Symbol"/>
    </w:rPr>
  </w:style>
  <w:style w:type="character" w:styleId="WW8Num5z0" w:customStyle="1">
    <w:name w:val="WW8Num5z0"/>
    <w:rPr>
      <w:rFonts w:ascii="Symbol" w:hAnsi="Symbol"/>
    </w:rPr>
  </w:style>
  <w:style w:type="character" w:styleId="WW8Num5z1" w:customStyle="1">
    <w:name w:val="WW8Num5z1"/>
    <w:rPr>
      <w:rFonts w:ascii="Courier New" w:hAnsi="Courier New"/>
    </w:rPr>
  </w:style>
  <w:style w:type="character" w:styleId="WW8Num5z2" w:customStyle="1">
    <w:name w:val="WW8Num5z2"/>
    <w:rPr>
      <w:rFonts w:ascii="Wingdings" w:hAnsi="Wingdings"/>
    </w:rPr>
  </w:style>
  <w:style w:type="character" w:styleId="WW8Num5z3" w:customStyle="1">
    <w:name w:val="WW8Num5z3"/>
    <w:rPr>
      <w:rFonts w:ascii="Symbol" w:hAnsi="Symbol"/>
    </w:rPr>
  </w:style>
  <w:style w:type="character" w:styleId="WW8Num6z0" w:customStyle="1">
    <w:name w:val="WW8Num6z0"/>
    <w:rPr>
      <w:rFonts w:cs="Times New Roman"/>
    </w:rPr>
  </w:style>
  <w:style w:type="character" w:styleId="WW8Num7z0" w:customStyle="1">
    <w:name w:val="WW8Num7z0"/>
    <w:rPr>
      <w:rFonts w:ascii="Symbol" w:hAnsi="Symbol"/>
    </w:rPr>
  </w:style>
  <w:style w:type="character" w:styleId="WW8Num8z0" w:customStyle="1">
    <w:name w:val="WW8Num8z0"/>
    <w:rPr>
      <w:rFonts w:ascii="Times New Roman" w:hAnsi="Times New Roman" w:cs="Times New Roman"/>
      <w:b w:val="0"/>
      <w:i w:val="0"/>
      <w:sz w:val="24"/>
    </w:rPr>
  </w:style>
  <w:style w:type="character" w:styleId="WW8Num9z0" w:customStyle="1">
    <w:name w:val="WW8Num9z0"/>
    <w:rPr>
      <w:rFonts w:ascii="Symbol" w:hAnsi="Symbol"/>
    </w:rPr>
  </w:style>
  <w:style w:type="character" w:styleId="WW8Num10z0" w:customStyle="1">
    <w:name w:val="WW8Num10z0"/>
    <w:rPr>
      <w:rFonts w:cs="Times New Roman"/>
    </w:rPr>
  </w:style>
  <w:style w:type="character" w:styleId="WW8Num11z0" w:customStyle="1">
    <w:name w:val="WW8Num11z0"/>
    <w:rPr>
      <w:rFonts w:ascii="Symbol" w:hAnsi="Symbol"/>
    </w:rPr>
  </w:style>
  <w:style w:type="character" w:styleId="WW8Num12z0" w:customStyle="1">
    <w:name w:val="WW8Num12z0"/>
    <w:rPr>
      <w:rFonts w:ascii="Symbol" w:hAnsi="Symbol"/>
    </w:rPr>
  </w:style>
  <w:style w:type="character" w:styleId="WW8Num13z0" w:customStyle="1">
    <w:name w:val="WW8Num13z0"/>
    <w:rPr>
      <w:rFonts w:ascii="Symbol" w:hAnsi="Symbol"/>
    </w:rPr>
  </w:style>
  <w:style w:type="character" w:styleId="WW8Num14z0" w:customStyle="1">
    <w:name w:val="WW8Num14z0"/>
    <w:rPr>
      <w:rFonts w:ascii="Symbol" w:hAnsi="Symbol"/>
    </w:rPr>
  </w:style>
  <w:style w:type="character" w:styleId="WW8Num14z1" w:customStyle="1">
    <w:name w:val="WW8Num14z1"/>
    <w:rPr>
      <w:rFonts w:ascii="Courier New" w:hAnsi="Courier New"/>
    </w:rPr>
  </w:style>
  <w:style w:type="character" w:styleId="WW8Num15z0" w:customStyle="1">
    <w:name w:val="WW8Num15z0"/>
    <w:rPr>
      <w:rFonts w:ascii="Symbol" w:hAnsi="Symbol"/>
      <w:b w:val="0"/>
      <w:i w:val="0"/>
      <w:caps w:val="0"/>
      <w:smallCaps w:val="0"/>
      <w:strike w:val="0"/>
      <w:dstrike w:val="0"/>
      <w:vanish w:val="0"/>
      <w:spacing w:val="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style>
  <w:style w:type="character" w:styleId="WW8Num15z1" w:customStyle="1">
    <w:name w:val="WW8Num15z1"/>
    <w:rPr>
      <w:rFonts w:cs="Times New Roman"/>
    </w:rPr>
  </w:style>
  <w:style w:type="character" w:styleId="WW8Num15z2" w:customStyle="1">
    <w:name w:val="WW8Num15z2"/>
    <w:rPr>
      <w:rFonts w:ascii="Symbol" w:hAnsi="Symbol"/>
      <w:sz w:val="18"/>
    </w:rPr>
  </w:style>
  <w:style w:type="character" w:styleId="WW8Num15z4" w:customStyle="1">
    <w:name w:val="WW8Num15z4"/>
    <w:rPr>
      <w:rFonts w:ascii="Courier New" w:hAnsi="Courier New"/>
    </w:rPr>
  </w:style>
  <w:style w:type="character" w:styleId="WW8Num16z0" w:customStyle="1">
    <w:name w:val="WW8Num16z0"/>
    <w:rPr>
      <w:rFonts w:ascii="Symbol" w:hAnsi="Symbol"/>
      <w:sz w:val="24"/>
    </w:rPr>
  </w:style>
  <w:style w:type="character" w:styleId="WW8Num16z4" w:customStyle="1">
    <w:name w:val="WW8Num16z4"/>
    <w:rPr>
      <w:rFonts w:cs="Times New Roman"/>
    </w:rPr>
  </w:style>
  <w:style w:type="character" w:styleId="WW8Num17z0" w:customStyle="1">
    <w:name w:val="WW8Num17z0"/>
    <w:rPr>
      <w:rFonts w:ascii="Symbol" w:hAnsi="Symbol"/>
    </w:rPr>
  </w:style>
  <w:style w:type="character" w:styleId="WW8Num18z0" w:customStyle="1">
    <w:name w:val="WW8Num18z0"/>
    <w:rPr>
      <w:rFonts w:cs="Times New Roman"/>
    </w:rPr>
  </w:style>
  <w:style w:type="character" w:styleId="WW8Num19z0" w:customStyle="1">
    <w:name w:val="WW8Num19z0"/>
    <w:rPr>
      <w:rFonts w:ascii="Symbol" w:hAnsi="Symbol"/>
    </w:rPr>
  </w:style>
  <w:style w:type="character" w:styleId="WW8Num20z0" w:customStyle="1">
    <w:name w:val="WW8Num20z0"/>
    <w:rPr>
      <w:rFonts w:ascii="Symbol" w:hAnsi="Symbol"/>
      <w:sz w:val="28"/>
    </w:rPr>
  </w:style>
  <w:style w:type="character" w:styleId="WW8Num20z1" w:customStyle="1">
    <w:name w:val="WW8Num20z1"/>
    <w:rPr>
      <w:rFonts w:ascii="Courier New" w:hAnsi="Courier New"/>
    </w:rPr>
  </w:style>
  <w:style w:type="character" w:styleId="WW8Num20z2" w:customStyle="1">
    <w:name w:val="WW8Num20z2"/>
    <w:rPr>
      <w:rFonts w:ascii="Wingdings" w:hAnsi="Wingdings"/>
    </w:rPr>
  </w:style>
  <w:style w:type="character" w:styleId="WW8Num20z4" w:customStyle="1">
    <w:name w:val="WW8Num20z4"/>
    <w:rPr>
      <w:rFonts w:ascii="Courier New" w:hAnsi="Courier New"/>
    </w:rPr>
  </w:style>
  <w:style w:type="character" w:styleId="WW8Num21z0" w:customStyle="1">
    <w:name w:val="WW8Num21z0"/>
    <w:rPr>
      <w:rFonts w:ascii="Symbol" w:hAnsi="Symbol"/>
    </w:rPr>
  </w:style>
  <w:style w:type="character" w:styleId="WW8Num22z0" w:customStyle="1">
    <w:name w:val="WW8Num22z0"/>
    <w:rPr>
      <w:rFonts w:cs="Times New Roman"/>
    </w:rPr>
  </w:style>
  <w:style w:type="character" w:styleId="10" w:customStyle="1">
    <w:name w:val="Основной шрифт абзаца1"/>
  </w:style>
  <w:style w:type="character" w:styleId="WW8Num3z3" w:customStyle="1">
    <w:name w:val="WW8Num3z3"/>
    <w:rPr>
      <w:rFonts w:ascii="Times" w:hAnsi="Times" w:cs="Times New Roman"/>
      <w:b/>
      <w:i w:val="0"/>
      <w:sz w:val="24"/>
    </w:rPr>
  </w:style>
  <w:style w:type="character" w:styleId="WW8Num3z4" w:customStyle="1">
    <w:name w:val="WW8Num3z4"/>
    <w:rPr>
      <w:rFonts w:ascii="Times New Roman Bold" w:hAnsi="Times New Roman Bold" w:cs="Times New Roman"/>
      <w:b/>
      <w:i w:val="0"/>
      <w:sz w:val="24"/>
    </w:rPr>
  </w:style>
  <w:style w:type="character" w:styleId="WW8Num3z8" w:customStyle="1">
    <w:name w:val="WW8Num3z8"/>
    <w:rPr>
      <w:rFonts w:ascii="Times" w:hAnsi="Times" w:cs="Times"/>
      <w:b w:val="0"/>
      <w:bCs w:val="0"/>
      <w:i w:val="0"/>
      <w:iCs w:val="0"/>
      <w:caps w:val="0"/>
      <w:smallCaps w:val="0"/>
      <w:strike w:val="0"/>
      <w:dstrike w:val="0"/>
      <w:vanish w:val="0"/>
      <w:color w:val="000000"/>
      <w:spacing w:val="0"/>
      <w:w w:val="100"/>
      <w:kern w:val="1"/>
      <w:position w:val="0"/>
      <w:sz w:val="2"/>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styleId="WW8Num7z1" w:customStyle="1">
    <w:name w:val="WW8Num7z1"/>
    <w:rPr>
      <w:rFonts w:ascii="Courier New" w:hAnsi="Courier New"/>
      <w:sz w:val="24"/>
    </w:rPr>
  </w:style>
  <w:style w:type="character" w:styleId="WW8Num7z2" w:customStyle="1">
    <w:name w:val="WW8Num7z2"/>
    <w:rPr>
      <w:rFonts w:ascii="Wingdings" w:hAnsi="Wingdings"/>
    </w:rPr>
  </w:style>
  <w:style w:type="character" w:styleId="WW8Num7z4" w:customStyle="1">
    <w:name w:val="WW8Num7z4"/>
    <w:rPr>
      <w:rFonts w:ascii="Courier New" w:hAnsi="Courier New"/>
    </w:rPr>
  </w:style>
  <w:style w:type="character" w:styleId="WW8Num8z1" w:customStyle="1">
    <w:name w:val="WW8Num8z1"/>
    <w:rPr>
      <w:rFonts w:cs="Times New Roman"/>
    </w:rPr>
  </w:style>
  <w:style w:type="character" w:styleId="WW8Num8z2" w:customStyle="1">
    <w:name w:val="WW8Num8z2"/>
    <w:rPr>
      <w:rFonts w:ascii="Symbol" w:hAnsi="Symbol"/>
    </w:rPr>
  </w:style>
  <w:style w:type="character" w:styleId="WW8Num9z1" w:customStyle="1">
    <w:name w:val="WW8Num9z1"/>
    <w:rPr>
      <w:rFonts w:ascii="Symbol" w:hAnsi="Symbol"/>
      <w:sz w:val="16"/>
    </w:rPr>
  </w:style>
  <w:style w:type="character" w:styleId="WW8Num9z2" w:customStyle="1">
    <w:name w:val="WW8Num9z2"/>
    <w:rPr>
      <w:rFonts w:ascii="Wingdings" w:hAnsi="Wingdings"/>
      <w:sz w:val="18"/>
    </w:rPr>
  </w:style>
  <w:style w:type="character" w:styleId="WW8Num9z4" w:customStyle="1">
    <w:name w:val="WW8Num9z4"/>
    <w:rPr>
      <w:rFonts w:ascii="Courier New" w:hAnsi="Courier New"/>
    </w:rPr>
  </w:style>
  <w:style w:type="character" w:styleId="WW8Num9z5" w:customStyle="1">
    <w:name w:val="WW8Num9z5"/>
    <w:rPr>
      <w:rFonts w:ascii="Wingdings" w:hAnsi="Wingdings"/>
    </w:rPr>
  </w:style>
  <w:style w:type="character" w:styleId="WW8Num11z1" w:customStyle="1">
    <w:name w:val="WW8Num11z1"/>
    <w:rPr>
      <w:rFonts w:ascii="Symbol" w:hAnsi="Symbol"/>
      <w:color w:val="auto"/>
    </w:rPr>
  </w:style>
  <w:style w:type="character" w:styleId="WW8Num11z2" w:customStyle="1">
    <w:name w:val="WW8Num11z2"/>
    <w:rPr>
      <w:rFonts w:ascii="Wingdings" w:hAnsi="Wingdings"/>
    </w:rPr>
  </w:style>
  <w:style w:type="character" w:styleId="WW8Num11z4" w:customStyle="1">
    <w:name w:val="WW8Num11z4"/>
    <w:rPr>
      <w:rFonts w:ascii="Courier New" w:hAnsi="Courier New"/>
    </w:rPr>
  </w:style>
  <w:style w:type="character" w:styleId="WW8Num12z1" w:customStyle="1">
    <w:name w:val="WW8Num12z1"/>
    <w:rPr>
      <w:rFonts w:ascii="Courier New" w:hAnsi="Courier New"/>
    </w:rPr>
  </w:style>
  <w:style w:type="character" w:styleId="WW8Num12z2" w:customStyle="1">
    <w:name w:val="WW8Num12z2"/>
    <w:rPr>
      <w:rFonts w:ascii="Wingdings" w:hAnsi="Wingdings"/>
    </w:rPr>
  </w:style>
  <w:style w:type="character" w:styleId="WW8Num13z1" w:customStyle="1">
    <w:name w:val="WW8Num13z1"/>
    <w:rPr>
      <w:rFonts w:ascii="Courier New" w:hAnsi="Courier New"/>
    </w:rPr>
  </w:style>
  <w:style w:type="character" w:styleId="WW8Num13z2" w:customStyle="1">
    <w:name w:val="WW8Num13z2"/>
    <w:rPr>
      <w:rFonts w:ascii="Wingdings" w:hAnsi="Wingdings"/>
    </w:rPr>
  </w:style>
  <w:style w:type="character" w:styleId="WW8Num14z2" w:customStyle="1">
    <w:name w:val="WW8Num14z2"/>
    <w:rPr>
      <w:rFonts w:ascii="Wingdings" w:hAnsi="Wingdings"/>
    </w:rPr>
  </w:style>
  <w:style w:type="character" w:styleId="WW8Num14z3" w:customStyle="1">
    <w:name w:val="WW8Num14z3"/>
    <w:rPr>
      <w:rFonts w:ascii="Symbol" w:hAnsi="Symbol"/>
      <w:sz w:val="24"/>
    </w:rPr>
  </w:style>
  <w:style w:type="character" w:styleId="WW8Num16z1" w:customStyle="1">
    <w:name w:val="WW8Num16z1"/>
    <w:rPr>
      <w:rFonts w:ascii="Courier New" w:hAnsi="Courier New"/>
    </w:rPr>
  </w:style>
  <w:style w:type="character" w:styleId="WW8Num16z2" w:customStyle="1">
    <w:name w:val="WW8Num16z2"/>
    <w:rPr>
      <w:rFonts w:ascii="Wingdings" w:hAnsi="Wingdings"/>
    </w:rPr>
  </w:style>
  <w:style w:type="character" w:styleId="WW8Num16z3" w:customStyle="1">
    <w:name w:val="WW8Num16z3"/>
    <w:rPr>
      <w:rFonts w:ascii="Symbol" w:hAnsi="Symbol"/>
    </w:rPr>
  </w:style>
  <w:style w:type="character" w:styleId="WW8Num17z1" w:customStyle="1">
    <w:name w:val="WW8Num17z1"/>
    <w:rPr>
      <w:rFonts w:ascii="Courier New" w:hAnsi="Courier New"/>
    </w:rPr>
  </w:style>
  <w:style w:type="character" w:styleId="WW8Num17z2" w:customStyle="1">
    <w:name w:val="WW8Num17z2"/>
    <w:rPr>
      <w:rFonts w:ascii="Wingdings" w:hAnsi="Wingdings"/>
    </w:rPr>
  </w:style>
  <w:style w:type="character" w:styleId="WW8Num19z1" w:customStyle="1">
    <w:name w:val="WW8Num19z1"/>
    <w:rPr>
      <w:rFonts w:ascii="Symbol" w:hAnsi="Symbol"/>
      <w:sz w:val="16"/>
    </w:rPr>
  </w:style>
  <w:style w:type="character" w:styleId="WW8Num19z2" w:customStyle="1">
    <w:name w:val="WW8Num19z2"/>
    <w:rPr>
      <w:rFonts w:ascii="Wingdings" w:hAnsi="Wingdings"/>
      <w:sz w:val="18"/>
    </w:rPr>
  </w:style>
  <w:style w:type="character" w:styleId="WW8Num19z4" w:customStyle="1">
    <w:name w:val="WW8Num19z4"/>
    <w:rPr>
      <w:rFonts w:ascii="Courier New" w:hAnsi="Courier New"/>
    </w:rPr>
  </w:style>
  <w:style w:type="character" w:styleId="WW8Num19z5" w:customStyle="1">
    <w:name w:val="WW8Num19z5"/>
    <w:rPr>
      <w:rFonts w:ascii="Wingdings" w:hAnsi="Wingdings"/>
    </w:rPr>
  </w:style>
  <w:style w:type="character" w:styleId="WW8Num20z3" w:customStyle="1">
    <w:name w:val="WW8Num20z3"/>
    <w:rPr>
      <w:rFonts w:ascii="Symbol" w:hAnsi="Symbol"/>
    </w:rPr>
  </w:style>
  <w:style w:type="character" w:styleId="WW8Num21z1" w:customStyle="1">
    <w:name w:val="WW8Num21z1"/>
    <w:rPr>
      <w:rFonts w:ascii="Courier New" w:hAnsi="Courier New"/>
    </w:rPr>
  </w:style>
  <w:style w:type="character" w:styleId="WW8Num21z2" w:customStyle="1">
    <w:name w:val="WW8Num21z2"/>
    <w:rPr>
      <w:rFonts w:ascii="Wingdings" w:hAnsi="Wingdings"/>
    </w:rPr>
  </w:style>
  <w:style w:type="character" w:styleId="WW8Num23z0" w:customStyle="1">
    <w:name w:val="WW8Num23z0"/>
    <w:rPr>
      <w:rFonts w:ascii="Symbol" w:hAnsi="Symbol"/>
    </w:rPr>
  </w:style>
  <w:style w:type="character" w:styleId="WW8Num23z1" w:customStyle="1">
    <w:name w:val="WW8Num23z1"/>
    <w:rPr>
      <w:rFonts w:ascii="Courier New" w:hAnsi="Courier New"/>
    </w:rPr>
  </w:style>
  <w:style w:type="character" w:styleId="WW8Num23z2" w:customStyle="1">
    <w:name w:val="WW8Num23z2"/>
    <w:rPr>
      <w:rFonts w:ascii="Wingdings" w:hAnsi="Wingdings"/>
    </w:rPr>
  </w:style>
  <w:style w:type="character" w:styleId="WW8Num24z0" w:customStyle="1">
    <w:name w:val="WW8Num24z0"/>
    <w:rPr>
      <w:rFonts w:ascii="Symbol" w:hAnsi="Symbol"/>
    </w:rPr>
  </w:style>
  <w:style w:type="character" w:styleId="WW8Num24z1" w:customStyle="1">
    <w:name w:val="WW8Num24z1"/>
    <w:rPr>
      <w:rFonts w:ascii="Courier New" w:hAnsi="Courier New"/>
    </w:rPr>
  </w:style>
  <w:style w:type="character" w:styleId="WW8Num24z2" w:customStyle="1">
    <w:name w:val="WW8Num24z2"/>
    <w:rPr>
      <w:rFonts w:ascii="Wingdings" w:hAnsi="Wingdings"/>
    </w:rPr>
  </w:style>
  <w:style w:type="character" w:styleId="WW8Num25z0" w:customStyle="1">
    <w:name w:val="WW8Num25z0"/>
    <w:rPr>
      <w:rFonts w:ascii="Symbol" w:hAnsi="Symbol"/>
    </w:rPr>
  </w:style>
  <w:style w:type="character" w:styleId="WW8Num25z1" w:customStyle="1">
    <w:name w:val="WW8Num25z1"/>
    <w:rPr>
      <w:rFonts w:ascii="Courier New" w:hAnsi="Courier New"/>
    </w:rPr>
  </w:style>
  <w:style w:type="character" w:styleId="WW8Num25z2" w:customStyle="1">
    <w:name w:val="WW8Num25z2"/>
    <w:rPr>
      <w:rFonts w:ascii="Wingdings" w:hAnsi="Wingdings"/>
    </w:rPr>
  </w:style>
  <w:style w:type="character" w:styleId="WW8Num26z0" w:customStyle="1">
    <w:name w:val="WW8Num26z0"/>
    <w:rPr>
      <w:rFonts w:ascii="Times New Roman" w:hAnsi="Times New Roman" w:cs="Times New Roman"/>
      <w:b w:val="0"/>
      <w:bCs w:val="0"/>
      <w:i w:val="0"/>
      <w:iCs w:val="0"/>
      <w:caps w:val="0"/>
      <w:smallCaps w:val="0"/>
      <w:strike w:val="0"/>
      <w:dstrike w:val="0"/>
      <w:vanish w:val="0"/>
      <w:color w:val="000000"/>
      <w:spacing w:val="0"/>
      <w:w w:val="100"/>
      <w:kern w:val="1"/>
      <w:position w:val="0"/>
      <w:sz w:val="2"/>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styleId="WW8Num26z1" w:customStyle="1">
    <w:name w:val="WW8Num26z1"/>
    <w:rPr>
      <w:rFonts w:cs="Times New Roman"/>
    </w:rPr>
  </w:style>
  <w:style w:type="character" w:styleId="WW8Num26z2" w:customStyle="1">
    <w:name w:val="WW8Num26z2"/>
    <w:rPr>
      <w:rFonts w:ascii="Symbol" w:hAnsi="Symbol"/>
    </w:rPr>
  </w:style>
  <w:style w:type="character" w:styleId="WW8Num27z0" w:customStyle="1">
    <w:name w:val="WW8Num27z0"/>
    <w:rPr>
      <w:rFonts w:ascii="Symbol" w:hAnsi="Symbol"/>
    </w:rPr>
  </w:style>
  <w:style w:type="character" w:styleId="WW8Num27z1" w:customStyle="1">
    <w:name w:val="WW8Num27z1"/>
    <w:rPr>
      <w:rFonts w:ascii="Courier New" w:hAnsi="Courier New"/>
    </w:rPr>
  </w:style>
  <w:style w:type="character" w:styleId="WW8Num27z2" w:customStyle="1">
    <w:name w:val="WW8Num27z2"/>
    <w:rPr>
      <w:rFonts w:ascii="Wingdings" w:hAnsi="Wingdings"/>
    </w:rPr>
  </w:style>
  <w:style w:type="character" w:styleId="WW8Num28z0" w:customStyle="1">
    <w:name w:val="WW8Num28z0"/>
    <w:rPr>
      <w:rFonts w:cs="Times New Roman"/>
    </w:rPr>
  </w:style>
  <w:style w:type="character" w:styleId="WW8Num28z4" w:customStyle="1">
    <w:name w:val="WW8Num28z4"/>
    <w:rPr>
      <w:rFonts w:ascii="Times New Roman" w:hAnsi="Times New Roman" w:cs="Times New Roman"/>
      <w:b w:val="0"/>
      <w:bCs w:val="0"/>
      <w:i w:val="0"/>
      <w:iCs w:val="0"/>
      <w:caps w:val="0"/>
      <w:smallCaps w:val="0"/>
      <w:strike w:val="0"/>
      <w:dstrike w:val="0"/>
      <w:vanish w:val="0"/>
      <w:color w:val="000000"/>
      <w:spacing w:val="0"/>
      <w:w w:val="100"/>
      <w:kern w:val="1"/>
      <w:position w:val="0"/>
      <w:sz w:val="2"/>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styleId="WW8Num29z0" w:customStyle="1">
    <w:name w:val="WW8Num29z0"/>
    <w:rPr>
      <w:rFonts w:cs="Times New Roman"/>
    </w:rPr>
  </w:style>
  <w:style w:type="character" w:styleId="WW8Num30z0" w:customStyle="1">
    <w:name w:val="WW8Num30z0"/>
    <w:rPr>
      <w:rFonts w:ascii="Symbol" w:hAnsi="Symbol"/>
    </w:rPr>
  </w:style>
  <w:style w:type="character" w:styleId="WW8Num30z1" w:customStyle="1">
    <w:name w:val="WW8Num30z1"/>
    <w:rPr>
      <w:rFonts w:ascii="Courier New" w:hAnsi="Courier New"/>
    </w:rPr>
  </w:style>
  <w:style w:type="character" w:styleId="WW8Num30z2" w:customStyle="1">
    <w:name w:val="WW8Num30z2"/>
    <w:rPr>
      <w:rFonts w:ascii="Wingdings" w:hAnsi="Wingdings"/>
    </w:rPr>
  </w:style>
  <w:style w:type="character" w:styleId="WW8Num31z0" w:customStyle="1">
    <w:name w:val="WW8Num31z0"/>
    <w:rPr>
      <w:rFonts w:cs="Times New Roman"/>
    </w:rPr>
  </w:style>
  <w:style w:type="character" w:styleId="WW8Num32z0" w:customStyle="1">
    <w:name w:val="WW8Num32z0"/>
    <w:rPr>
      <w:rFonts w:ascii="Symbol" w:hAnsi="Symbol"/>
    </w:rPr>
  </w:style>
  <w:style w:type="character" w:styleId="WW8Num32z1" w:customStyle="1">
    <w:name w:val="WW8Num32z1"/>
    <w:rPr>
      <w:rFonts w:ascii="Symbol" w:hAnsi="Symbol"/>
      <w:sz w:val="16"/>
    </w:rPr>
  </w:style>
  <w:style w:type="character" w:styleId="WW8Num32z2" w:customStyle="1">
    <w:name w:val="WW8Num32z2"/>
    <w:rPr>
      <w:rFonts w:ascii="Wingdings" w:hAnsi="Wingdings"/>
      <w:sz w:val="18"/>
    </w:rPr>
  </w:style>
  <w:style w:type="character" w:styleId="WW8Num32z4" w:customStyle="1">
    <w:name w:val="WW8Num32z4"/>
    <w:rPr>
      <w:rFonts w:ascii="Courier New" w:hAnsi="Courier New"/>
    </w:rPr>
  </w:style>
  <w:style w:type="character" w:styleId="WW8Num32z5" w:customStyle="1">
    <w:name w:val="WW8Num32z5"/>
    <w:rPr>
      <w:rFonts w:ascii="Wingdings" w:hAnsi="Wingdings"/>
    </w:rPr>
  </w:style>
  <w:style w:type="character" w:styleId="WW8Num33z0" w:customStyle="1">
    <w:name w:val="WW8Num33z0"/>
    <w:rPr>
      <w:rFonts w:ascii="Symbol" w:hAnsi="Symbol"/>
    </w:rPr>
  </w:style>
  <w:style w:type="character" w:styleId="WW8Num33z1" w:customStyle="1">
    <w:name w:val="WW8Num33z1"/>
    <w:rPr>
      <w:rFonts w:ascii="Symbol" w:hAnsi="Symbol"/>
      <w:color w:val="auto"/>
    </w:rPr>
  </w:style>
  <w:style w:type="character" w:styleId="WW8Num33z4" w:customStyle="1">
    <w:name w:val="WW8Num33z4"/>
    <w:rPr>
      <w:rFonts w:ascii="Courier New" w:hAnsi="Courier New"/>
    </w:rPr>
  </w:style>
  <w:style w:type="character" w:styleId="WW8Num33z5" w:customStyle="1">
    <w:name w:val="WW8Num33z5"/>
    <w:rPr>
      <w:rFonts w:ascii="Wingdings" w:hAnsi="Wingdings"/>
    </w:rPr>
  </w:style>
  <w:style w:type="character" w:styleId="WW8Num34z0" w:customStyle="1">
    <w:name w:val="WW8Num34z0"/>
    <w:rPr>
      <w:rFonts w:ascii="Symbol" w:hAnsi="Symbol"/>
    </w:rPr>
  </w:style>
  <w:style w:type="character" w:styleId="WW8Num34z1" w:customStyle="1">
    <w:name w:val="WW8Num34z1"/>
    <w:rPr>
      <w:rFonts w:ascii="Courier New" w:hAnsi="Courier New"/>
    </w:rPr>
  </w:style>
  <w:style w:type="character" w:styleId="WW8Num34z2" w:customStyle="1">
    <w:name w:val="WW8Num34z2"/>
    <w:rPr>
      <w:rFonts w:ascii="Wingdings" w:hAnsi="Wingdings"/>
    </w:rPr>
  </w:style>
  <w:style w:type="character" w:styleId="WW8Num35z0" w:customStyle="1">
    <w:name w:val="WW8Num35z0"/>
    <w:rPr>
      <w:rFonts w:ascii="Symbol" w:hAnsi="Symbol"/>
    </w:rPr>
  </w:style>
  <w:style w:type="character" w:styleId="WW8Num35z1" w:customStyle="1">
    <w:name w:val="WW8Num35z1"/>
    <w:rPr>
      <w:rFonts w:cs="Times New Roman"/>
    </w:rPr>
  </w:style>
  <w:style w:type="character" w:styleId="WW8Num35z2" w:customStyle="1">
    <w:name w:val="WW8Num35z2"/>
    <w:rPr>
      <w:rFonts w:ascii="Wingdings" w:hAnsi="Wingdings"/>
      <w:sz w:val="18"/>
    </w:rPr>
  </w:style>
  <w:style w:type="character" w:styleId="WW8Num35z4" w:customStyle="1">
    <w:name w:val="WW8Num35z4"/>
    <w:rPr>
      <w:rFonts w:ascii="Courier New" w:hAnsi="Courier New"/>
    </w:rPr>
  </w:style>
  <w:style w:type="character" w:styleId="WW8Num35z5" w:customStyle="1">
    <w:name w:val="WW8Num35z5"/>
    <w:rPr>
      <w:rFonts w:ascii="Wingdings" w:hAnsi="Wingdings"/>
    </w:rPr>
  </w:style>
  <w:style w:type="character" w:styleId="WW8Num36z0" w:customStyle="1">
    <w:name w:val="WW8Num36z0"/>
    <w:rPr>
      <w:rFonts w:cs="Times New Roman"/>
    </w:rPr>
  </w:style>
  <w:style w:type="character" w:styleId="WW8Num36z2" w:customStyle="1">
    <w:name w:val="WW8Num36z2"/>
    <w:rPr>
      <w:rFonts w:ascii="Symbol" w:hAnsi="Symbol"/>
    </w:rPr>
  </w:style>
  <w:style w:type="character" w:styleId="WW8Num37z0" w:customStyle="1">
    <w:name w:val="WW8Num37z0"/>
    <w:rPr>
      <w:rFonts w:ascii="Symbol" w:hAnsi="Symbol"/>
    </w:rPr>
  </w:style>
  <w:style w:type="character" w:styleId="WW8Num37z1" w:customStyle="1">
    <w:name w:val="WW8Num37z1"/>
    <w:rPr>
      <w:rFonts w:ascii="Courier New" w:hAnsi="Courier New"/>
    </w:rPr>
  </w:style>
  <w:style w:type="character" w:styleId="WW8Num37z2" w:customStyle="1">
    <w:name w:val="WW8Num37z2"/>
    <w:rPr>
      <w:rFonts w:ascii="Wingdings" w:hAnsi="Wingdings"/>
    </w:rPr>
  </w:style>
  <w:style w:type="character" w:styleId="WW8Num38z0" w:customStyle="1">
    <w:name w:val="WW8Num38z0"/>
    <w:rPr>
      <w:rFonts w:ascii="Symbol" w:hAnsi="Symbol"/>
    </w:rPr>
  </w:style>
  <w:style w:type="character" w:styleId="WW8Num38z1" w:customStyle="1">
    <w:name w:val="WW8Num38z1"/>
    <w:rPr>
      <w:rFonts w:ascii="Courier New" w:hAnsi="Courier New"/>
      <w:sz w:val="24"/>
    </w:rPr>
  </w:style>
  <w:style w:type="character" w:styleId="WW8Num38z2" w:customStyle="1">
    <w:name w:val="WW8Num38z2"/>
    <w:rPr>
      <w:rFonts w:ascii="Wingdings" w:hAnsi="Wingdings"/>
    </w:rPr>
  </w:style>
  <w:style w:type="character" w:styleId="WW8Num38z4" w:customStyle="1">
    <w:name w:val="WW8Num38z4"/>
    <w:rPr>
      <w:rFonts w:ascii="Courier New" w:hAnsi="Courier New"/>
    </w:rPr>
  </w:style>
  <w:style w:type="character" w:styleId="WW8Num39z0" w:customStyle="1">
    <w:name w:val="WW8Num39z0"/>
    <w:rPr>
      <w:rFonts w:cs="Times New Roman"/>
    </w:rPr>
  </w:style>
  <w:style w:type="character" w:styleId="WW8Num40z0" w:customStyle="1">
    <w:name w:val="WW8Num40z0"/>
    <w:rPr>
      <w:rFonts w:ascii="Symbol" w:hAnsi="Symbol"/>
    </w:rPr>
  </w:style>
  <w:style w:type="character" w:styleId="WW8Num40z1" w:customStyle="1">
    <w:name w:val="WW8Num40z1"/>
    <w:rPr>
      <w:rFonts w:ascii="Symbol" w:hAnsi="Symbol"/>
      <w:sz w:val="16"/>
    </w:rPr>
  </w:style>
  <w:style w:type="character" w:styleId="WW8Num40z2" w:customStyle="1">
    <w:name w:val="WW8Num40z2"/>
    <w:rPr>
      <w:rFonts w:ascii="Wingdings" w:hAnsi="Wingdings"/>
      <w:sz w:val="18"/>
    </w:rPr>
  </w:style>
  <w:style w:type="character" w:styleId="WW8Num40z4" w:customStyle="1">
    <w:name w:val="WW8Num40z4"/>
    <w:rPr>
      <w:rFonts w:ascii="Courier New" w:hAnsi="Courier New"/>
    </w:rPr>
  </w:style>
  <w:style w:type="character" w:styleId="WW8Num40z5" w:customStyle="1">
    <w:name w:val="WW8Num40z5"/>
    <w:rPr>
      <w:rFonts w:ascii="Wingdings" w:hAnsi="Wingdings"/>
    </w:rPr>
  </w:style>
  <w:style w:type="character" w:styleId="WW8Num41z0" w:customStyle="1">
    <w:name w:val="WW8Num41z0"/>
    <w:rPr>
      <w:rFonts w:cs="Times New Roman"/>
    </w:rPr>
  </w:style>
  <w:style w:type="character" w:styleId="WW8Num42z0" w:customStyle="1">
    <w:name w:val="WW8Num42z0"/>
    <w:rPr>
      <w:rFonts w:cs="Times New Roman"/>
    </w:rPr>
  </w:style>
  <w:style w:type="character" w:styleId="WW8Num43z0" w:customStyle="1">
    <w:name w:val="WW8Num43z0"/>
    <w:rPr>
      <w:rFonts w:cs="Times New Roman"/>
    </w:rPr>
  </w:style>
  <w:style w:type="character" w:styleId="WW8Num44z0" w:customStyle="1">
    <w:name w:val="WW8Num44z0"/>
    <w:rPr>
      <w:rFonts w:ascii="Times New Roman" w:hAnsi="Times New Roman" w:cs="Times New Roman"/>
      <w:b w:val="0"/>
      <w:bCs w:val="0"/>
      <w:i w:val="0"/>
      <w:iCs w:val="0"/>
      <w:caps w:val="0"/>
      <w:smallCaps w:val="0"/>
      <w:strike w:val="0"/>
      <w:dstrike w:val="0"/>
      <w:vanish w:val="0"/>
      <w:spacing w:val="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style>
  <w:style w:type="character" w:styleId="WW8Num44z1" w:customStyle="1">
    <w:name w:val="WW8Num44z1"/>
    <w:rPr>
      <w:rFonts w:cs="Times New Roman"/>
    </w:rPr>
  </w:style>
  <w:style w:type="character" w:styleId="WW8Num45z0" w:customStyle="1">
    <w:name w:val="WW8Num45z0"/>
    <w:rPr>
      <w:rFonts w:ascii="Symbol" w:hAnsi="Symbol"/>
    </w:rPr>
  </w:style>
  <w:style w:type="character" w:styleId="WW8Num45z1" w:customStyle="1">
    <w:name w:val="WW8Num45z1"/>
    <w:rPr>
      <w:rFonts w:ascii="Courier New" w:hAnsi="Courier New"/>
      <w:sz w:val="24"/>
    </w:rPr>
  </w:style>
  <w:style w:type="character" w:styleId="WW8Num45z2" w:customStyle="1">
    <w:name w:val="WW8Num45z2"/>
    <w:rPr>
      <w:rFonts w:ascii="Wingdings" w:hAnsi="Wingdings"/>
    </w:rPr>
  </w:style>
  <w:style w:type="character" w:styleId="WW8Num45z4" w:customStyle="1">
    <w:name w:val="WW8Num45z4"/>
    <w:rPr>
      <w:rFonts w:ascii="Courier New" w:hAnsi="Courier New"/>
    </w:rPr>
  </w:style>
  <w:style w:type="character" w:styleId="WW8Num46z0" w:customStyle="1">
    <w:name w:val="WW8Num46z0"/>
    <w:rPr>
      <w:rFonts w:ascii="Symbol" w:hAnsi="Symbol"/>
    </w:rPr>
  </w:style>
  <w:style w:type="character" w:styleId="WW8Num46z2" w:customStyle="1">
    <w:name w:val="WW8Num46z2"/>
    <w:rPr>
      <w:rFonts w:ascii="Wingdings" w:hAnsi="Wingdings"/>
    </w:rPr>
  </w:style>
  <w:style w:type="character" w:styleId="WW8Num46z4" w:customStyle="1">
    <w:name w:val="WW8Num46z4"/>
    <w:rPr>
      <w:rFonts w:ascii="Courier New" w:hAnsi="Courier New"/>
    </w:rPr>
  </w:style>
  <w:style w:type="character" w:styleId="WW8Num47z0" w:customStyle="1">
    <w:name w:val="WW8Num47z0"/>
    <w:rPr>
      <w:rFonts w:ascii="Symbol" w:hAnsi="Symbol"/>
    </w:rPr>
  </w:style>
  <w:style w:type="character" w:styleId="WW8Num47z1" w:customStyle="1">
    <w:name w:val="WW8Num47z1"/>
    <w:rPr>
      <w:rFonts w:ascii="Courier New" w:hAnsi="Courier New"/>
      <w:sz w:val="24"/>
    </w:rPr>
  </w:style>
  <w:style w:type="character" w:styleId="WW8Num47z2" w:customStyle="1">
    <w:name w:val="WW8Num47z2"/>
    <w:rPr>
      <w:rFonts w:ascii="Wingdings" w:hAnsi="Wingdings"/>
    </w:rPr>
  </w:style>
  <w:style w:type="character" w:styleId="WW8Num47z4" w:customStyle="1">
    <w:name w:val="WW8Num47z4"/>
    <w:rPr>
      <w:rFonts w:ascii="Courier New" w:hAnsi="Courier New"/>
    </w:rPr>
  </w:style>
  <w:style w:type="character" w:styleId="WW8Num48z0" w:customStyle="1">
    <w:name w:val="WW8Num48z0"/>
    <w:rPr>
      <w:rFonts w:cs="Times New Roman"/>
    </w:rPr>
  </w:style>
  <w:style w:type="character" w:styleId="WW8Num49z0" w:customStyle="1">
    <w:name w:val="WW8Num49z0"/>
    <w:rPr>
      <w:rFonts w:ascii="Symbol" w:hAnsi="Symbol"/>
    </w:rPr>
  </w:style>
  <w:style w:type="character" w:styleId="WW8Num49z1" w:customStyle="1">
    <w:name w:val="WW8Num49z1"/>
    <w:rPr>
      <w:rFonts w:ascii="Courier New" w:hAnsi="Courier New"/>
    </w:rPr>
  </w:style>
  <w:style w:type="character" w:styleId="WW8Num49z2" w:customStyle="1">
    <w:name w:val="WW8Num49z2"/>
    <w:rPr>
      <w:rFonts w:ascii="Wingdings" w:hAnsi="Wingdings"/>
      <w:sz w:val="24"/>
    </w:rPr>
  </w:style>
  <w:style w:type="character" w:styleId="WW8Num49z5" w:customStyle="1">
    <w:name w:val="WW8Num49z5"/>
    <w:rPr>
      <w:rFonts w:ascii="Wingdings" w:hAnsi="Wingdings"/>
    </w:rPr>
  </w:style>
  <w:style w:type="character" w:styleId="WW8Num50z0" w:customStyle="1">
    <w:name w:val="WW8Num50z0"/>
    <w:rPr>
      <w:rFonts w:ascii="Symbol" w:hAnsi="Symbol"/>
    </w:rPr>
  </w:style>
  <w:style w:type="character" w:styleId="WW8Num50z1" w:customStyle="1">
    <w:name w:val="WW8Num50z1"/>
    <w:rPr>
      <w:rFonts w:ascii="Courier New" w:hAnsi="Courier New"/>
    </w:rPr>
  </w:style>
  <w:style w:type="character" w:styleId="WW8Num50z2" w:customStyle="1">
    <w:name w:val="WW8Num50z2"/>
    <w:rPr>
      <w:rFonts w:ascii="Wingdings" w:hAnsi="Wingdings"/>
    </w:rPr>
  </w:style>
  <w:style w:type="character" w:styleId="WW8Num51z0" w:customStyle="1">
    <w:name w:val="WW8Num51z0"/>
    <w:rPr>
      <w:rFonts w:ascii="Symbol" w:hAnsi="Symbol"/>
    </w:rPr>
  </w:style>
  <w:style w:type="character" w:styleId="WW8Num51z1" w:customStyle="1">
    <w:name w:val="WW8Num51z1"/>
    <w:rPr>
      <w:rFonts w:ascii="Courier New" w:hAnsi="Courier New"/>
    </w:rPr>
  </w:style>
  <w:style w:type="character" w:styleId="WW8Num51z2" w:customStyle="1">
    <w:name w:val="WW8Num51z2"/>
    <w:rPr>
      <w:rFonts w:ascii="Wingdings" w:hAnsi="Wingdings"/>
    </w:rPr>
  </w:style>
  <w:style w:type="character" w:styleId="WW8Num52z0" w:customStyle="1">
    <w:name w:val="WW8Num52z0"/>
    <w:rPr>
      <w:rFonts w:cs="Times New Roman"/>
    </w:rPr>
  </w:style>
  <w:style w:type="character" w:styleId="WW8Num52z2" w:customStyle="1">
    <w:name w:val="WW8Num52z2"/>
    <w:rPr>
      <w:rFonts w:ascii="Symbol" w:hAnsi="Symbol"/>
    </w:rPr>
  </w:style>
  <w:style w:type="character" w:styleId="WW8Num53z0" w:customStyle="1">
    <w:name w:val="WW8Num53z0"/>
    <w:rPr>
      <w:rFonts w:ascii="Symbol" w:hAnsi="Symbol"/>
    </w:rPr>
  </w:style>
  <w:style w:type="character" w:styleId="WW8Num53z1" w:customStyle="1">
    <w:name w:val="WW8Num53z1"/>
    <w:rPr>
      <w:rFonts w:ascii="Courier New" w:hAnsi="Courier New"/>
    </w:rPr>
  </w:style>
  <w:style w:type="character" w:styleId="WW8Num53z2" w:customStyle="1">
    <w:name w:val="WW8Num53z2"/>
    <w:rPr>
      <w:rFonts w:ascii="Wingdings" w:hAnsi="Wingdings"/>
    </w:rPr>
  </w:style>
  <w:style w:type="character" w:styleId="WW8Num54z0" w:customStyle="1">
    <w:name w:val="WW8Num54z0"/>
    <w:rPr>
      <w:rFonts w:cs="Times New Roman"/>
    </w:rPr>
  </w:style>
  <w:style w:type="character" w:styleId="WW8Num55z0" w:customStyle="1">
    <w:name w:val="WW8Num55z0"/>
    <w:rPr>
      <w:rFonts w:ascii="Symbol" w:hAnsi="Symbol"/>
    </w:rPr>
  </w:style>
  <w:style w:type="character" w:styleId="WW8Num55z1" w:customStyle="1">
    <w:name w:val="WW8Num55z1"/>
    <w:rPr>
      <w:rFonts w:ascii="Symbol" w:hAnsi="Symbol"/>
      <w:sz w:val="16"/>
    </w:rPr>
  </w:style>
  <w:style w:type="character" w:styleId="WW8Num55z2" w:customStyle="1">
    <w:name w:val="WW8Num55z2"/>
    <w:rPr>
      <w:rFonts w:ascii="Wingdings" w:hAnsi="Wingdings"/>
      <w:sz w:val="18"/>
    </w:rPr>
  </w:style>
  <w:style w:type="character" w:styleId="WW8Num55z4" w:customStyle="1">
    <w:name w:val="WW8Num55z4"/>
    <w:rPr>
      <w:rFonts w:ascii="Courier New" w:hAnsi="Courier New"/>
    </w:rPr>
  </w:style>
  <w:style w:type="character" w:styleId="WW8Num55z5" w:customStyle="1">
    <w:name w:val="WW8Num55z5"/>
    <w:rPr>
      <w:rFonts w:ascii="Wingdings" w:hAnsi="Wingdings"/>
    </w:rPr>
  </w:style>
  <w:style w:type="character" w:styleId="WW8Num56z0" w:customStyle="1">
    <w:name w:val="WW8Num56z0"/>
    <w:rPr>
      <w:rFonts w:ascii="Symbol" w:hAnsi="Symbol"/>
    </w:rPr>
  </w:style>
  <w:style w:type="character" w:styleId="WW8Num57z0" w:customStyle="1">
    <w:name w:val="WW8Num57z0"/>
    <w:rPr>
      <w:rFonts w:ascii="Symbol" w:hAnsi="Symbol"/>
      <w:b w:val="0"/>
      <w:i w:val="0"/>
      <w:caps w:val="0"/>
      <w:smallCaps w:val="0"/>
      <w:strike w:val="0"/>
      <w:dstrike w:val="0"/>
      <w:vanish w:val="0"/>
      <w:spacing w:val="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style>
  <w:style w:type="character" w:styleId="WW8Num57z1" w:customStyle="1">
    <w:name w:val="WW8Num57z1"/>
    <w:rPr>
      <w:rFonts w:cs="Times New Roman"/>
    </w:rPr>
  </w:style>
  <w:style w:type="character" w:styleId="WW8Num57z2" w:customStyle="1">
    <w:name w:val="WW8Num57z2"/>
    <w:rPr>
      <w:rFonts w:ascii="Symbol" w:hAnsi="Symbol"/>
    </w:rPr>
  </w:style>
  <w:style w:type="character" w:styleId="WW8Num58z0" w:customStyle="1">
    <w:name w:val="WW8Num58z0"/>
    <w:rPr>
      <w:rFonts w:ascii="Symbol" w:hAnsi="Symbol"/>
    </w:rPr>
  </w:style>
  <w:style w:type="character" w:styleId="WW8Num58z1" w:customStyle="1">
    <w:name w:val="WW8Num58z1"/>
    <w:rPr>
      <w:rFonts w:ascii="Symbol" w:hAnsi="Symbol"/>
      <w:sz w:val="16"/>
    </w:rPr>
  </w:style>
  <w:style w:type="character" w:styleId="WW8Num58z2" w:customStyle="1">
    <w:name w:val="WW8Num58z2"/>
    <w:rPr>
      <w:rFonts w:ascii="Wingdings" w:hAnsi="Wingdings"/>
      <w:sz w:val="18"/>
    </w:rPr>
  </w:style>
  <w:style w:type="character" w:styleId="WW8Num58z4" w:customStyle="1">
    <w:name w:val="WW8Num58z4"/>
    <w:rPr>
      <w:rFonts w:ascii="Courier New" w:hAnsi="Courier New"/>
    </w:rPr>
  </w:style>
  <w:style w:type="character" w:styleId="WW8Num58z5" w:customStyle="1">
    <w:name w:val="WW8Num58z5"/>
    <w:rPr>
      <w:rFonts w:ascii="Wingdings" w:hAnsi="Wingdings"/>
    </w:rPr>
  </w:style>
  <w:style w:type="character" w:styleId="WW8Num59z0" w:customStyle="1">
    <w:name w:val="WW8Num59z0"/>
    <w:rPr>
      <w:rFonts w:ascii="Symbol" w:hAnsi="Symbol"/>
    </w:rPr>
  </w:style>
  <w:style w:type="character" w:styleId="WW8Num59z1" w:customStyle="1">
    <w:name w:val="WW8Num59z1"/>
    <w:rPr>
      <w:rFonts w:ascii="Courier New" w:hAnsi="Courier New"/>
    </w:rPr>
  </w:style>
  <w:style w:type="character" w:styleId="WW8Num59z2" w:customStyle="1">
    <w:name w:val="WW8Num59z2"/>
    <w:rPr>
      <w:rFonts w:ascii="Wingdings" w:hAnsi="Wingdings"/>
    </w:rPr>
  </w:style>
  <w:style w:type="character" w:styleId="WW8Num60z0" w:customStyle="1">
    <w:name w:val="WW8Num60z0"/>
    <w:rPr>
      <w:rFonts w:ascii="Symbol" w:hAnsi="Symbol"/>
    </w:rPr>
  </w:style>
  <w:style w:type="character" w:styleId="WW8Num60z1" w:customStyle="1">
    <w:name w:val="WW8Num60z1"/>
    <w:rPr>
      <w:rFonts w:cs="Times New Roman"/>
    </w:rPr>
  </w:style>
  <w:style w:type="character" w:styleId="WW8Num60z2" w:customStyle="1">
    <w:name w:val="WW8Num60z2"/>
    <w:rPr>
      <w:rFonts w:ascii="Wingdings" w:hAnsi="Wingdings"/>
      <w:sz w:val="18"/>
    </w:rPr>
  </w:style>
  <w:style w:type="character" w:styleId="WW8Num60z4" w:customStyle="1">
    <w:name w:val="WW8Num60z4"/>
    <w:rPr>
      <w:rFonts w:ascii="Courier New" w:hAnsi="Courier New"/>
    </w:rPr>
  </w:style>
  <w:style w:type="character" w:styleId="WW8Num60z5" w:customStyle="1">
    <w:name w:val="WW8Num60z5"/>
    <w:rPr>
      <w:rFonts w:ascii="Wingdings" w:hAnsi="Wingdings"/>
    </w:rPr>
  </w:style>
  <w:style w:type="character" w:styleId="WW8Num61z0" w:customStyle="1">
    <w:name w:val="WW8Num61z0"/>
    <w:rPr>
      <w:rFonts w:ascii="Symbol" w:hAnsi="Symbol"/>
    </w:rPr>
  </w:style>
  <w:style w:type="character" w:styleId="WW8Num61z2" w:customStyle="1">
    <w:name w:val="WW8Num61z2"/>
    <w:rPr>
      <w:rFonts w:ascii="Wingdings" w:hAnsi="Wingdings"/>
    </w:rPr>
  </w:style>
  <w:style w:type="character" w:styleId="WW8Num61z4" w:customStyle="1">
    <w:name w:val="WW8Num61z4"/>
    <w:rPr>
      <w:rFonts w:ascii="Courier New" w:hAnsi="Courier New"/>
    </w:rPr>
  </w:style>
  <w:style w:type="character" w:styleId="WW8Num62z0" w:customStyle="1">
    <w:name w:val="WW8Num62z0"/>
    <w:rPr>
      <w:rFonts w:ascii="Symbol" w:hAnsi="Symbol"/>
    </w:rPr>
  </w:style>
  <w:style w:type="character" w:styleId="WW8Num62z1" w:customStyle="1">
    <w:name w:val="WW8Num62z1"/>
    <w:rPr>
      <w:rFonts w:ascii="Courier New" w:hAnsi="Courier New"/>
    </w:rPr>
  </w:style>
  <w:style w:type="character" w:styleId="WW8Num62z2" w:customStyle="1">
    <w:name w:val="WW8Num62z2"/>
    <w:rPr>
      <w:rFonts w:ascii="Wingdings" w:hAnsi="Wingdings"/>
    </w:rPr>
  </w:style>
  <w:style w:type="character" w:styleId="WW8Num63z0" w:customStyle="1">
    <w:name w:val="WW8Num63z0"/>
    <w:rPr>
      <w:rFonts w:cs="Times New Roman"/>
      <w:sz w:val="24"/>
    </w:rPr>
  </w:style>
  <w:style w:type="character" w:styleId="WW8Num63z1" w:customStyle="1">
    <w:name w:val="WW8Num63z1"/>
    <w:rPr>
      <w:rFonts w:cs="Times New Roman"/>
    </w:rPr>
  </w:style>
  <w:style w:type="character" w:styleId="WW8Num64z0" w:customStyle="1">
    <w:name w:val="WW8Num64z0"/>
    <w:rPr>
      <w:rFonts w:ascii="Arial" w:hAnsi="Arial" w:cs="Times New Roman"/>
      <w:b w:val="0"/>
      <w:i w:val="0"/>
      <w:sz w:val="24"/>
    </w:rPr>
  </w:style>
  <w:style w:type="character" w:styleId="WW8Num64z1" w:customStyle="1">
    <w:name w:val="WW8Num64z1"/>
    <w:rPr>
      <w:rFonts w:cs="Times New Roman"/>
    </w:rPr>
  </w:style>
  <w:style w:type="character" w:styleId="WW8Num65z0" w:customStyle="1">
    <w:name w:val="WW8Num65z0"/>
    <w:rPr>
      <w:rFonts w:ascii="Times New Roman" w:hAnsi="Times New Roman" w:cs="Times New Roman"/>
      <w:b w:val="0"/>
      <w:bCs w:val="0"/>
      <w:i w:val="0"/>
      <w:iCs w:val="0"/>
      <w:caps w:val="0"/>
      <w:smallCaps w:val="0"/>
      <w:strike w:val="0"/>
      <w:dstrike w:val="0"/>
      <w:vanish w:val="0"/>
      <w:spacing w:val="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style>
  <w:style w:type="character" w:styleId="WW8Num65z1" w:customStyle="1">
    <w:name w:val="WW8Num65z1"/>
    <w:rPr>
      <w:rFonts w:cs="Times New Roman"/>
    </w:rPr>
  </w:style>
  <w:style w:type="character" w:styleId="WW8Num66z0" w:customStyle="1">
    <w:name w:val="WW8Num66z0"/>
    <w:rPr>
      <w:rFonts w:ascii="Symbol" w:hAnsi="Symbol"/>
    </w:rPr>
  </w:style>
  <w:style w:type="character" w:styleId="WW8Num66z1" w:customStyle="1">
    <w:name w:val="WW8Num66z1"/>
    <w:rPr>
      <w:rFonts w:ascii="Symbol" w:hAnsi="Symbol"/>
      <w:sz w:val="16"/>
    </w:rPr>
  </w:style>
  <w:style w:type="character" w:styleId="WW8Num66z2" w:customStyle="1">
    <w:name w:val="WW8Num66z2"/>
    <w:rPr>
      <w:rFonts w:ascii="Wingdings" w:hAnsi="Wingdings"/>
      <w:sz w:val="18"/>
    </w:rPr>
  </w:style>
  <w:style w:type="character" w:styleId="WW8Num66z4" w:customStyle="1">
    <w:name w:val="WW8Num66z4"/>
    <w:rPr>
      <w:rFonts w:ascii="Courier New" w:hAnsi="Courier New"/>
    </w:rPr>
  </w:style>
  <w:style w:type="character" w:styleId="WW8Num66z5" w:customStyle="1">
    <w:name w:val="WW8Num66z5"/>
    <w:rPr>
      <w:rFonts w:ascii="Wingdings" w:hAnsi="Wingdings"/>
    </w:rPr>
  </w:style>
  <w:style w:type="character" w:styleId="WW8Num67z0" w:customStyle="1">
    <w:name w:val="WW8Num67z0"/>
    <w:rPr>
      <w:rFonts w:cs="Times New Roman"/>
    </w:rPr>
  </w:style>
  <w:style w:type="character" w:styleId="WW8Num68z0" w:customStyle="1">
    <w:name w:val="WW8Num68z0"/>
    <w:rPr>
      <w:rFonts w:ascii="Symbol" w:hAnsi="Symbol"/>
    </w:rPr>
  </w:style>
  <w:style w:type="character" w:styleId="WW8Num68z1" w:customStyle="1">
    <w:name w:val="WW8Num68z1"/>
    <w:rPr>
      <w:rFonts w:ascii="Courier New" w:hAnsi="Courier New"/>
    </w:rPr>
  </w:style>
  <w:style w:type="character" w:styleId="WW8Num68z2" w:customStyle="1">
    <w:name w:val="WW8Num68z2"/>
    <w:rPr>
      <w:rFonts w:ascii="Wingdings" w:hAnsi="Wingdings"/>
    </w:rPr>
  </w:style>
  <w:style w:type="character" w:styleId="WW8Num69z0" w:customStyle="1">
    <w:name w:val="WW8Num69z0"/>
    <w:rPr>
      <w:rFonts w:ascii="Symbol" w:hAnsi="Symbol"/>
    </w:rPr>
  </w:style>
  <w:style w:type="character" w:styleId="WW8Num69z1" w:customStyle="1">
    <w:name w:val="WW8Num69z1"/>
    <w:rPr>
      <w:rFonts w:ascii="Courier New" w:hAnsi="Courier New"/>
    </w:rPr>
  </w:style>
  <w:style w:type="character" w:styleId="WW8Num69z2" w:customStyle="1">
    <w:name w:val="WW8Num69z2"/>
    <w:rPr>
      <w:rFonts w:ascii="Wingdings" w:hAnsi="Wingdings"/>
      <w:sz w:val="24"/>
    </w:rPr>
  </w:style>
  <w:style w:type="character" w:styleId="WW8Num69z5" w:customStyle="1">
    <w:name w:val="WW8Num69z5"/>
    <w:rPr>
      <w:rFonts w:ascii="Wingdings" w:hAnsi="Wingdings"/>
    </w:rPr>
  </w:style>
  <w:style w:type="character" w:styleId="WW8Num70z0" w:customStyle="1">
    <w:name w:val="WW8Num70z0"/>
    <w:rPr>
      <w:rFonts w:cs="Times New Roman"/>
      <w:sz w:val="24"/>
    </w:rPr>
  </w:style>
  <w:style w:type="character" w:styleId="WW8Num70z2" w:customStyle="1">
    <w:name w:val="WW8Num70z2"/>
    <w:rPr>
      <w:rFonts w:cs="Times New Roman"/>
    </w:rPr>
  </w:style>
  <w:style w:type="character" w:styleId="WW8Num71z0" w:customStyle="1">
    <w:name w:val="WW8Num71z0"/>
    <w:rPr>
      <w:rFonts w:ascii="Symbol" w:hAnsi="Symbol"/>
    </w:rPr>
  </w:style>
  <w:style w:type="character" w:styleId="WW8Num71z1" w:customStyle="1">
    <w:name w:val="WW8Num71z1"/>
    <w:rPr>
      <w:rFonts w:cs="Times New Roman"/>
    </w:rPr>
  </w:style>
  <w:style w:type="character" w:styleId="WW8Num72z0" w:customStyle="1">
    <w:name w:val="WW8Num72z0"/>
    <w:rPr>
      <w:rFonts w:ascii="Symbol" w:hAnsi="Symbol"/>
    </w:rPr>
  </w:style>
  <w:style w:type="character" w:styleId="WW8Num72z1" w:customStyle="1">
    <w:name w:val="WW8Num72z1"/>
    <w:rPr>
      <w:rFonts w:ascii="Courier New" w:hAnsi="Courier New"/>
    </w:rPr>
  </w:style>
  <w:style w:type="character" w:styleId="WW8Num72z2" w:customStyle="1">
    <w:name w:val="WW8Num72z2"/>
    <w:rPr>
      <w:rFonts w:ascii="Wingdings" w:hAnsi="Wingdings"/>
    </w:rPr>
  </w:style>
  <w:style w:type="character" w:styleId="WW8Num73z0" w:customStyle="1">
    <w:name w:val="WW8Num73z0"/>
    <w:rPr>
      <w:rFonts w:ascii="Symbol" w:hAnsi="Symbol"/>
    </w:rPr>
  </w:style>
  <w:style w:type="character" w:styleId="WW8Num73z1" w:customStyle="1">
    <w:name w:val="WW8Num73z1"/>
    <w:rPr>
      <w:rFonts w:cs="Times New Roman"/>
    </w:rPr>
  </w:style>
  <w:style w:type="character" w:styleId="WW8Num73z2" w:customStyle="1">
    <w:name w:val="WW8Num73z2"/>
    <w:rPr>
      <w:rFonts w:ascii="Wingdings" w:hAnsi="Wingdings"/>
      <w:sz w:val="18"/>
    </w:rPr>
  </w:style>
  <w:style w:type="character" w:styleId="WW8Num73z4" w:customStyle="1">
    <w:name w:val="WW8Num73z4"/>
    <w:rPr>
      <w:rFonts w:ascii="Courier New" w:hAnsi="Courier New"/>
    </w:rPr>
  </w:style>
  <w:style w:type="character" w:styleId="WW8Num73z5" w:customStyle="1">
    <w:name w:val="WW8Num73z5"/>
    <w:rPr>
      <w:rFonts w:ascii="Wingdings" w:hAnsi="Wingdings"/>
    </w:rPr>
  </w:style>
  <w:style w:type="character" w:styleId="WW8Num74z0" w:customStyle="1">
    <w:name w:val="WW8Num74z0"/>
    <w:rPr>
      <w:rFonts w:ascii="Symbol" w:hAnsi="Symbol"/>
    </w:rPr>
  </w:style>
  <w:style w:type="character" w:styleId="WW8Num74z1" w:customStyle="1">
    <w:name w:val="WW8Num74z1"/>
    <w:rPr>
      <w:rFonts w:ascii="Symbol" w:hAnsi="Symbol"/>
      <w:sz w:val="16"/>
    </w:rPr>
  </w:style>
  <w:style w:type="character" w:styleId="WW8Num74z2" w:customStyle="1">
    <w:name w:val="WW8Num74z2"/>
    <w:rPr>
      <w:rFonts w:ascii="Wingdings" w:hAnsi="Wingdings"/>
      <w:sz w:val="18"/>
    </w:rPr>
  </w:style>
  <w:style w:type="character" w:styleId="WW8Num74z4" w:customStyle="1">
    <w:name w:val="WW8Num74z4"/>
    <w:rPr>
      <w:rFonts w:ascii="Courier New" w:hAnsi="Courier New"/>
    </w:rPr>
  </w:style>
  <w:style w:type="character" w:styleId="WW8Num74z5" w:customStyle="1">
    <w:name w:val="WW8Num74z5"/>
    <w:rPr>
      <w:rFonts w:ascii="Wingdings" w:hAnsi="Wingdings"/>
    </w:rPr>
  </w:style>
  <w:style w:type="character" w:styleId="WW8Num75z0" w:customStyle="1">
    <w:name w:val="WW8Num75z0"/>
    <w:rPr>
      <w:rFonts w:ascii="Symbol" w:hAnsi="Symbol"/>
      <w:b w:val="0"/>
      <w:i w:val="0"/>
      <w:caps w:val="0"/>
      <w:smallCaps w:val="0"/>
      <w:strike w:val="0"/>
      <w:dstrike w:val="0"/>
      <w:vanish w:val="0"/>
      <w:spacing w:val="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style>
  <w:style w:type="character" w:styleId="WW8Num75z1" w:customStyle="1">
    <w:name w:val="WW8Num75z1"/>
    <w:rPr>
      <w:rFonts w:cs="Times New Roman"/>
    </w:rPr>
  </w:style>
  <w:style w:type="character" w:styleId="WW8Num75z2" w:customStyle="1">
    <w:name w:val="WW8Num75z2"/>
    <w:rPr>
      <w:rFonts w:ascii="Symbol" w:hAnsi="Symbol"/>
    </w:rPr>
  </w:style>
  <w:style w:type="character" w:styleId="WW8Num76z0" w:customStyle="1">
    <w:name w:val="WW8Num76z0"/>
    <w:rPr>
      <w:rFonts w:ascii="Symbol" w:hAnsi="Symbol"/>
    </w:rPr>
  </w:style>
  <w:style w:type="character" w:styleId="WW8Num76z1" w:customStyle="1">
    <w:name w:val="WW8Num76z1"/>
    <w:rPr>
      <w:rFonts w:ascii="Symbol" w:hAnsi="Symbol"/>
      <w:sz w:val="16"/>
    </w:rPr>
  </w:style>
  <w:style w:type="character" w:styleId="WW8Num76z2" w:customStyle="1">
    <w:name w:val="WW8Num76z2"/>
    <w:rPr>
      <w:rFonts w:ascii="Wingdings" w:hAnsi="Wingdings"/>
      <w:sz w:val="18"/>
    </w:rPr>
  </w:style>
  <w:style w:type="character" w:styleId="WW8Num76z4" w:customStyle="1">
    <w:name w:val="WW8Num76z4"/>
    <w:rPr>
      <w:rFonts w:ascii="Courier New" w:hAnsi="Courier New"/>
    </w:rPr>
  </w:style>
  <w:style w:type="character" w:styleId="WW8Num76z5" w:customStyle="1">
    <w:name w:val="WW8Num76z5"/>
    <w:rPr>
      <w:rFonts w:ascii="Wingdings" w:hAnsi="Wingdings"/>
    </w:rPr>
  </w:style>
  <w:style w:type="character" w:styleId="WW8Num77z0" w:customStyle="1">
    <w:name w:val="WW8Num77z0"/>
    <w:rPr>
      <w:rFonts w:ascii="Times New Roman" w:hAnsi="Times New Roman" w:cs="Times New Roman"/>
      <w:b w:val="0"/>
      <w:bCs w:val="0"/>
      <w:i w:val="0"/>
      <w:iCs w:val="0"/>
      <w:caps w:val="0"/>
      <w:smallCaps w:val="0"/>
      <w:strike w:val="0"/>
      <w:dstrike w:val="0"/>
      <w:vanish w:val="0"/>
      <w:color w:val="000000"/>
      <w:spacing w:val="0"/>
      <w:w w:val="100"/>
      <w:kern w:val="1"/>
      <w:position w:val="0"/>
      <w:sz w:val="2"/>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styleId="WW8Num77z1" w:customStyle="1">
    <w:name w:val="WW8Num77z1"/>
    <w:rPr>
      <w:rFonts w:cs="Times New Roman"/>
    </w:rPr>
  </w:style>
  <w:style w:type="character" w:styleId="WW8Num78z0" w:customStyle="1">
    <w:name w:val="WW8Num78z0"/>
    <w:rPr>
      <w:rFonts w:ascii="Symbol" w:hAnsi="Symbol"/>
    </w:rPr>
  </w:style>
  <w:style w:type="character" w:styleId="WW8Num78z1" w:customStyle="1">
    <w:name w:val="WW8Num78z1"/>
    <w:rPr>
      <w:rFonts w:cs="Times New Roman"/>
    </w:rPr>
  </w:style>
  <w:style w:type="character" w:styleId="WW8Num78z2" w:customStyle="1">
    <w:name w:val="WW8Num78z2"/>
    <w:rPr>
      <w:rFonts w:ascii="Wingdings" w:hAnsi="Wingdings"/>
      <w:sz w:val="18"/>
    </w:rPr>
  </w:style>
  <w:style w:type="character" w:styleId="WW8Num78z4" w:customStyle="1">
    <w:name w:val="WW8Num78z4"/>
    <w:rPr>
      <w:rFonts w:ascii="Courier New" w:hAnsi="Courier New"/>
    </w:rPr>
  </w:style>
  <w:style w:type="character" w:styleId="WW8Num78z5" w:customStyle="1">
    <w:name w:val="WW8Num78z5"/>
    <w:rPr>
      <w:rFonts w:ascii="Wingdings" w:hAnsi="Wingdings"/>
    </w:rPr>
  </w:style>
  <w:style w:type="character" w:styleId="WW8Num79z0" w:customStyle="1">
    <w:name w:val="WW8Num79z0"/>
    <w:rPr>
      <w:rFonts w:cs="Times New Roman"/>
    </w:rPr>
  </w:style>
  <w:style w:type="character" w:styleId="WW8Num79z4" w:customStyle="1">
    <w:name w:val="WW8Num79z4"/>
    <w:rPr>
      <w:rFonts w:ascii="Times New Roman" w:hAnsi="Times New Roman" w:cs="Times New Roman"/>
      <w:b w:val="0"/>
      <w:bCs w:val="0"/>
      <w:i w:val="0"/>
      <w:iCs w:val="0"/>
      <w:caps w:val="0"/>
      <w:smallCaps w:val="0"/>
      <w:strike w:val="0"/>
      <w:dstrike w:val="0"/>
      <w:vanish w:val="0"/>
      <w:color w:val="000000"/>
      <w:spacing w:val="0"/>
      <w:w w:val="100"/>
      <w:kern w:val="1"/>
      <w:position w:val="0"/>
      <w:sz w:val="2"/>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styleId="WW8Num80z0" w:customStyle="1">
    <w:name w:val="WW8Num80z0"/>
    <w:rPr>
      <w:rFonts w:cs="Times New Roman"/>
    </w:rPr>
  </w:style>
  <w:style w:type="character" w:styleId="WW8Num81z0" w:customStyle="1">
    <w:name w:val="WW8Num81z0"/>
    <w:rPr>
      <w:rFonts w:ascii="Times New Roman" w:hAnsi="Times New Roman" w:cs="Times New Roman"/>
      <w:b w:val="0"/>
      <w:bCs w:val="0"/>
      <w:i w:val="0"/>
      <w:iCs w:val="0"/>
      <w:caps w:val="0"/>
      <w:smallCaps w:val="0"/>
      <w:strike w:val="0"/>
      <w:dstrike w:val="0"/>
      <w:vanish w:val="0"/>
      <w:spacing w:val="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style>
  <w:style w:type="character" w:styleId="WW8Num81z1" w:customStyle="1">
    <w:name w:val="WW8Num81z1"/>
    <w:rPr>
      <w:rFonts w:cs="Times New Roman"/>
    </w:rPr>
  </w:style>
  <w:style w:type="character" w:styleId="WW8Num81z2" w:customStyle="1">
    <w:name w:val="WW8Num81z2"/>
    <w:rPr>
      <w:rFonts w:ascii="Symbol" w:hAnsi="Symbol"/>
    </w:rPr>
  </w:style>
  <w:style w:type="character" w:styleId="WW8Num82z0" w:customStyle="1">
    <w:name w:val="WW8Num82z0"/>
    <w:rPr>
      <w:rFonts w:ascii="Symbol" w:hAnsi="Symbol"/>
    </w:rPr>
  </w:style>
  <w:style w:type="character" w:styleId="WW8Num82z1" w:customStyle="1">
    <w:name w:val="WW8Num82z1"/>
    <w:rPr>
      <w:rFonts w:ascii="Courier New" w:hAnsi="Courier New"/>
    </w:rPr>
  </w:style>
  <w:style w:type="character" w:styleId="WW8Num82z2" w:customStyle="1">
    <w:name w:val="WW8Num82z2"/>
    <w:rPr>
      <w:rFonts w:ascii="Wingdings" w:hAnsi="Wingdings"/>
    </w:rPr>
  </w:style>
  <w:style w:type="character" w:styleId="WW8Num83z0" w:customStyle="1">
    <w:name w:val="WW8Num83z0"/>
    <w:rPr>
      <w:rFonts w:ascii="Symbol" w:hAnsi="Symbol"/>
    </w:rPr>
  </w:style>
  <w:style w:type="character" w:styleId="WW8Num83z1" w:customStyle="1">
    <w:name w:val="WW8Num83z1"/>
    <w:rPr>
      <w:rFonts w:ascii="Times New Roman" w:hAnsi="Times New Roman" w:cs="Times New Roman"/>
      <w:b w:val="0"/>
      <w:i w:val="0"/>
      <w:sz w:val="24"/>
    </w:rPr>
  </w:style>
  <w:style w:type="character" w:styleId="WW8Num83z2" w:customStyle="1">
    <w:name w:val="WW8Num83z2"/>
    <w:rPr>
      <w:rFonts w:ascii="Wingdings" w:hAnsi="Wingdings"/>
    </w:rPr>
  </w:style>
  <w:style w:type="character" w:styleId="WW8Num83z4" w:customStyle="1">
    <w:name w:val="WW8Num83z4"/>
    <w:rPr>
      <w:rFonts w:ascii="Courier New" w:hAnsi="Courier New"/>
    </w:rPr>
  </w:style>
  <w:style w:type="character" w:styleId="WW8Num84z0" w:customStyle="1">
    <w:name w:val="WW8Num84z0"/>
    <w:rPr>
      <w:rFonts w:ascii="Symbol" w:hAnsi="Symbol" w:cs="Times New Roman"/>
    </w:rPr>
  </w:style>
  <w:style w:type="character" w:styleId="WW8Num84z4" w:customStyle="1">
    <w:name w:val="WW8Num84z4"/>
    <w:rPr>
      <w:rFonts w:cs="Times New Roman"/>
    </w:rPr>
  </w:style>
  <w:style w:type="character" w:styleId="WW8Num85z0" w:customStyle="1">
    <w:name w:val="WW8Num85z0"/>
    <w:rPr>
      <w:rFonts w:ascii="Symbol" w:hAnsi="Symbol"/>
    </w:rPr>
  </w:style>
  <w:style w:type="character" w:styleId="WW8Num85z1" w:customStyle="1">
    <w:name w:val="WW8Num85z1"/>
    <w:rPr>
      <w:rFonts w:cs="Times New Roman"/>
    </w:rPr>
  </w:style>
  <w:style w:type="character" w:styleId="WW8Num85z4" w:customStyle="1">
    <w:name w:val="WW8Num85z4"/>
    <w:rPr>
      <w:rFonts w:ascii="Courier New" w:hAnsi="Courier New"/>
    </w:rPr>
  </w:style>
  <w:style w:type="character" w:styleId="WW8Num85z5" w:customStyle="1">
    <w:name w:val="WW8Num85z5"/>
    <w:rPr>
      <w:rFonts w:ascii="Wingdings" w:hAnsi="Wingdings"/>
    </w:rPr>
  </w:style>
  <w:style w:type="character" w:styleId="WW8Num86z0" w:customStyle="1">
    <w:name w:val="WW8Num86z0"/>
    <w:rPr>
      <w:rFonts w:ascii="Symbol" w:hAnsi="Symbol"/>
    </w:rPr>
  </w:style>
  <w:style w:type="character" w:styleId="WW8Num86z1" w:customStyle="1">
    <w:name w:val="WW8Num86z1"/>
    <w:rPr>
      <w:rFonts w:ascii="Courier New" w:hAnsi="Courier New"/>
    </w:rPr>
  </w:style>
  <w:style w:type="character" w:styleId="WW8Num86z2" w:customStyle="1">
    <w:name w:val="WW8Num86z2"/>
    <w:rPr>
      <w:rFonts w:ascii="Wingdings" w:hAnsi="Wingdings"/>
    </w:rPr>
  </w:style>
  <w:style w:type="character" w:styleId="WW8Num87z0" w:customStyle="1">
    <w:name w:val="WW8Num87z0"/>
    <w:rPr>
      <w:rFonts w:ascii="Symbol" w:hAnsi="Symbol"/>
    </w:rPr>
  </w:style>
  <w:style w:type="character" w:styleId="WW8Num87z1" w:customStyle="1">
    <w:name w:val="WW8Num87z1"/>
    <w:rPr>
      <w:rFonts w:ascii="Courier New" w:hAnsi="Courier New"/>
      <w:sz w:val="24"/>
    </w:rPr>
  </w:style>
  <w:style w:type="character" w:styleId="WW8Num87z2" w:customStyle="1">
    <w:name w:val="WW8Num87z2"/>
    <w:rPr>
      <w:rFonts w:ascii="Wingdings" w:hAnsi="Wingdings"/>
    </w:rPr>
  </w:style>
  <w:style w:type="character" w:styleId="WW8Num87z4" w:customStyle="1">
    <w:name w:val="WW8Num87z4"/>
    <w:rPr>
      <w:rFonts w:ascii="Courier New" w:hAnsi="Courier New"/>
    </w:rPr>
  </w:style>
  <w:style w:type="character" w:styleId="WW8Num88z0" w:customStyle="1">
    <w:name w:val="WW8Num88z0"/>
    <w:rPr>
      <w:rFonts w:ascii="Symbol" w:hAnsi="Symbol"/>
    </w:rPr>
  </w:style>
  <w:style w:type="character" w:styleId="WW8Num88z1" w:customStyle="1">
    <w:name w:val="WW8Num88z1"/>
    <w:rPr>
      <w:rFonts w:ascii="Courier New" w:hAnsi="Courier New"/>
    </w:rPr>
  </w:style>
  <w:style w:type="character" w:styleId="WW8Num88z2" w:customStyle="1">
    <w:name w:val="WW8Num88z2"/>
    <w:rPr>
      <w:rFonts w:ascii="Wingdings" w:hAnsi="Wingdings"/>
    </w:rPr>
  </w:style>
  <w:style w:type="character" w:styleId="WW8Num89z0" w:customStyle="1">
    <w:name w:val="WW8Num89z0"/>
    <w:rPr>
      <w:rFonts w:ascii="Symbol" w:hAnsi="Symbol"/>
    </w:rPr>
  </w:style>
  <w:style w:type="character" w:styleId="WW8Num89z1" w:customStyle="1">
    <w:name w:val="WW8Num89z1"/>
    <w:rPr>
      <w:rFonts w:ascii="Symbol" w:hAnsi="Symbol"/>
      <w:sz w:val="16"/>
    </w:rPr>
  </w:style>
  <w:style w:type="character" w:styleId="WW8Num89z2" w:customStyle="1">
    <w:name w:val="WW8Num89z2"/>
    <w:rPr>
      <w:rFonts w:ascii="Wingdings" w:hAnsi="Wingdings"/>
      <w:sz w:val="18"/>
    </w:rPr>
  </w:style>
  <w:style w:type="character" w:styleId="WW8Num89z4" w:customStyle="1">
    <w:name w:val="WW8Num89z4"/>
    <w:rPr>
      <w:rFonts w:ascii="Courier New" w:hAnsi="Courier New"/>
    </w:rPr>
  </w:style>
  <w:style w:type="character" w:styleId="WW8Num89z5" w:customStyle="1">
    <w:name w:val="WW8Num89z5"/>
    <w:rPr>
      <w:rFonts w:ascii="Wingdings" w:hAnsi="Wingdings"/>
    </w:rPr>
  </w:style>
  <w:style w:type="character" w:styleId="WW8Num90z0" w:customStyle="1">
    <w:name w:val="WW8Num90z0"/>
    <w:rPr>
      <w:rFonts w:cs="Times New Roman"/>
    </w:rPr>
  </w:style>
  <w:style w:type="character" w:styleId="WW8Num91z0" w:customStyle="1">
    <w:name w:val="WW8Num91z0"/>
    <w:rPr>
      <w:rFonts w:cs="Times New Roman"/>
    </w:rPr>
  </w:style>
  <w:style w:type="character" w:styleId="WW8Num92z0" w:customStyle="1">
    <w:name w:val="WW8Num92z0"/>
    <w:rPr>
      <w:rFonts w:ascii="Symbol" w:hAnsi="Symbol"/>
    </w:rPr>
  </w:style>
  <w:style w:type="character" w:styleId="WW8Num92z1" w:customStyle="1">
    <w:name w:val="WW8Num92z1"/>
    <w:rPr>
      <w:rFonts w:ascii="Courier New" w:hAnsi="Courier New"/>
    </w:rPr>
  </w:style>
  <w:style w:type="character" w:styleId="WW8Num92z2" w:customStyle="1">
    <w:name w:val="WW8Num92z2"/>
    <w:rPr>
      <w:rFonts w:ascii="Wingdings" w:hAnsi="Wingdings"/>
    </w:rPr>
  </w:style>
  <w:style w:type="character" w:styleId="WW8Num93z0" w:customStyle="1">
    <w:name w:val="WW8Num93z0"/>
    <w:rPr>
      <w:rFonts w:cs="Times New Roman"/>
    </w:rPr>
  </w:style>
  <w:style w:type="character" w:styleId="WW8Num94z0" w:customStyle="1">
    <w:name w:val="WW8Num94z0"/>
    <w:rPr>
      <w:rFonts w:cs="Times New Roman"/>
    </w:rPr>
  </w:style>
  <w:style w:type="character" w:styleId="WW8Num95z0" w:customStyle="1">
    <w:name w:val="WW8Num95z0"/>
    <w:rPr>
      <w:rFonts w:ascii="Symbol" w:hAnsi="Symbol"/>
    </w:rPr>
  </w:style>
  <w:style w:type="character" w:styleId="WW8Num95z1" w:customStyle="1">
    <w:name w:val="WW8Num95z1"/>
    <w:rPr>
      <w:rFonts w:ascii="Courier New" w:hAnsi="Courier New"/>
    </w:rPr>
  </w:style>
  <w:style w:type="character" w:styleId="WW8Num95z2" w:customStyle="1">
    <w:name w:val="WW8Num95z2"/>
    <w:rPr>
      <w:rFonts w:ascii="Wingdings" w:hAnsi="Wingdings"/>
    </w:rPr>
  </w:style>
  <w:style w:type="character" w:styleId="WW8Num96z0" w:customStyle="1">
    <w:name w:val="WW8Num96z0"/>
    <w:rPr>
      <w:rFonts w:cs="Times New Roman"/>
    </w:rPr>
  </w:style>
  <w:style w:type="character" w:styleId="WW8Num97z0" w:customStyle="1">
    <w:name w:val="WW8Num97z0"/>
    <w:rPr>
      <w:rFonts w:cs="Times New Roman"/>
    </w:rPr>
  </w:style>
  <w:style w:type="character" w:styleId="WW8Num98z0" w:customStyle="1">
    <w:name w:val="WW8Num98z0"/>
    <w:rPr>
      <w:rFonts w:ascii="Symbol" w:hAnsi="Symbol"/>
    </w:rPr>
  </w:style>
  <w:style w:type="character" w:styleId="WW8Num98z1" w:customStyle="1">
    <w:name w:val="WW8Num98z1"/>
    <w:rPr>
      <w:rFonts w:ascii="Courier New" w:hAnsi="Courier New"/>
    </w:rPr>
  </w:style>
  <w:style w:type="character" w:styleId="WW8Num98z2" w:customStyle="1">
    <w:name w:val="WW8Num98z2"/>
    <w:rPr>
      <w:rFonts w:ascii="Wingdings" w:hAnsi="Wingdings"/>
    </w:rPr>
  </w:style>
  <w:style w:type="character" w:styleId="WW8Num99z0" w:customStyle="1">
    <w:name w:val="WW8Num99z0"/>
    <w:rPr>
      <w:rFonts w:ascii="Times New Roman" w:hAnsi="Times New Roman" w:cs="Times New Roman"/>
      <w:b w:val="0"/>
      <w:bCs w:val="0"/>
      <w:i w:val="0"/>
      <w:iCs w:val="0"/>
      <w:caps w:val="0"/>
      <w:smallCaps w:val="0"/>
      <w:strike w:val="0"/>
      <w:dstrike w:val="0"/>
      <w:vanish w:val="0"/>
      <w:spacing w:val="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style>
  <w:style w:type="character" w:styleId="WW8Num99z1" w:customStyle="1">
    <w:name w:val="WW8Num99z1"/>
    <w:rPr>
      <w:rFonts w:cs="Times New Roman"/>
    </w:rPr>
  </w:style>
  <w:style w:type="character" w:styleId="WW8Num99z2" w:customStyle="1">
    <w:name w:val="WW8Num99z2"/>
    <w:rPr>
      <w:rFonts w:ascii="Symbol" w:hAnsi="Symbol"/>
    </w:rPr>
  </w:style>
  <w:style w:type="character" w:styleId="WW8Num100z0" w:customStyle="1">
    <w:name w:val="WW8Num100z0"/>
    <w:rPr>
      <w:rFonts w:ascii="Symbol" w:hAnsi="Symbol"/>
      <w:b w:val="0"/>
      <w:i w:val="0"/>
      <w:caps w:val="0"/>
      <w:smallCaps w:val="0"/>
      <w:strike w:val="0"/>
      <w:dstrike w:val="0"/>
      <w:vanish w:val="0"/>
      <w:spacing w:val="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style>
  <w:style w:type="character" w:styleId="WW8Num100z1" w:customStyle="1">
    <w:name w:val="WW8Num100z1"/>
    <w:rPr>
      <w:rFonts w:cs="Times New Roman"/>
    </w:rPr>
  </w:style>
  <w:style w:type="character" w:styleId="WW8Num100z2" w:customStyle="1">
    <w:name w:val="WW8Num100z2"/>
    <w:rPr>
      <w:rFonts w:ascii="Symbol" w:hAnsi="Symbol"/>
    </w:rPr>
  </w:style>
  <w:style w:type="character" w:styleId="WW8Num101z0" w:customStyle="1">
    <w:name w:val="WW8Num101z0"/>
    <w:rPr>
      <w:rFonts w:ascii="Symbol" w:hAnsi="Symbol"/>
    </w:rPr>
  </w:style>
  <w:style w:type="character" w:styleId="WW8Num101z1" w:customStyle="1">
    <w:name w:val="WW8Num101z1"/>
    <w:rPr>
      <w:rFonts w:ascii="Courier New" w:hAnsi="Courier New"/>
    </w:rPr>
  </w:style>
  <w:style w:type="character" w:styleId="WW8Num101z2" w:customStyle="1">
    <w:name w:val="WW8Num101z2"/>
    <w:rPr>
      <w:rFonts w:ascii="Wingdings" w:hAnsi="Wingdings"/>
    </w:rPr>
  </w:style>
  <w:style w:type="character" w:styleId="WW8Num102z0" w:customStyle="1">
    <w:name w:val="WW8Num102z0"/>
    <w:rPr>
      <w:rFonts w:cs="Times New Roman"/>
    </w:rPr>
  </w:style>
  <w:style w:type="character" w:styleId="WW8Num103z0" w:customStyle="1">
    <w:name w:val="WW8Num103z0"/>
    <w:rPr>
      <w:rFonts w:cs="Times New Roman"/>
    </w:rPr>
  </w:style>
  <w:style w:type="character" w:styleId="WW8Num104z0" w:customStyle="1">
    <w:name w:val="WW8Num104z0"/>
    <w:rPr>
      <w:rFonts w:ascii="Times New Roman" w:hAnsi="Times New Roman" w:cs="Times New Roman"/>
      <w:b w:val="0"/>
      <w:bCs w:val="0"/>
      <w:i w:val="0"/>
      <w:iCs w:val="0"/>
      <w:caps w:val="0"/>
      <w:smallCaps w:val="0"/>
      <w:strike w:val="0"/>
      <w:dstrike w:val="0"/>
      <w:vanish w:val="0"/>
      <w:spacing w:val="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style>
  <w:style w:type="character" w:styleId="WW8Num104z1" w:customStyle="1">
    <w:name w:val="WW8Num104z1"/>
    <w:rPr>
      <w:rFonts w:cs="Times New Roman"/>
    </w:rPr>
  </w:style>
  <w:style w:type="character" w:styleId="WW8Num104z2" w:customStyle="1">
    <w:name w:val="WW8Num104z2"/>
    <w:rPr>
      <w:rFonts w:ascii="Symbol" w:hAnsi="Symbol"/>
    </w:rPr>
  </w:style>
  <w:style w:type="character" w:styleId="WW8Num105z0" w:customStyle="1">
    <w:name w:val="WW8Num105z0"/>
    <w:rPr>
      <w:rFonts w:ascii="Symbol" w:hAnsi="Symbol"/>
    </w:rPr>
  </w:style>
  <w:style w:type="character" w:styleId="WW8Num105z1" w:customStyle="1">
    <w:name w:val="WW8Num105z1"/>
    <w:rPr>
      <w:rFonts w:ascii="Symbol" w:hAnsi="Symbol"/>
      <w:color w:val="auto"/>
    </w:rPr>
  </w:style>
  <w:style w:type="character" w:styleId="WW8Num105z2" w:customStyle="1">
    <w:name w:val="WW8Num105z2"/>
    <w:rPr>
      <w:rFonts w:ascii="Wingdings" w:hAnsi="Wingdings"/>
    </w:rPr>
  </w:style>
  <w:style w:type="character" w:styleId="WW8Num105z4" w:customStyle="1">
    <w:name w:val="WW8Num105z4"/>
    <w:rPr>
      <w:rFonts w:ascii="Courier New" w:hAnsi="Courier New"/>
    </w:rPr>
  </w:style>
  <w:style w:type="character" w:styleId="WW8Num106z0" w:customStyle="1">
    <w:name w:val="WW8Num106z0"/>
    <w:rPr>
      <w:rFonts w:cs="Times New Roman"/>
    </w:rPr>
  </w:style>
  <w:style w:type="character" w:styleId="WW8Num107z0" w:customStyle="1">
    <w:name w:val="WW8Num107z0"/>
    <w:rPr>
      <w:rFonts w:ascii="Symbol" w:hAnsi="Symbol"/>
    </w:rPr>
  </w:style>
  <w:style w:type="character" w:styleId="WW8Num107z1" w:customStyle="1">
    <w:name w:val="WW8Num107z1"/>
    <w:rPr>
      <w:rFonts w:ascii="Courier New" w:hAnsi="Courier New"/>
    </w:rPr>
  </w:style>
  <w:style w:type="character" w:styleId="WW8Num107z2" w:customStyle="1">
    <w:name w:val="WW8Num107z2"/>
    <w:rPr>
      <w:rFonts w:ascii="Wingdings" w:hAnsi="Wingdings"/>
    </w:rPr>
  </w:style>
  <w:style w:type="character" w:styleId="WW8Num108z0" w:customStyle="1">
    <w:name w:val="WW8Num108z0"/>
    <w:rPr>
      <w:rFonts w:ascii="Symbol" w:hAnsi="Symbol"/>
      <w:color w:val="auto"/>
    </w:rPr>
  </w:style>
  <w:style w:type="character" w:styleId="WW8Num108z1" w:customStyle="1">
    <w:name w:val="WW8Num108z1"/>
    <w:rPr>
      <w:rFonts w:ascii="Courier New" w:hAnsi="Courier New"/>
    </w:rPr>
  </w:style>
  <w:style w:type="character" w:styleId="WW8Num108z2" w:customStyle="1">
    <w:name w:val="WW8Num108z2"/>
    <w:rPr>
      <w:rFonts w:ascii="Wingdings" w:hAnsi="Wingdings"/>
    </w:rPr>
  </w:style>
  <w:style w:type="character" w:styleId="WW8Num108z3" w:customStyle="1">
    <w:name w:val="WW8Num108z3"/>
    <w:rPr>
      <w:rFonts w:ascii="Symbol" w:hAnsi="Symbol"/>
    </w:rPr>
  </w:style>
  <w:style w:type="character" w:styleId="WW8Num109z0" w:customStyle="1">
    <w:name w:val="WW8Num109z0"/>
    <w:rPr>
      <w:rFonts w:ascii="Symbol" w:hAnsi="Symbol"/>
    </w:rPr>
  </w:style>
  <w:style w:type="character" w:styleId="WW8Num109z1" w:customStyle="1">
    <w:name w:val="WW8Num109z1"/>
    <w:rPr>
      <w:rFonts w:ascii="Courier New" w:hAnsi="Courier New"/>
    </w:rPr>
  </w:style>
  <w:style w:type="character" w:styleId="WW8Num109z2" w:customStyle="1">
    <w:name w:val="WW8Num109z2"/>
    <w:rPr>
      <w:rFonts w:ascii="Wingdings" w:hAnsi="Wingdings"/>
    </w:rPr>
  </w:style>
  <w:style w:type="character" w:styleId="WW8Num110z0" w:customStyle="1">
    <w:name w:val="WW8Num110z0"/>
    <w:rPr>
      <w:rFonts w:ascii="Symbol" w:hAnsi="Symbol"/>
      <w:sz w:val="24"/>
    </w:rPr>
  </w:style>
  <w:style w:type="character" w:styleId="WW8Num110z1" w:customStyle="1">
    <w:name w:val="WW8Num110z1"/>
    <w:rPr>
      <w:rFonts w:ascii="Courier New" w:hAnsi="Courier New"/>
    </w:rPr>
  </w:style>
  <w:style w:type="character" w:styleId="WW8Num110z2" w:customStyle="1">
    <w:name w:val="WW8Num110z2"/>
    <w:rPr>
      <w:rFonts w:ascii="Wingdings" w:hAnsi="Wingdings"/>
    </w:rPr>
  </w:style>
  <w:style w:type="character" w:styleId="WW8Num110z3" w:customStyle="1">
    <w:name w:val="WW8Num110z3"/>
    <w:rPr>
      <w:rFonts w:ascii="Symbol" w:hAnsi="Symbol"/>
    </w:rPr>
  </w:style>
  <w:style w:type="character" w:styleId="WW8Num111z0" w:customStyle="1">
    <w:name w:val="WW8Num111z0"/>
    <w:rPr>
      <w:rFonts w:ascii="Symbol" w:hAnsi="Symbol"/>
    </w:rPr>
  </w:style>
  <w:style w:type="character" w:styleId="WW8Num111z1" w:customStyle="1">
    <w:name w:val="WW8Num111z1"/>
    <w:rPr>
      <w:rFonts w:ascii="Courier New" w:hAnsi="Courier New"/>
    </w:rPr>
  </w:style>
  <w:style w:type="character" w:styleId="WW8Num111z2" w:customStyle="1">
    <w:name w:val="WW8Num111z2"/>
    <w:rPr>
      <w:rFonts w:ascii="Wingdings" w:hAnsi="Wingdings"/>
    </w:rPr>
  </w:style>
  <w:style w:type="character" w:styleId="WW8Num112z0" w:customStyle="1">
    <w:name w:val="WW8Num112z0"/>
    <w:rPr>
      <w:rFonts w:ascii="Symbol" w:hAnsi="Symbol"/>
    </w:rPr>
  </w:style>
  <w:style w:type="character" w:styleId="WW8Num112z1" w:customStyle="1">
    <w:name w:val="WW8Num112z1"/>
    <w:rPr>
      <w:rFonts w:ascii="Courier New" w:hAnsi="Courier New"/>
    </w:rPr>
  </w:style>
  <w:style w:type="character" w:styleId="WW8Num112z2" w:customStyle="1">
    <w:name w:val="WW8Num112z2"/>
    <w:rPr>
      <w:rFonts w:ascii="Wingdings" w:hAnsi="Wingdings"/>
    </w:rPr>
  </w:style>
  <w:style w:type="character" w:styleId="DefaultParagraphFont" w:customStyle="1">
    <w:name w:val="Default Paragraph Font0"/>
  </w:style>
  <w:style w:type="character" w:styleId="DocumentMapChar" w:customStyle="1">
    <w:name w:val="Document Map Char"/>
    <w:rPr>
      <w:rFonts w:ascii="Tahoma" w:hAnsi="Tahoma" w:cs="Tahoma"/>
      <w:i/>
      <w:sz w:val="16"/>
      <w:szCs w:val="16"/>
      <w:lang w:val="ru-RU" w:eastAsia="ar-SA" w:bidi="ar-SA"/>
    </w:rPr>
  </w:style>
  <w:style w:type="character" w:styleId="TitleChar" w:customStyle="1">
    <w:name w:val="Title Char"/>
    <w:rPr>
      <w:rFonts w:ascii="Cambria" w:hAnsi="Cambria" w:cs="Times New Roman"/>
      <w:b/>
      <w:bCs/>
      <w:i/>
      <w:kern w:val="1"/>
      <w:sz w:val="32"/>
      <w:szCs w:val="32"/>
      <w:lang w:val="ru-RU"/>
    </w:rPr>
  </w:style>
  <w:style w:type="character" w:styleId="TitleChar1" w:customStyle="1">
    <w:name w:val="Title Char1"/>
    <w:rPr>
      <w:rFonts w:ascii="Cambria" w:hAnsi="Cambria" w:cs="Cambria"/>
      <w:b/>
      <w:bCs/>
      <w:kern w:val="1"/>
      <w:sz w:val="32"/>
      <w:szCs w:val="32"/>
      <w:lang w:val="ru-RU" w:eastAsia="ar-SA" w:bidi="ar-SA"/>
    </w:rPr>
  </w:style>
  <w:style w:type="character" w:styleId="FooterChar1" w:customStyle="1">
    <w:name w:val="Footer Char1"/>
    <w:rPr>
      <w:rFonts w:ascii="ГОСТ тип А" w:hAnsi="ГОСТ тип А" w:cs="Times New Roman"/>
      <w:i/>
      <w:sz w:val="28"/>
      <w:lang w:val="ru-RU" w:eastAsia="ar-SA" w:bidi="ar-SA"/>
    </w:rPr>
  </w:style>
  <w:style w:type="character" w:styleId="a3">
    <w:name w:val="Hyperlink"/>
    <w:rPr>
      <w:rFonts w:cs="Times New Roman"/>
      <w:color w:val="0000FF"/>
      <w:u w:val="single"/>
    </w:rPr>
  </w:style>
  <w:style w:type="character" w:styleId="Char" w:customStyle="1">
    <w:name w:val="титульный лист центр Char"/>
    <w:rPr>
      <w:rFonts w:cs="Times New Roman"/>
      <w:b/>
      <w:bCs/>
      <w:sz w:val="28"/>
      <w:szCs w:val="28"/>
      <w:lang w:val="ru-RU" w:eastAsia="ar-SA" w:bidi="ar-SA"/>
    </w:rPr>
  </w:style>
  <w:style w:type="character" w:styleId="BalloonTextChar" w:customStyle="1">
    <w:name w:val="Balloon Text Char"/>
    <w:rPr>
      <w:rFonts w:ascii="Tahoma" w:hAnsi="Tahoma" w:cs="Tahoma"/>
      <w:i/>
      <w:sz w:val="16"/>
      <w:szCs w:val="16"/>
      <w:lang w:val="ru-RU" w:eastAsia="ar-SA" w:bidi="ar-SA"/>
    </w:rPr>
  </w:style>
  <w:style w:type="character" w:styleId="Heading4Char" w:customStyle="1">
    <w:name w:val="Heading 4 Char"/>
    <w:rPr>
      <w:b/>
      <w:bCs/>
      <w:sz w:val="24"/>
      <w:szCs w:val="28"/>
      <w:lang w:val="ru-RU" w:eastAsia="ar-SA" w:bidi="ar-SA"/>
    </w:rPr>
  </w:style>
  <w:style w:type="character" w:styleId="Heading5Char" w:customStyle="1">
    <w:name w:val="Heading 5 Char"/>
    <w:rPr>
      <w:rFonts w:ascii="Calibri" w:hAnsi="Calibri"/>
      <w:b/>
      <w:bCs/>
      <w:i/>
      <w:iCs/>
      <w:sz w:val="26"/>
      <w:szCs w:val="26"/>
      <w:lang w:val="ru-RU" w:eastAsia="ar-SA" w:bidi="ar-SA"/>
    </w:rPr>
  </w:style>
  <w:style w:type="character" w:styleId="Heading6Char" w:customStyle="1">
    <w:name w:val="Heading 6 Char"/>
    <w:rPr>
      <w:rFonts w:ascii="Calibri" w:hAnsi="Calibri"/>
      <w:b/>
      <w:bCs/>
      <w:i/>
      <w:sz w:val="22"/>
      <w:szCs w:val="22"/>
      <w:lang w:val="ru-RU" w:eastAsia="ar-SA" w:bidi="ar-SA"/>
    </w:rPr>
  </w:style>
  <w:style w:type="character" w:styleId="Heading7Char" w:customStyle="1">
    <w:name w:val="Heading 7 Char"/>
    <w:rPr>
      <w:rFonts w:ascii="Calibri" w:hAnsi="Calibri" w:cs="Times New Roman"/>
      <w:i/>
      <w:sz w:val="24"/>
      <w:szCs w:val="24"/>
      <w:lang w:val="ru-RU"/>
    </w:rPr>
  </w:style>
  <w:style w:type="character" w:styleId="Heading8Char" w:customStyle="1">
    <w:name w:val="Heading 8 Char"/>
    <w:rPr>
      <w:rFonts w:ascii="Calibri" w:hAnsi="Calibri" w:cs="Times New Roman"/>
      <w:iCs/>
      <w:sz w:val="24"/>
      <w:szCs w:val="24"/>
      <w:lang w:val="ru-RU"/>
    </w:rPr>
  </w:style>
  <w:style w:type="character" w:styleId="Heading9Char" w:customStyle="1">
    <w:name w:val="Heading 9 Char"/>
    <w:rPr>
      <w:rFonts w:ascii="Cambria" w:hAnsi="Cambria" w:cs="Times New Roman"/>
      <w:i/>
      <w:sz w:val="22"/>
      <w:szCs w:val="22"/>
      <w:lang w:val="ru-RU"/>
    </w:rPr>
  </w:style>
  <w:style w:type="character" w:styleId="Heading1Char" w:customStyle="1">
    <w:name w:val="Heading 1 Char"/>
    <w:rPr>
      <w:b/>
      <w:sz w:val="24"/>
      <w:lang w:val="ru-RU" w:eastAsia="ar-SA" w:bidi="ar-SA"/>
    </w:rPr>
  </w:style>
  <w:style w:type="character" w:styleId="Heading2Char" w:customStyle="1">
    <w:name w:val="Heading 2 Char"/>
    <w:rPr>
      <w:rFonts w:cs="Arial"/>
      <w:b/>
      <w:bCs/>
      <w:iCs/>
      <w:sz w:val="24"/>
      <w:szCs w:val="28"/>
      <w:lang w:val="ru-RU" w:eastAsia="ar-SA" w:bidi="ar-SA"/>
    </w:rPr>
  </w:style>
  <w:style w:type="character" w:styleId="Heading3Char" w:customStyle="1">
    <w:name w:val="Heading 3 Char"/>
    <w:rPr>
      <w:rFonts w:cs="Arial"/>
      <w:b/>
      <w:bCs/>
      <w:sz w:val="24"/>
      <w:szCs w:val="26"/>
      <w:lang w:val="ru-RU" w:eastAsia="ar-SA" w:bidi="ar-SA"/>
    </w:rPr>
  </w:style>
  <w:style w:type="character" w:styleId="BalloonTextChar1" w:customStyle="1">
    <w:name w:val="Balloon Text Char1"/>
    <w:rPr>
      <w:rFonts w:ascii="Tahoma" w:hAnsi="Tahoma" w:cs="Tahoma"/>
      <w:sz w:val="16"/>
      <w:szCs w:val="16"/>
    </w:rPr>
  </w:style>
  <w:style w:type="character" w:styleId="Heading1Char1" w:customStyle="1">
    <w:name w:val="Heading 1 Char1"/>
    <w:rPr>
      <w:rFonts w:ascii="Arial" w:hAnsi="Arial" w:cs="Arial"/>
      <w:b/>
      <w:bCs/>
      <w:caps/>
      <w:kern w:val="1"/>
      <w:sz w:val="24"/>
      <w:szCs w:val="24"/>
    </w:rPr>
  </w:style>
  <w:style w:type="character" w:styleId="Heading2Char1" w:customStyle="1">
    <w:name w:val="Heading 2 Char1"/>
    <w:rPr>
      <w:rFonts w:ascii="Arial" w:hAnsi="Arial" w:cs="Arial"/>
      <w:b/>
      <w:bCs/>
      <w:sz w:val="24"/>
      <w:szCs w:val="24"/>
    </w:rPr>
  </w:style>
  <w:style w:type="character" w:styleId="SubtitleChar" w:customStyle="1">
    <w:name w:val="Subtitle Char"/>
    <w:rPr>
      <w:rFonts w:ascii="Cambria" w:hAnsi="Cambria" w:cs="Times New Roman"/>
      <w:i/>
      <w:sz w:val="24"/>
      <w:szCs w:val="24"/>
      <w:lang w:val="ru-RU"/>
    </w:rPr>
  </w:style>
  <w:style w:type="character" w:styleId="SubtitleChar1" w:customStyle="1">
    <w:name w:val="Subtitle Char1"/>
    <w:rPr>
      <w:rFonts w:ascii="Cambria" w:hAnsi="Cambria" w:cs="Cambria"/>
      <w:sz w:val="24"/>
      <w:szCs w:val="24"/>
      <w:lang w:val="ru-RU" w:eastAsia="ar-SA" w:bidi="ar-SA"/>
    </w:rPr>
  </w:style>
  <w:style w:type="character" w:styleId="QuoteChar" w:customStyle="1">
    <w:name w:val="Quote Char"/>
    <w:rPr>
      <w:rFonts w:cs="Times New Roman"/>
      <w:i/>
      <w:iCs/>
      <w:color w:val="000000"/>
      <w:sz w:val="24"/>
      <w:szCs w:val="24"/>
      <w:lang w:val="ru-RU" w:eastAsia="ar-SA" w:bidi="ar-SA"/>
    </w:rPr>
  </w:style>
  <w:style w:type="character" w:styleId="Heading3Char1" w:customStyle="1">
    <w:name w:val="Heading 3 Char1"/>
    <w:rPr>
      <w:rFonts w:ascii="Arial" w:hAnsi="Arial" w:cs="Arial"/>
      <w:b/>
      <w:bCs/>
      <w:sz w:val="24"/>
      <w:szCs w:val="24"/>
    </w:rPr>
  </w:style>
  <w:style w:type="character" w:styleId="Heading4Char1" w:customStyle="1">
    <w:name w:val="Heading 4 Char1"/>
    <w:rPr>
      <w:rFonts w:ascii="Arial" w:hAnsi="Arial" w:cs="Arial"/>
      <w:b/>
      <w:bCs/>
      <w:sz w:val="24"/>
      <w:szCs w:val="24"/>
    </w:rPr>
  </w:style>
  <w:style w:type="character" w:styleId="Heading5Char1" w:customStyle="1">
    <w:name w:val="Heading 5 Char1"/>
    <w:rPr>
      <w:rFonts w:ascii="Arial" w:hAnsi="Arial" w:cs="Arial"/>
      <w:b/>
      <w:bCs/>
      <w:i/>
      <w:iCs/>
      <w:sz w:val="24"/>
      <w:szCs w:val="24"/>
    </w:rPr>
  </w:style>
  <w:style w:type="character" w:styleId="Heading6Char1" w:customStyle="1">
    <w:name w:val="Heading 6 Char1"/>
    <w:rPr>
      <w:rFonts w:ascii="Arial" w:hAnsi="Arial" w:cs="Arial"/>
      <w:b/>
      <w:bCs/>
      <w:i/>
      <w:iCs/>
      <w:sz w:val="24"/>
      <w:szCs w:val="24"/>
    </w:rPr>
  </w:style>
  <w:style w:type="character" w:styleId="Heading7Char1" w:customStyle="1">
    <w:name w:val="Heading 7 Char1"/>
    <w:rPr>
      <w:rFonts w:ascii="Arial" w:hAnsi="Arial" w:cs="Arial"/>
      <w:i/>
      <w:iCs/>
      <w:sz w:val="24"/>
      <w:szCs w:val="24"/>
      <w:lang w:val="ru-RU" w:eastAsia="ar-SA" w:bidi="ar-SA"/>
    </w:rPr>
  </w:style>
  <w:style w:type="character" w:styleId="Heading8Char1" w:customStyle="1">
    <w:name w:val="Heading 8 Char1"/>
    <w:rPr>
      <w:rFonts w:ascii="Arial" w:hAnsi="Arial" w:cs="Arial"/>
      <w:i/>
      <w:iCs/>
      <w:sz w:val="24"/>
      <w:szCs w:val="24"/>
      <w:lang w:val="ru-RU" w:eastAsia="ar-SA" w:bidi="ar-SA"/>
    </w:rPr>
  </w:style>
  <w:style w:type="character" w:styleId="Heading9Char1" w:customStyle="1">
    <w:name w:val="Heading 9 Char1"/>
    <w:rPr>
      <w:rFonts w:ascii="Arial" w:hAnsi="Arial" w:cs="Arial"/>
      <w:sz w:val="22"/>
      <w:szCs w:val="22"/>
      <w:lang w:val="ru-RU" w:eastAsia="ar-SA" w:bidi="ar-SA"/>
    </w:rPr>
  </w:style>
  <w:style w:type="character" w:styleId="CommentReference" w:customStyle="1">
    <w:name w:val="Comment Reference"/>
    <w:rPr>
      <w:rFonts w:cs="Times New Roman"/>
      <w:sz w:val="16"/>
      <w:szCs w:val="16"/>
    </w:rPr>
  </w:style>
  <w:style w:type="character" w:styleId="CommentTextChar" w:customStyle="1">
    <w:name w:val="Comment Text Char"/>
    <w:rPr>
      <w:rFonts w:cs="Times New Roman"/>
      <w:lang w:val="ru-RU" w:eastAsia="ar-SA" w:bidi="ar-SA"/>
    </w:rPr>
  </w:style>
  <w:style w:type="character" w:styleId="HeaderChar" w:customStyle="1">
    <w:name w:val="Header Char"/>
    <w:rPr>
      <w:rFonts w:ascii="ГОСТ тип А" w:hAnsi="ГОСТ тип А" w:cs="Times New Roman"/>
      <w:i/>
      <w:sz w:val="28"/>
      <w:lang w:val="ru-RU" w:eastAsia="ar-SA" w:bidi="ar-SA"/>
    </w:rPr>
  </w:style>
  <w:style w:type="character" w:styleId="HeaderChar1" w:customStyle="1">
    <w:name w:val="Header Char1"/>
    <w:rPr>
      <w:rFonts w:cs="Times New Roman"/>
      <w:sz w:val="24"/>
      <w:szCs w:val="24"/>
      <w:lang w:val="ru-RU"/>
    </w:rPr>
  </w:style>
  <w:style w:type="character" w:styleId="FooterChar" w:customStyle="1">
    <w:name w:val="Footer Char"/>
    <w:rPr>
      <w:rFonts w:cs="Times New Roman"/>
      <w:sz w:val="24"/>
      <w:szCs w:val="24"/>
      <w:lang w:val="ru-RU"/>
    </w:rPr>
  </w:style>
  <w:style w:type="character" w:styleId="DocumentMapChar1" w:customStyle="1">
    <w:name w:val="Document Map Char1"/>
    <w:rPr>
      <w:rFonts w:ascii="Tahoma" w:hAnsi="Tahoma" w:cs="Tahoma"/>
      <w:sz w:val="16"/>
      <w:szCs w:val="16"/>
      <w:lang w:val="ru-RU"/>
    </w:rPr>
  </w:style>
  <w:style w:type="character" w:styleId="Char0" w:customStyle="1">
    <w:name w:val="Перечисление_ненумерованное Char"/>
    <w:rPr>
      <w:rFonts w:cs="Times New Roman"/>
      <w:sz w:val="24"/>
      <w:szCs w:val="24"/>
      <w:lang w:val="ru-RU" w:eastAsia="ar-SA" w:bidi="ar-SA"/>
    </w:rPr>
  </w:style>
  <w:style w:type="character" w:styleId="phBulletCharChar" w:customStyle="1">
    <w:name w:val="ph_Bullet Char Char"/>
    <w:rPr>
      <w:sz w:val="24"/>
      <w:szCs w:val="24"/>
      <w:lang w:val="ru-RU" w:eastAsia="ar-SA" w:bidi="ar-SA"/>
    </w:rPr>
  </w:style>
  <w:style w:type="character" w:styleId="CharChar" w:customStyle="1">
    <w:name w:val="титульний лист текст Char Char"/>
    <w:rPr>
      <w:rFonts w:cs="Times New Roman"/>
      <w:sz w:val="24"/>
      <w:szCs w:val="24"/>
      <w:lang w:val="ru-RU" w:eastAsia="ar-SA" w:bidi="ar-SA"/>
    </w:rPr>
  </w:style>
  <w:style w:type="character" w:styleId="CharChar0" w:customStyle="1">
    <w:name w:val="титульний лист подчеркнутый Char Char"/>
    <w:rPr>
      <w:rFonts w:cs="Times New Roman"/>
      <w:sz w:val="24"/>
      <w:szCs w:val="24"/>
      <w:u w:val="single"/>
      <w:lang w:val="ru-RU" w:eastAsia="ar-SA" w:bidi="ar-SA"/>
    </w:rPr>
  </w:style>
  <w:style w:type="character" w:styleId="a4">
    <w:name w:val="FollowedHyperlink"/>
    <w:rPr>
      <w:rFonts w:cs="Times New Roman"/>
      <w:color w:val="800080"/>
      <w:u w:val="single"/>
    </w:rPr>
  </w:style>
  <w:style w:type="character" w:styleId="CommentSubjectChar" w:customStyle="1">
    <w:name w:val="Comment Subject Char"/>
    <w:rPr>
      <w:rFonts w:cs="Times New Roman"/>
      <w:b/>
      <w:bCs/>
      <w:lang w:val="ru-RU" w:eastAsia="ar-SA" w:bidi="ar-SA"/>
    </w:rPr>
  </w:style>
  <w:style w:type="character" w:styleId="TableTextCharChar" w:customStyle="1">
    <w:name w:val="Table Text Char Char"/>
    <w:rPr>
      <w:rFonts w:cs="Times New Roman"/>
      <w:sz w:val="24"/>
      <w:szCs w:val="24"/>
      <w:lang w:val="ru-RU" w:eastAsia="ar-SA" w:bidi="ar-SA"/>
    </w:rPr>
  </w:style>
  <w:style w:type="character" w:styleId="a5">
    <w:name w:val="page number"/>
    <w:rPr>
      <w:rFonts w:cs="Times New Roman"/>
    </w:rPr>
  </w:style>
  <w:style w:type="character" w:styleId="BodyTextChar" w:customStyle="1">
    <w:name w:val="Body Text Char"/>
    <w:rPr>
      <w:rFonts w:cs="Times New Roman"/>
      <w:sz w:val="24"/>
      <w:lang w:val="ru-RU" w:eastAsia="ar-SA" w:bidi="ar-SA"/>
    </w:rPr>
  </w:style>
  <w:style w:type="character" w:styleId="FootnoteTextChar" w:customStyle="1">
    <w:name w:val="Footnote Text Char"/>
    <w:rPr>
      <w:rFonts w:cs="Times New Roman"/>
      <w:sz w:val="24"/>
      <w:szCs w:val="24"/>
      <w:lang w:val="ru-RU" w:eastAsia="ar-SA" w:bidi="ar-SA"/>
    </w:rPr>
  </w:style>
  <w:style w:type="character" w:styleId="BodyText2Char" w:customStyle="1">
    <w:name w:val="Body Text 2 Char"/>
    <w:rPr>
      <w:rFonts w:cs="Times New Roman"/>
      <w:color w:val="0000FF"/>
      <w:sz w:val="24"/>
      <w:szCs w:val="24"/>
      <w:lang w:val="ru-RU" w:eastAsia="ar-SA" w:bidi="ar-SA"/>
    </w:rPr>
  </w:style>
  <w:style w:type="character" w:styleId="BodyTextIndentChar" w:customStyle="1">
    <w:name w:val="Body Text Indent Char"/>
    <w:rPr>
      <w:rFonts w:cs="Times New Roman"/>
      <w:sz w:val="24"/>
      <w:szCs w:val="24"/>
      <w:lang w:val="ru-RU" w:eastAsia="ar-SA" w:bidi="ar-SA"/>
    </w:rPr>
  </w:style>
  <w:style w:type="character" w:styleId="EndnoteTextChar" w:customStyle="1">
    <w:name w:val="Endnote Text Char"/>
    <w:rPr>
      <w:rFonts w:ascii="TimesET" w:hAnsi="TimesET" w:cs="Times New Roman"/>
      <w:color w:val="000000"/>
      <w:sz w:val="24"/>
      <w:szCs w:val="24"/>
      <w:lang w:val="ru-RU" w:eastAsia="ar-SA" w:bidi="ar-SA"/>
    </w:rPr>
  </w:style>
  <w:style w:type="character" w:styleId="a6">
    <w:name w:val="line number"/>
    <w:rPr>
      <w:rFonts w:cs="Times New Roman"/>
    </w:rPr>
  </w:style>
  <w:style w:type="character" w:styleId="BodyTextIndent2Char" w:customStyle="1">
    <w:name w:val="Body Text Indent 2 Char"/>
    <w:rPr>
      <w:rFonts w:cs="Times New Roman"/>
      <w:i/>
      <w:sz w:val="24"/>
      <w:szCs w:val="24"/>
      <w:lang w:val="ru-RU" w:eastAsia="ar-SA" w:bidi="ar-SA"/>
    </w:rPr>
  </w:style>
  <w:style w:type="character" w:styleId="a7" w:customStyle="1">
    <w:name w:val="Основной шрифт"/>
  </w:style>
  <w:style w:type="character" w:styleId="a8">
    <w:name w:val="Strong"/>
    <w:qFormat/>
    <w:rPr>
      <w:rFonts w:cs="Times New Roman"/>
      <w:b/>
      <w:bCs/>
    </w:rPr>
  </w:style>
  <w:style w:type="character" w:styleId="HTMLPreformattedChar" w:customStyle="1">
    <w:name w:val="HTML Preformatted Char"/>
    <w:rPr>
      <w:rFonts w:ascii="Courier" w:hAnsi="Courier" w:eastAsia="Times New Roman" w:cs="Courier New"/>
      <w:color w:val="000000"/>
      <w:sz w:val="18"/>
      <w:szCs w:val="18"/>
      <w:lang w:val="ru-RU" w:eastAsia="ar-SA" w:bidi="ar-SA"/>
    </w:rPr>
  </w:style>
  <w:style w:type="character" w:styleId="tx1" w:customStyle="1">
    <w:name w:val="tx1"/>
    <w:rPr>
      <w:rFonts w:cs="Times New Roman"/>
      <w:b/>
      <w:bCs/>
    </w:rPr>
  </w:style>
  <w:style w:type="character" w:styleId="CharChar2" w:customStyle="1">
    <w:name w:val="Char Char2"/>
    <w:rPr>
      <w:rFonts w:ascii="Arial" w:hAnsi="Arial" w:cs="Arial"/>
      <w:b/>
      <w:bCs/>
      <w:kern w:val="1"/>
      <w:sz w:val="32"/>
      <w:szCs w:val="32"/>
      <w:lang w:val="ru-RU" w:eastAsia="ar-SA" w:bidi="ar-SA"/>
    </w:rPr>
  </w:style>
  <w:style w:type="character" w:styleId="zag1" w:customStyle="1">
    <w:name w:val="zag1"/>
    <w:rPr>
      <w:rFonts w:cs="Times New Roman"/>
    </w:rPr>
  </w:style>
  <w:style w:type="character" w:styleId="a9">
    <w:name w:val="Emphasis"/>
    <w:qFormat/>
    <w:rPr>
      <w:rFonts w:cs="Times New Roman"/>
      <w:i/>
      <w:iCs/>
    </w:rPr>
  </w:style>
  <w:style w:type="character" w:styleId="m1" w:customStyle="1">
    <w:name w:val="m1"/>
    <w:rPr>
      <w:rFonts w:cs="Times New Roman"/>
      <w:color w:val="0000FF"/>
    </w:rPr>
  </w:style>
  <w:style w:type="character" w:styleId="CharChar16" w:customStyle="1">
    <w:name w:val="Char Char16"/>
    <w:rPr>
      <w:rFonts w:ascii="Arial" w:hAnsi="Arial" w:cs="Arial"/>
      <w:b/>
      <w:bCs/>
      <w:caps/>
      <w:kern w:val="1"/>
      <w:sz w:val="32"/>
      <w:szCs w:val="32"/>
      <w:lang w:val="ru-RU" w:eastAsia="ar-SA" w:bidi="ar-SA"/>
    </w:rPr>
  </w:style>
  <w:style w:type="character" w:styleId="CharChar14" w:customStyle="1">
    <w:name w:val="Char Char14"/>
    <w:rPr>
      <w:rFonts w:ascii="Arial" w:hAnsi="Arial" w:cs="Arial"/>
      <w:b/>
      <w:bCs/>
      <w:sz w:val="26"/>
      <w:szCs w:val="26"/>
      <w:lang w:val="ru-RU" w:eastAsia="ar-SA" w:bidi="ar-SA"/>
    </w:rPr>
  </w:style>
  <w:style w:type="character" w:styleId="CharChar12" w:customStyle="1">
    <w:name w:val="Char Char12"/>
    <w:rPr>
      <w:rFonts w:ascii="Arial" w:hAnsi="Arial" w:cs="Times New Roman"/>
      <w:b/>
      <w:bCs/>
      <w:i/>
      <w:iCs/>
      <w:sz w:val="26"/>
      <w:szCs w:val="26"/>
      <w:lang w:val="ru-RU" w:eastAsia="ar-SA" w:bidi="ar-SA"/>
    </w:rPr>
  </w:style>
  <w:style w:type="character" w:styleId="SubtleEmphasis1" w:customStyle="1">
    <w:name w:val="Subtle Emphasis1"/>
    <w:rPr>
      <w:rFonts w:eastAsia="Times New Roman" w:cs="Times New Roman"/>
      <w:i/>
      <w:iCs/>
      <w:color w:val="808080"/>
      <w:sz w:val="22"/>
      <w:szCs w:val="22"/>
      <w:lang w:val="en-US"/>
    </w:rPr>
  </w:style>
  <w:style w:type="character" w:styleId="aa" w:customStyle="1">
    <w:name w:val="Символ сноски"/>
    <w:rPr>
      <w:rFonts w:cs="Times New Roman"/>
      <w:vertAlign w:val="superscript"/>
    </w:rPr>
  </w:style>
  <w:style w:type="character" w:styleId="BodyTextIndent3Char" w:customStyle="1">
    <w:name w:val="Body Text Indent 3 Char"/>
    <w:rPr>
      <w:rFonts w:cs="Times New Roman"/>
      <w:sz w:val="16"/>
      <w:szCs w:val="16"/>
      <w:lang w:val="ru-RU" w:eastAsia="ar-SA" w:bidi="ar-SA"/>
    </w:rPr>
  </w:style>
  <w:style w:type="character" w:styleId="s1" w:customStyle="1">
    <w:name w:val="s1"/>
    <w:rPr>
      <w:rFonts w:ascii="Times New Roman" w:hAnsi="Times New Roman" w:cs="Times New Roman"/>
      <w:b/>
      <w:bCs/>
      <w:color w:val="000000"/>
      <w:sz w:val="20"/>
      <w:szCs w:val="20"/>
      <w:u w:val="none"/>
      <w:lang w:val="en-US" w:eastAsia="ar-SA" w:bidi="ar-SA"/>
    </w:rPr>
  </w:style>
  <w:style w:type="character" w:styleId="PlainTextChar" w:customStyle="1">
    <w:name w:val="Plain Text Char"/>
    <w:rPr>
      <w:rFonts w:ascii="Courier New" w:hAnsi="Courier New" w:cs="Courier New"/>
      <w:lang w:val="ru-RU" w:eastAsia="ar-SA" w:bidi="ar-SA"/>
    </w:rPr>
  </w:style>
  <w:style w:type="character" w:styleId="H1Char" w:customStyle="1">
    <w:name w:val="H1 Char"/>
    <w:rPr>
      <w:rFonts w:ascii="Arial" w:hAnsi="Arial" w:cs="Arial"/>
      <w:b/>
      <w:bCs/>
      <w:kern w:val="1"/>
      <w:sz w:val="32"/>
      <w:szCs w:val="32"/>
      <w:lang w:val="ru-RU" w:eastAsia="ar-SA" w:bidi="ar-SA"/>
    </w:rPr>
  </w:style>
  <w:style w:type="character" w:styleId="Heading3CharChar" w:customStyle="1">
    <w:name w:val="Heading 3 Char Char"/>
    <w:rPr>
      <w:rFonts w:ascii="Arial" w:hAnsi="Arial" w:cs="Arial"/>
      <w:b/>
      <w:bCs/>
      <w:sz w:val="26"/>
      <w:szCs w:val="26"/>
      <w:lang w:val="ru-RU" w:eastAsia="ar-SA" w:bidi="ar-SA"/>
    </w:rPr>
  </w:style>
  <w:style w:type="character" w:styleId="BodyText3Char" w:customStyle="1">
    <w:name w:val="Body Text 3 Char"/>
    <w:rPr>
      <w:rFonts w:cs="Times New Roman"/>
      <w:sz w:val="16"/>
      <w:szCs w:val="16"/>
      <w:lang w:val="en-US" w:eastAsia="ar-SA" w:bidi="ar-SA"/>
    </w:rPr>
  </w:style>
  <w:style w:type="character" w:styleId="pi1" w:customStyle="1">
    <w:name w:val="pi1"/>
    <w:rPr>
      <w:rFonts w:cs="Times New Roman"/>
      <w:color w:val="0000FF"/>
    </w:rPr>
  </w:style>
  <w:style w:type="character" w:styleId="t1" w:customStyle="1">
    <w:name w:val="t1"/>
    <w:rPr>
      <w:rFonts w:cs="Times New Roman"/>
      <w:color w:val="990000"/>
    </w:rPr>
  </w:style>
  <w:style w:type="character" w:styleId="ListParagraphChar" w:customStyle="1">
    <w:name w:val="List Paragraph Char"/>
    <w:rPr>
      <w:rFonts w:cs="Times New Roman"/>
      <w:sz w:val="24"/>
      <w:szCs w:val="24"/>
      <w:lang w:val="ru-RU" w:eastAsia="ar-SA" w:bidi="ar-SA"/>
    </w:rPr>
  </w:style>
  <w:style w:type="character" w:styleId="StyleListParagraphAfter10ptLinespacingMultiple115Char" w:customStyle="1">
    <w:name w:val="Style List Paragraph + After:  10 pt Line spacing:  Multiple 1.15 ... Char"/>
    <w:basedOn w:val="ListParagraphChar"/>
    <w:rPr>
      <w:rFonts w:cs="Times New Roman"/>
      <w:sz w:val="24"/>
      <w:szCs w:val="24"/>
      <w:lang w:val="ru-RU" w:eastAsia="ar-SA" w:bidi="ar-SA"/>
    </w:rPr>
  </w:style>
  <w:style w:type="character" w:styleId="CaptionChar" w:customStyle="1">
    <w:name w:val="Caption Char"/>
    <w:rPr>
      <w:rFonts w:cs="Times New Roman"/>
      <w:bCs/>
      <w:sz w:val="24"/>
      <w:lang w:val="ru-RU" w:eastAsia="ar-SA" w:bidi="ar-SA"/>
    </w:rPr>
  </w:style>
  <w:style w:type="character" w:styleId="zakonspanusual" w:customStyle="1">
    <w:name w:val="zakon_spanusual"/>
    <w:rPr>
      <w:rFonts w:cs="Times New Roman"/>
    </w:rPr>
  </w:style>
  <w:style w:type="character" w:styleId="zakonnavy" w:customStyle="1">
    <w:name w:val="zakon_navy"/>
    <w:rPr>
      <w:rFonts w:cs="Times New Roman"/>
    </w:rPr>
  </w:style>
  <w:style w:type="character" w:styleId="StyleCaptionBoldItalicChar" w:customStyle="1">
    <w:name w:val="Style Caption + Bold Italic Char"/>
    <w:rPr>
      <w:rFonts w:cs="Times New Roman"/>
      <w:bCs/>
      <w:iCs/>
      <w:sz w:val="24"/>
      <w:lang w:val="ru-RU" w:eastAsia="ar-SA" w:bidi="ar-SA"/>
    </w:rPr>
  </w:style>
  <w:style w:type="character" w:styleId="ab" w:customStyle="1">
    <w:name w:val="Маркеры списка"/>
    <w:rPr>
      <w:rFonts w:ascii="OpenSymbol" w:hAnsi="OpenSymbol" w:eastAsia="OpenSymbol" w:cs="OpenSymbol"/>
    </w:rPr>
  </w:style>
  <w:style w:type="character" w:styleId="ac" w:customStyle="1">
    <w:name w:val="Символ нумерации"/>
  </w:style>
  <w:style w:type="paragraph" w:styleId="ad">
    <w:name w:val="Title"/>
    <w:basedOn w:val="a"/>
    <w:next w:val="ae"/>
    <w:pPr>
      <w:keepNext/>
      <w:spacing w:before="240" w:after="120"/>
    </w:pPr>
    <w:rPr>
      <w:rFonts w:ascii="Arial" w:hAnsi="Arial" w:eastAsia="Microsoft YaHei" w:cs="Mangal"/>
      <w:szCs w:val="28"/>
    </w:rPr>
  </w:style>
  <w:style w:type="paragraph" w:styleId="ae">
    <w:name w:val="Body Text"/>
    <w:basedOn w:val="a"/>
    <w:pPr>
      <w:spacing w:line="360" w:lineRule="auto"/>
      <w:ind w:firstLine="709"/>
    </w:pPr>
    <w:rPr>
      <w:rFonts w:ascii="Times New Roman" w:hAnsi="Times New Roman"/>
      <w:i w:val="0"/>
      <w:sz w:val="24"/>
    </w:rPr>
  </w:style>
  <w:style w:type="paragraph" w:styleId="af">
    <w:name w:val="List"/>
    <w:basedOn w:val="ae"/>
    <w:rPr>
      <w:rFonts w:cs="Mangal"/>
    </w:rPr>
  </w:style>
  <w:style w:type="paragraph" w:styleId="20" w:customStyle="1">
    <w:name w:val="Название2"/>
    <w:basedOn w:val="a"/>
    <w:pPr>
      <w:suppressLineNumbers/>
      <w:spacing w:before="120" w:after="120"/>
    </w:pPr>
    <w:rPr>
      <w:rFonts w:cs="Mangal"/>
      <w:iCs/>
      <w:sz w:val="24"/>
      <w:szCs w:val="24"/>
    </w:rPr>
  </w:style>
  <w:style w:type="paragraph" w:styleId="21" w:customStyle="1">
    <w:name w:val="Указатель2"/>
    <w:basedOn w:val="a"/>
    <w:pPr>
      <w:suppressLineNumbers/>
    </w:pPr>
    <w:rPr>
      <w:rFonts w:cs="Mangal"/>
    </w:rPr>
  </w:style>
  <w:style w:type="paragraph" w:styleId="11" w:customStyle="1">
    <w:name w:val="Название1"/>
    <w:basedOn w:val="a"/>
    <w:pPr>
      <w:suppressLineNumbers/>
      <w:spacing w:before="120" w:after="120"/>
    </w:pPr>
    <w:rPr>
      <w:rFonts w:cs="Mangal"/>
      <w:iCs/>
      <w:sz w:val="24"/>
      <w:szCs w:val="24"/>
    </w:rPr>
  </w:style>
  <w:style w:type="paragraph" w:styleId="12" w:customStyle="1">
    <w:name w:val="Указатель1"/>
    <w:basedOn w:val="a"/>
    <w:pPr>
      <w:suppressLineNumbers/>
    </w:pPr>
    <w:rPr>
      <w:rFonts w:cs="Mangal"/>
    </w:rPr>
  </w:style>
  <w:style w:type="paragraph" w:styleId="DocumentMap" w:customStyle="1">
    <w:name w:val="Document Map"/>
    <w:basedOn w:val="a"/>
    <w:rPr>
      <w:rFonts w:ascii="Tahoma" w:hAnsi="Tahoma" w:cs="Tahoma"/>
      <w:sz w:val="16"/>
      <w:szCs w:val="16"/>
    </w:rPr>
  </w:style>
  <w:style w:type="paragraph" w:styleId="af0" w:customStyle="1">
    <w:name w:val="Штамп"/>
    <w:basedOn w:val="a"/>
    <w:pPr>
      <w:jc w:val="center"/>
    </w:pPr>
    <w:rPr>
      <w:sz w:val="18"/>
      <w:lang w:val="ru-RU"/>
    </w:rPr>
  </w:style>
  <w:style w:type="paragraph" w:styleId="af1">
    <w:name w:val="header"/>
    <w:basedOn w:val="a"/>
    <w:pPr>
      <w:tabs>
        <w:tab w:val="center" w:pos="4153"/>
        <w:tab w:val="right" w:pos="8306"/>
      </w:tabs>
    </w:pPr>
  </w:style>
  <w:style w:type="paragraph" w:styleId="af2">
    <w:name w:val="footer"/>
    <w:basedOn w:val="a"/>
    <w:pPr>
      <w:tabs>
        <w:tab w:val="center" w:pos="4153"/>
        <w:tab w:val="right" w:pos="8306"/>
      </w:tabs>
    </w:pPr>
  </w:style>
  <w:style w:type="paragraph" w:styleId="af3" w:customStyle="1">
    <w:name w:val="Формула"/>
    <w:basedOn w:val="a"/>
    <w:next w:val="a"/>
    <w:pPr>
      <w:spacing w:before="60" w:after="60"/>
      <w:ind w:left="567"/>
    </w:pPr>
  </w:style>
  <w:style w:type="paragraph" w:styleId="Caption" w:customStyle="1">
    <w:name w:val="Caption"/>
    <w:basedOn w:val="a"/>
    <w:next w:val="a"/>
    <w:pPr>
      <w:spacing w:before="120" w:after="120"/>
      <w:jc w:val="center"/>
    </w:pPr>
    <w:rPr>
      <w:rFonts w:ascii="Times New Roman" w:hAnsi="Times New Roman"/>
      <w:bCs/>
      <w:i w:val="0"/>
      <w:sz w:val="24"/>
    </w:rPr>
  </w:style>
  <w:style w:type="paragraph" w:styleId="af4" w:customStyle="1">
    <w:name w:val="Таблица"/>
    <w:basedOn w:val="a"/>
    <w:pPr>
      <w:jc w:val="center"/>
    </w:pPr>
    <w:rPr>
      <w:sz w:val="24"/>
    </w:rPr>
  </w:style>
  <w:style w:type="paragraph" w:styleId="BalloonText" w:customStyle="1">
    <w:name w:val="Balloon Text"/>
    <w:basedOn w:val="a"/>
    <w:rPr>
      <w:rFonts w:ascii="Tahoma" w:hAnsi="Tahoma" w:cs="Tahoma"/>
      <w:sz w:val="16"/>
      <w:szCs w:val="16"/>
    </w:rPr>
  </w:style>
  <w:style w:type="paragraph" w:styleId="af5">
    <w:name w:val="Название"/>
    <w:basedOn w:val="BalloonText"/>
    <w:next w:val="BalloonText"/>
    <w:qFormat/>
    <w:pPr>
      <w:spacing w:before="240" w:after="60"/>
      <w:ind w:firstLine="720"/>
      <w:jc w:val="center"/>
    </w:pPr>
    <w:rPr>
      <w:rFonts w:ascii="Cambria" w:hAnsi="Cambria" w:cs="Cambria"/>
      <w:b/>
      <w:bCs/>
      <w:i w:val="0"/>
      <w:kern w:val="1"/>
      <w:sz w:val="32"/>
      <w:szCs w:val="32"/>
    </w:rPr>
  </w:style>
  <w:style w:type="paragraph" w:styleId="af6">
    <w:name w:val="Subtitle"/>
    <w:basedOn w:val="a"/>
    <w:next w:val="a"/>
    <w:qFormat/>
    <w:pPr>
      <w:spacing w:after="60" w:line="360" w:lineRule="auto"/>
      <w:ind w:firstLine="720"/>
      <w:jc w:val="left"/>
    </w:pPr>
    <w:rPr>
      <w:rFonts w:ascii="Cambria" w:hAnsi="Cambria" w:cs="Cambria"/>
      <w:i w:val="0"/>
      <w:sz w:val="24"/>
      <w:szCs w:val="24"/>
    </w:rPr>
  </w:style>
  <w:style w:type="paragraph" w:styleId="13">
    <w:name w:val="toc 1"/>
    <w:basedOn w:val="a"/>
    <w:next w:val="a"/>
    <w:pPr>
      <w:spacing w:before="120" w:after="120" w:line="360" w:lineRule="auto"/>
      <w:ind w:firstLine="720"/>
      <w:jc w:val="left"/>
    </w:pPr>
    <w:rPr>
      <w:rFonts w:ascii="Calibri" w:hAnsi="Calibri"/>
      <w:b/>
      <w:bCs/>
      <w:i w:val="0"/>
      <w:caps/>
      <w:sz w:val="20"/>
    </w:rPr>
  </w:style>
  <w:style w:type="paragraph" w:styleId="22">
    <w:name w:val="toc 2"/>
    <w:basedOn w:val="a"/>
    <w:next w:val="a"/>
    <w:pPr>
      <w:spacing w:line="360" w:lineRule="auto"/>
      <w:ind w:left="240" w:firstLine="720"/>
      <w:jc w:val="left"/>
    </w:pPr>
    <w:rPr>
      <w:rFonts w:ascii="Calibri" w:hAnsi="Calibri"/>
      <w:i w:val="0"/>
      <w:smallCaps/>
      <w:sz w:val="20"/>
    </w:rPr>
  </w:style>
  <w:style w:type="paragraph" w:styleId="30">
    <w:name w:val="toc 3"/>
    <w:basedOn w:val="a"/>
    <w:next w:val="a"/>
    <w:pPr>
      <w:spacing w:line="360" w:lineRule="auto"/>
      <w:ind w:left="480" w:firstLine="720"/>
      <w:jc w:val="left"/>
    </w:pPr>
    <w:rPr>
      <w:rFonts w:ascii="Calibri" w:hAnsi="Calibri"/>
      <w:iCs/>
      <w:sz w:val="20"/>
    </w:rPr>
  </w:style>
  <w:style w:type="paragraph" w:styleId="Heading0" w:customStyle="1">
    <w:name w:val="Heading 0"/>
    <w:basedOn w:val="a"/>
    <w:next w:val="a"/>
    <w:pPr>
      <w:keepNext/>
      <w:pageBreakBefore/>
      <w:spacing w:after="120" w:line="360" w:lineRule="auto"/>
      <w:ind w:firstLine="720"/>
      <w:jc w:val="center"/>
    </w:pPr>
    <w:rPr>
      <w:rFonts w:ascii="Arial" w:hAnsi="Arial" w:cs="Arial"/>
      <w:b/>
      <w:bCs/>
      <w:i w:val="0"/>
      <w:caps/>
      <w:sz w:val="24"/>
      <w:szCs w:val="24"/>
      <w:lang w:val="en-US"/>
    </w:rPr>
  </w:style>
  <w:style w:type="paragraph" w:styleId="af7" w:customStyle="1">
    <w:name w:val="титульный лист центр"/>
    <w:basedOn w:val="a"/>
    <w:pPr>
      <w:spacing w:before="40"/>
      <w:jc w:val="center"/>
    </w:pPr>
    <w:rPr>
      <w:rFonts w:ascii="Times New Roman" w:hAnsi="Times New Roman"/>
      <w:b/>
      <w:bCs/>
      <w:i w:val="0"/>
      <w:szCs w:val="28"/>
    </w:rPr>
  </w:style>
  <w:style w:type="paragraph" w:styleId="Normal1page" w:customStyle="1">
    <w:name w:val="Normal_1_page"/>
    <w:basedOn w:val="a"/>
    <w:pPr>
      <w:jc w:val="left"/>
    </w:pPr>
    <w:rPr>
      <w:rFonts w:ascii="Times New Roman" w:hAnsi="Times New Roman"/>
      <w:i w:val="0"/>
      <w:sz w:val="24"/>
      <w:szCs w:val="24"/>
    </w:rPr>
  </w:style>
  <w:style w:type="paragraph" w:styleId="EPAMlogo" w:customStyle="1">
    <w:name w:val="EPAM_logo"/>
    <w:basedOn w:val="a"/>
    <w:pPr>
      <w:widowControl w:val="0"/>
      <w:autoSpaceDE w:val="0"/>
      <w:spacing w:before="280" w:after="280"/>
      <w:ind w:left="-288"/>
      <w:jc w:val="left"/>
    </w:pPr>
    <w:rPr>
      <w:rFonts w:ascii="Haettenschweiler" w:hAnsi="Haettenschweiler" w:cs="Haettenschweiler"/>
      <w:iCs/>
      <w:color w:val="000080"/>
      <w:sz w:val="120"/>
      <w:szCs w:val="120"/>
    </w:rPr>
  </w:style>
  <w:style w:type="paragraph" w:styleId="EPAMlogo2" w:customStyle="1">
    <w:name w:val="EPAM_logo2"/>
    <w:basedOn w:val="a"/>
    <w:pPr>
      <w:jc w:val="center"/>
    </w:pPr>
    <w:rPr>
      <w:rFonts w:ascii="Arial" w:hAnsi="Arial" w:cs="Arial"/>
      <w:b/>
      <w:bCs/>
      <w:i w:val="0"/>
      <w:sz w:val="16"/>
      <w:szCs w:val="16"/>
    </w:rPr>
  </w:style>
  <w:style w:type="paragraph" w:styleId="EPAM" w:customStyle="1">
    <w:name w:val="EPAM_реквизиты"/>
    <w:basedOn w:val="a"/>
    <w:pPr>
      <w:ind w:hanging="14"/>
      <w:jc w:val="center"/>
    </w:pPr>
    <w:rPr>
      <w:rFonts w:ascii="Arial" w:hAnsi="Arial" w:cs="Arial"/>
      <w:i w:val="0"/>
      <w:sz w:val="15"/>
      <w:szCs w:val="15"/>
    </w:rPr>
  </w:style>
  <w:style w:type="paragraph" w:styleId="ListParagraph1" w:customStyle="1">
    <w:name w:val="List Paragraph1"/>
    <w:basedOn w:val="a"/>
    <w:pPr>
      <w:spacing w:line="360" w:lineRule="auto"/>
      <w:ind w:firstLine="720"/>
      <w:jc w:val="left"/>
    </w:pPr>
    <w:rPr>
      <w:rFonts w:ascii="Times New Roman" w:hAnsi="Times New Roman"/>
      <w:i w:val="0"/>
      <w:sz w:val="24"/>
      <w:szCs w:val="24"/>
    </w:rPr>
  </w:style>
  <w:style w:type="paragraph" w:styleId="Quote1" w:customStyle="1">
    <w:name w:val="Quote1"/>
    <w:basedOn w:val="a"/>
    <w:next w:val="a"/>
    <w:pPr>
      <w:spacing w:line="360" w:lineRule="auto"/>
      <w:ind w:firstLine="720"/>
      <w:jc w:val="left"/>
    </w:pPr>
    <w:rPr>
      <w:rFonts w:ascii="Times New Roman" w:hAnsi="Times New Roman"/>
      <w:iCs/>
      <w:color w:val="000000"/>
      <w:sz w:val="24"/>
      <w:szCs w:val="24"/>
    </w:rPr>
  </w:style>
  <w:style w:type="paragraph" w:styleId="TOCHeading1" w:customStyle="1">
    <w:name w:val="TOC Heading1"/>
    <w:basedOn w:val="1"/>
    <w:next w:val="a"/>
    <w:pPr>
      <w:pageBreakBefore w:val="0"/>
      <w:numPr>
        <w:numId w:val="0"/>
      </w:numPr>
      <w:suppressAutoHyphens w:val="0"/>
      <w:spacing w:before="240" w:after="60" w:line="360" w:lineRule="auto"/>
    </w:pPr>
    <w:rPr>
      <w:rFonts w:ascii="Cambria" w:hAnsi="Cambria" w:cs="Cambria"/>
      <w:bCs/>
      <w:i/>
      <w:kern w:val="1"/>
      <w:szCs w:val="24"/>
    </w:rPr>
  </w:style>
  <w:style w:type="paragraph" w:styleId="Heading1unnumbered" w:customStyle="1">
    <w:name w:val="Heading 1 unnumbered"/>
    <w:basedOn w:val="1"/>
    <w:pPr>
      <w:numPr>
        <w:numId w:val="0"/>
      </w:numPr>
      <w:suppressAutoHyphens w:val="0"/>
      <w:spacing w:before="0" w:after="120" w:line="360" w:lineRule="auto"/>
    </w:pPr>
    <w:rPr>
      <w:rFonts w:ascii="Arial" w:hAnsi="Arial" w:cs="Arial"/>
      <w:bCs/>
      <w:i/>
      <w:caps/>
      <w:kern w:val="1"/>
      <w:szCs w:val="24"/>
    </w:rPr>
  </w:style>
  <w:style w:type="paragraph" w:styleId="af8" w:customStyle="1">
    <w:name w:val="Приложение"/>
    <w:basedOn w:val="2"/>
    <w:next w:val="a"/>
    <w:pPr>
      <w:pageBreakBefore/>
      <w:numPr>
        <w:ilvl w:val="0"/>
        <w:numId w:val="0"/>
      </w:numPr>
      <w:suppressLineNumbers/>
      <w:spacing w:before="0" w:line="360" w:lineRule="auto"/>
      <w:jc w:val="center"/>
    </w:pPr>
    <w:rPr>
      <w:rFonts w:ascii="Arial" w:hAnsi="Arial"/>
      <w:i/>
      <w:iCs w:val="0"/>
      <w:szCs w:val="24"/>
    </w:rPr>
  </w:style>
  <w:style w:type="paragraph" w:styleId="1levelBulleted" w:customStyle="1">
    <w:name w:val="1_level_Bulleted"/>
    <w:basedOn w:val="a"/>
    <w:pPr>
      <w:numPr>
        <w:numId w:val="13"/>
      </w:numPr>
      <w:spacing w:line="360" w:lineRule="auto"/>
      <w:jc w:val="left"/>
    </w:pPr>
    <w:rPr>
      <w:rFonts w:ascii="Times New Roman" w:hAnsi="Times New Roman"/>
      <w:i w:val="0"/>
      <w:sz w:val="24"/>
      <w:szCs w:val="24"/>
    </w:rPr>
  </w:style>
  <w:style w:type="paragraph" w:styleId="listBulleted" w:customStyle="1">
    <w:name w:val="list_Bulleted"/>
    <w:basedOn w:val="a"/>
    <w:pPr>
      <w:numPr>
        <w:numId w:val="15"/>
      </w:numPr>
      <w:spacing w:line="360" w:lineRule="auto"/>
      <w:jc w:val="left"/>
    </w:pPr>
    <w:rPr>
      <w:rFonts w:ascii="Times New Roman" w:hAnsi="Times New Roman"/>
      <w:i w:val="0"/>
      <w:sz w:val="24"/>
      <w:szCs w:val="24"/>
      <w:lang w:val="en-US"/>
    </w:rPr>
  </w:style>
  <w:style w:type="paragraph" w:styleId="listLettered" w:customStyle="1">
    <w:name w:val="list_Lettered"/>
    <w:basedOn w:val="a"/>
    <w:pPr>
      <w:numPr>
        <w:numId w:val="20"/>
      </w:numPr>
      <w:tabs>
        <w:tab w:val="left" w:pos="0"/>
      </w:tabs>
      <w:spacing w:line="360" w:lineRule="auto"/>
      <w:ind w:left="1080" w:firstLine="0"/>
      <w:jc w:val="left"/>
    </w:pPr>
    <w:rPr>
      <w:rFonts w:ascii="Times New Roman" w:hAnsi="Times New Roman"/>
      <w:i w:val="0"/>
      <w:sz w:val="24"/>
      <w:szCs w:val="24"/>
      <w:lang w:val="en-US"/>
    </w:rPr>
  </w:style>
  <w:style w:type="paragraph" w:styleId="CommentText" w:customStyle="1">
    <w:name w:val="Comment Text"/>
    <w:basedOn w:val="a"/>
    <w:pPr>
      <w:spacing w:before="40"/>
      <w:jc w:val="left"/>
    </w:pPr>
    <w:rPr>
      <w:rFonts w:ascii="Times New Roman" w:hAnsi="Times New Roman"/>
      <w:i w:val="0"/>
      <w:sz w:val="20"/>
    </w:rPr>
  </w:style>
  <w:style w:type="paragraph" w:styleId="af9" w:customStyle="1">
    <w:name w:val="ШТ Бок. надписи"/>
    <w:pPr>
      <w:suppressAutoHyphens/>
      <w:ind w:left="144"/>
      <w:jc w:val="center"/>
    </w:pPr>
    <w:rPr>
      <w:rFonts w:eastAsia="Arial"/>
      <w:sz w:val="19"/>
      <w:szCs w:val="19"/>
      <w:lang w:val="en-US" w:eastAsia="ar-SA"/>
      <w14:shadow w14:blurRad="50800" w14:dist="38100" w14:dir="2700000" w14:sx="100000" w14:sy="100000" w14:kx="0" w14:ky="0" w14:algn="tl">
        <w14:srgbClr w14:val="000000">
          <w14:alpha w14:val="60000"/>
        </w14:srgbClr>
      </w14:shadow>
    </w:rPr>
  </w:style>
  <w:style w:type="paragraph" w:styleId="N" w:customStyle="1">
    <w:name w:val="ШТ Док.N"/>
    <w:pPr>
      <w:suppressAutoHyphens/>
      <w:spacing w:before="240"/>
      <w:jc w:val="center"/>
    </w:pPr>
    <w:rPr>
      <w:rFonts w:eastAsia="Arial"/>
      <w:b/>
      <w:bCs/>
      <w:sz w:val="32"/>
      <w:szCs w:val="32"/>
      <w:lang w:val="en-US" w:eastAsia="ar-SA"/>
    </w:rPr>
  </w:style>
  <w:style w:type="paragraph" w:styleId="afa" w:customStyle="1">
    <w:name w:val="ШТ Центр. надписи"/>
    <w:basedOn w:val="a"/>
    <w:pPr>
      <w:spacing w:line="360" w:lineRule="auto"/>
      <w:jc w:val="center"/>
    </w:pPr>
    <w:rPr>
      <w:rFonts w:ascii="Times New Roman" w:hAnsi="Times New Roman"/>
      <w:i w:val="0"/>
      <w:sz w:val="18"/>
      <w:szCs w:val="18"/>
      <w:lang w:val="ru-RU"/>
    </w:rPr>
  </w:style>
  <w:style w:type="paragraph" w:styleId="Normaltable" w:customStyle="1">
    <w:name w:val="Normal_table"/>
    <w:basedOn w:val="a"/>
    <w:pPr>
      <w:spacing w:after="120"/>
      <w:jc w:val="left"/>
    </w:pPr>
    <w:rPr>
      <w:rFonts w:ascii="Times New Roman" w:hAnsi="Times New Roman"/>
      <w:i w:val="0"/>
      <w:sz w:val="24"/>
      <w:szCs w:val="24"/>
    </w:rPr>
  </w:style>
  <w:style w:type="paragraph" w:styleId="40">
    <w:name w:val="toc 4"/>
    <w:basedOn w:val="a"/>
    <w:next w:val="a"/>
    <w:pPr>
      <w:spacing w:line="360" w:lineRule="auto"/>
      <w:ind w:left="720" w:firstLine="720"/>
      <w:jc w:val="left"/>
    </w:pPr>
    <w:rPr>
      <w:rFonts w:ascii="Calibri" w:hAnsi="Calibri"/>
      <w:i w:val="0"/>
      <w:sz w:val="18"/>
      <w:szCs w:val="18"/>
    </w:rPr>
  </w:style>
  <w:style w:type="paragraph" w:styleId="50">
    <w:name w:val="toc 5"/>
    <w:basedOn w:val="a"/>
    <w:next w:val="a"/>
    <w:pPr>
      <w:spacing w:line="360" w:lineRule="auto"/>
      <w:ind w:left="960" w:firstLine="720"/>
      <w:jc w:val="left"/>
    </w:pPr>
    <w:rPr>
      <w:rFonts w:ascii="Calibri" w:hAnsi="Calibri"/>
      <w:i w:val="0"/>
      <w:sz w:val="18"/>
      <w:szCs w:val="18"/>
    </w:rPr>
  </w:style>
  <w:style w:type="paragraph" w:styleId="60">
    <w:name w:val="toc 6"/>
    <w:basedOn w:val="a"/>
    <w:next w:val="a"/>
    <w:pPr>
      <w:spacing w:line="360" w:lineRule="auto"/>
      <w:ind w:left="1200" w:firstLine="720"/>
      <w:jc w:val="left"/>
    </w:pPr>
    <w:rPr>
      <w:rFonts w:ascii="Calibri" w:hAnsi="Calibri"/>
      <w:i w:val="0"/>
      <w:sz w:val="18"/>
      <w:szCs w:val="18"/>
    </w:rPr>
  </w:style>
  <w:style w:type="paragraph" w:styleId="70">
    <w:name w:val="toc 7"/>
    <w:basedOn w:val="a"/>
    <w:next w:val="a"/>
    <w:pPr>
      <w:spacing w:line="360" w:lineRule="auto"/>
      <w:ind w:left="1440" w:firstLine="720"/>
      <w:jc w:val="left"/>
    </w:pPr>
    <w:rPr>
      <w:rFonts w:ascii="Calibri" w:hAnsi="Calibri"/>
      <w:i w:val="0"/>
      <w:sz w:val="18"/>
      <w:szCs w:val="18"/>
    </w:rPr>
  </w:style>
  <w:style w:type="paragraph" w:styleId="80">
    <w:name w:val="toc 8"/>
    <w:basedOn w:val="a"/>
    <w:next w:val="a"/>
    <w:pPr>
      <w:spacing w:line="360" w:lineRule="auto"/>
      <w:ind w:left="1680" w:firstLine="720"/>
      <w:jc w:val="left"/>
    </w:pPr>
    <w:rPr>
      <w:rFonts w:ascii="Calibri" w:hAnsi="Calibri"/>
      <w:i w:val="0"/>
      <w:sz w:val="18"/>
      <w:szCs w:val="18"/>
    </w:rPr>
  </w:style>
  <w:style w:type="paragraph" w:styleId="90">
    <w:name w:val="toc 9"/>
    <w:basedOn w:val="a"/>
    <w:next w:val="a"/>
    <w:pPr>
      <w:spacing w:line="360" w:lineRule="auto"/>
      <w:ind w:left="1920" w:firstLine="720"/>
      <w:jc w:val="left"/>
    </w:pPr>
    <w:rPr>
      <w:rFonts w:ascii="Calibri" w:hAnsi="Calibri"/>
      <w:i w:val="0"/>
      <w:sz w:val="18"/>
      <w:szCs w:val="18"/>
    </w:rPr>
  </w:style>
  <w:style w:type="paragraph" w:styleId="Headingdontincludeintabofcont" w:customStyle="1">
    <w:name w:val="Heading_dont_include_in_tab_of_cont"/>
    <w:basedOn w:val="a"/>
    <w:next w:val="a"/>
    <w:pPr>
      <w:pageBreakBefore/>
      <w:spacing w:after="120" w:line="360" w:lineRule="auto"/>
      <w:ind w:firstLine="720"/>
      <w:jc w:val="center"/>
    </w:pPr>
    <w:rPr>
      <w:rFonts w:ascii="Arial" w:hAnsi="Arial" w:cs="Arial"/>
      <w:b/>
      <w:bCs/>
      <w:i w:val="0"/>
      <w:caps/>
      <w:sz w:val="24"/>
      <w:szCs w:val="24"/>
    </w:rPr>
  </w:style>
  <w:style w:type="paragraph" w:styleId="Imagestyle" w:customStyle="1">
    <w:name w:val="Image_style"/>
    <w:basedOn w:val="a"/>
    <w:next w:val="Caption"/>
    <w:pPr>
      <w:keepNext/>
      <w:spacing w:line="360" w:lineRule="auto"/>
      <w:jc w:val="center"/>
    </w:pPr>
    <w:rPr>
      <w:rFonts w:ascii="Times New Roman" w:hAnsi="Times New Roman"/>
      <w:i w:val="0"/>
      <w:sz w:val="24"/>
      <w:szCs w:val="24"/>
      <w:lang w:val="en-US"/>
    </w:rPr>
  </w:style>
  <w:style w:type="paragraph" w:styleId="Captiontable" w:customStyle="1">
    <w:name w:val="Caption_table"/>
    <w:basedOn w:val="Caption"/>
    <w:pPr>
      <w:keepNext/>
      <w:spacing w:after="240"/>
      <w:jc w:val="left"/>
    </w:pPr>
    <w:rPr>
      <w:b/>
      <w:bCs w:val="0"/>
      <w:i/>
      <w:szCs w:val="24"/>
    </w:rPr>
  </w:style>
  <w:style w:type="paragraph" w:styleId="listNumberred" w:customStyle="1">
    <w:name w:val="list_Numberred"/>
    <w:basedOn w:val="a"/>
    <w:pPr>
      <w:numPr>
        <w:numId w:val="4"/>
      </w:numPr>
      <w:spacing w:line="360" w:lineRule="auto"/>
      <w:jc w:val="left"/>
    </w:pPr>
    <w:rPr>
      <w:rFonts w:ascii="Times New Roman" w:hAnsi="Times New Roman"/>
      <w:i w:val="0"/>
      <w:sz w:val="24"/>
      <w:szCs w:val="24"/>
    </w:rPr>
  </w:style>
  <w:style w:type="paragraph" w:styleId="phBullet" w:customStyle="1">
    <w:name w:val="ph_Bullet"/>
    <w:basedOn w:val="a"/>
    <w:pPr>
      <w:numPr>
        <w:numId w:val="5"/>
      </w:numPr>
      <w:tabs>
        <w:tab w:val="left" w:pos="284"/>
      </w:tabs>
      <w:spacing w:before="40"/>
      <w:jc w:val="left"/>
    </w:pPr>
    <w:rPr>
      <w:rFonts w:ascii="Times New Roman" w:hAnsi="Times New Roman"/>
      <w:i w:val="0"/>
      <w:sz w:val="24"/>
      <w:szCs w:val="24"/>
    </w:rPr>
  </w:style>
  <w:style w:type="paragraph" w:styleId="14" w:customStyle="1">
    <w:name w:val="Перечисление_1_уровень_цифра"/>
    <w:basedOn w:val="a"/>
    <w:pPr>
      <w:numPr>
        <w:numId w:val="7"/>
      </w:numPr>
      <w:spacing w:before="60" w:after="60"/>
      <w:jc w:val="left"/>
    </w:pPr>
    <w:rPr>
      <w:rFonts w:ascii="Times New Roman" w:hAnsi="Times New Roman"/>
      <w:i w:val="0"/>
      <w:sz w:val="24"/>
      <w:szCs w:val="24"/>
    </w:rPr>
  </w:style>
  <w:style w:type="paragraph" w:styleId="afb" w:customStyle="1">
    <w:name w:val="Перечисление_ненумерованное"/>
    <w:basedOn w:val="a"/>
    <w:pPr>
      <w:tabs>
        <w:tab w:val="left" w:pos="284"/>
      </w:tabs>
      <w:spacing w:before="60" w:after="60"/>
      <w:ind w:left="1080" w:hanging="360"/>
      <w:jc w:val="left"/>
    </w:pPr>
    <w:rPr>
      <w:rFonts w:ascii="Times New Roman" w:hAnsi="Times New Roman"/>
      <w:i w:val="0"/>
      <w:sz w:val="24"/>
      <w:szCs w:val="24"/>
    </w:rPr>
  </w:style>
  <w:style w:type="paragraph" w:styleId="23" w:customStyle="1">
    <w:name w:val="Перечисление_2_уровень_буква"/>
    <w:basedOn w:val="14"/>
    <w:pPr>
      <w:numPr>
        <w:numId w:val="17"/>
      </w:numPr>
    </w:pPr>
  </w:style>
  <w:style w:type="paragraph" w:styleId="CaptionImage" w:customStyle="1">
    <w:name w:val="Caption_Image"/>
    <w:basedOn w:val="Caption"/>
    <w:pPr>
      <w:spacing w:before="40" w:after="240"/>
    </w:pPr>
    <w:rPr>
      <w:b/>
      <w:i/>
    </w:rPr>
  </w:style>
  <w:style w:type="paragraph" w:styleId="TableHead" w:customStyle="1">
    <w:name w:val="Table Head"/>
    <w:basedOn w:val="a"/>
    <w:next w:val="a"/>
    <w:pPr>
      <w:spacing w:before="120" w:after="60"/>
      <w:jc w:val="center"/>
    </w:pPr>
    <w:rPr>
      <w:rFonts w:ascii="Times New Roman" w:hAnsi="Times New Roman"/>
      <w:b/>
      <w:i w:val="0"/>
      <w:sz w:val="20"/>
      <w:lang w:val="en-GB" w:eastAsia="he-IL" w:bidi="he-IL"/>
    </w:rPr>
  </w:style>
  <w:style w:type="paragraph" w:styleId="afc" w:customStyle="1">
    <w:name w:val="ШТ Лев.надписи"/>
    <w:pPr>
      <w:suppressAutoHyphens/>
    </w:pPr>
    <w:rPr>
      <w:rFonts w:eastAsia="Arial"/>
      <w:sz w:val="18"/>
      <w:szCs w:val="18"/>
      <w:lang w:val="en-US" w:eastAsia="ar-SA"/>
    </w:rPr>
  </w:style>
  <w:style w:type="paragraph" w:styleId="afd" w:customStyle="1">
    <w:name w:val="ШТ Фирма"/>
    <w:pPr>
      <w:suppressAutoHyphens/>
      <w:spacing w:before="240"/>
      <w:jc w:val="center"/>
    </w:pPr>
    <w:rPr>
      <w:rFonts w:eastAsia="Arial"/>
      <w:b/>
      <w:bCs/>
      <w:sz w:val="32"/>
      <w:szCs w:val="32"/>
      <w:lang w:val="en-US" w:eastAsia="ar-SA"/>
    </w:rPr>
  </w:style>
  <w:style w:type="paragraph" w:styleId="TableofFigures" w:customStyle="1">
    <w:name w:val="Table of Figures"/>
    <w:basedOn w:val="a"/>
    <w:next w:val="a"/>
    <w:pPr>
      <w:spacing w:before="40"/>
      <w:ind w:left="480" w:hanging="480"/>
      <w:jc w:val="left"/>
    </w:pPr>
    <w:rPr>
      <w:rFonts w:ascii="Times New Roman" w:hAnsi="Times New Roman"/>
      <w:i w:val="0"/>
      <w:sz w:val="24"/>
      <w:szCs w:val="24"/>
    </w:rPr>
  </w:style>
  <w:style w:type="paragraph" w:styleId="TableofAuthorities" w:customStyle="1">
    <w:name w:val="Table of Authorities"/>
    <w:basedOn w:val="a"/>
    <w:next w:val="a"/>
    <w:pPr>
      <w:spacing w:before="40"/>
      <w:ind w:left="240" w:hanging="240"/>
      <w:jc w:val="left"/>
    </w:pPr>
    <w:rPr>
      <w:rFonts w:ascii="Times New Roman" w:hAnsi="Times New Roman"/>
      <w:i w:val="0"/>
      <w:sz w:val="24"/>
      <w:szCs w:val="24"/>
    </w:rPr>
  </w:style>
  <w:style w:type="paragraph" w:styleId="afe" w:customStyle="1">
    <w:name w:val="титульний лист текст"/>
    <w:basedOn w:val="a"/>
    <w:pPr>
      <w:spacing w:before="40" w:after="120" w:line="360" w:lineRule="auto"/>
      <w:jc w:val="left"/>
    </w:pPr>
    <w:rPr>
      <w:rFonts w:ascii="Times New Roman" w:hAnsi="Times New Roman"/>
      <w:i w:val="0"/>
      <w:sz w:val="24"/>
      <w:szCs w:val="24"/>
    </w:rPr>
  </w:style>
  <w:style w:type="paragraph" w:styleId="aff" w:customStyle="1">
    <w:name w:val="титульний лист выделенный"/>
    <w:basedOn w:val="afe"/>
    <w:rPr>
      <w:b/>
      <w:bCs/>
      <w:sz w:val="28"/>
    </w:rPr>
  </w:style>
  <w:style w:type="paragraph" w:styleId="aff0" w:customStyle="1">
    <w:name w:val="титульный лист выделенный норм"/>
    <w:basedOn w:val="aff"/>
    <w:pPr>
      <w:jc w:val="center"/>
    </w:pPr>
    <w:rPr>
      <w:b w:val="0"/>
    </w:rPr>
  </w:style>
  <w:style w:type="paragraph" w:styleId="CaptionTable0" w:customStyle="1">
    <w:name w:val="Caption_Table"/>
    <w:basedOn w:val="Caption"/>
    <w:pPr>
      <w:spacing w:before="40" w:after="240"/>
      <w:jc w:val="right"/>
    </w:pPr>
    <w:rPr>
      <w:i/>
      <w:sz w:val="20"/>
    </w:rPr>
  </w:style>
  <w:style w:type="paragraph" w:styleId="aff1" w:customStyle="1">
    <w:name w:val="лист согласования"/>
    <w:basedOn w:val="a"/>
    <w:pPr>
      <w:spacing w:before="40" w:after="120"/>
      <w:jc w:val="left"/>
    </w:pPr>
    <w:rPr>
      <w:rFonts w:ascii="Arial" w:hAnsi="Arial"/>
      <w:i w:val="0"/>
      <w:sz w:val="24"/>
      <w:szCs w:val="24"/>
    </w:rPr>
  </w:style>
  <w:style w:type="paragraph" w:styleId="aff2" w:customStyle="1">
    <w:name w:val="титульний лист подчеркнутый"/>
    <w:basedOn w:val="afe"/>
    <w:rPr>
      <w:u w:val="single"/>
    </w:rPr>
  </w:style>
  <w:style w:type="paragraph" w:styleId="CommentSubject" w:customStyle="1">
    <w:name w:val="Comment Subject"/>
    <w:basedOn w:val="CommentText"/>
    <w:next w:val="CommentText"/>
    <w:rPr>
      <w:b/>
      <w:bCs/>
    </w:rPr>
  </w:style>
  <w:style w:type="paragraph" w:styleId="15" w:customStyle="1">
    <w:name w:val="Перечисление_1_уровень_буква"/>
    <w:basedOn w:val="a"/>
    <w:pPr>
      <w:numPr>
        <w:numId w:val="19"/>
      </w:numPr>
      <w:jc w:val="left"/>
    </w:pPr>
    <w:rPr>
      <w:rFonts w:ascii="Times New Roman" w:hAnsi="Times New Roman"/>
      <w:i w:val="0"/>
      <w:sz w:val="24"/>
      <w:szCs w:val="24"/>
    </w:rPr>
  </w:style>
  <w:style w:type="paragraph" w:styleId="Revision1" w:customStyle="1">
    <w:name w:val="Revision1"/>
    <w:pPr>
      <w:suppressAutoHyphens/>
    </w:pPr>
    <w:rPr>
      <w:rFonts w:eastAsia="Arial"/>
      <w:sz w:val="24"/>
      <w:szCs w:val="24"/>
      <w:lang w:eastAsia="ar-SA"/>
    </w:rPr>
  </w:style>
  <w:style w:type="paragraph" w:styleId="aff3" w:customStyle="1">
    <w:name w:val="Перечисление"/>
    <w:basedOn w:val="a"/>
    <w:pPr>
      <w:widowControl w:val="0"/>
      <w:numPr>
        <w:numId w:val="10"/>
      </w:numPr>
      <w:suppressLineNumbers/>
      <w:spacing w:before="80" w:after="40"/>
      <w:jc w:val="left"/>
    </w:pPr>
    <w:rPr>
      <w:rFonts w:ascii="Times New Roman" w:hAnsi="Times New Roman"/>
      <w:i w:val="0"/>
      <w:sz w:val="20"/>
    </w:rPr>
  </w:style>
  <w:style w:type="paragraph" w:styleId="aff4" w:customStyle="1">
    <w:name w:val="Примечание"/>
    <w:basedOn w:val="a"/>
    <w:pPr>
      <w:spacing w:before="120" w:after="120"/>
      <w:jc w:val="left"/>
    </w:pPr>
    <w:rPr>
      <w:rFonts w:ascii="Times New Roman" w:hAnsi="Times New Roman"/>
      <w:i w:val="0"/>
      <w:sz w:val="20"/>
      <w:szCs w:val="24"/>
    </w:rPr>
  </w:style>
  <w:style w:type="paragraph" w:styleId="NormalIndent" w:customStyle="1">
    <w:name w:val="Normal Indent"/>
    <w:basedOn w:val="a"/>
    <w:pPr>
      <w:widowControl w:val="0"/>
      <w:spacing w:before="120" w:after="120" w:line="240" w:lineRule="atLeast"/>
      <w:ind w:left="720"/>
    </w:pPr>
    <w:rPr>
      <w:rFonts w:ascii="Times New Roman" w:hAnsi="Times New Roman"/>
      <w:i w:val="0"/>
      <w:sz w:val="20"/>
      <w:lang w:val="en-US"/>
    </w:rPr>
  </w:style>
  <w:style w:type="paragraph" w:styleId="TableText" w:customStyle="1">
    <w:name w:val="Table Text"/>
    <w:basedOn w:val="a"/>
    <w:pPr>
      <w:spacing w:before="60" w:after="60"/>
    </w:pPr>
    <w:rPr>
      <w:rFonts w:ascii="Times New Roman" w:hAnsi="Times New Roman"/>
      <w:i w:val="0"/>
      <w:sz w:val="24"/>
      <w:szCs w:val="24"/>
    </w:rPr>
  </w:style>
  <w:style w:type="paragraph" w:styleId="aff5" w:customStyle="1">
    <w:name w:val="Отступ"/>
    <w:basedOn w:val="a"/>
    <w:pPr>
      <w:widowControl w:val="0"/>
      <w:numPr>
        <w:numId w:val="21"/>
      </w:numPr>
      <w:spacing w:before="60" w:line="240" w:lineRule="atLeast"/>
    </w:pPr>
    <w:rPr>
      <w:rFonts w:ascii="Times New Roman" w:hAnsi="Times New Roman"/>
      <w:i w:val="0"/>
      <w:sz w:val="24"/>
      <w:szCs w:val="24"/>
    </w:rPr>
  </w:style>
  <w:style w:type="paragraph" w:styleId="ListBullet2" w:customStyle="1">
    <w:name w:val="List Bullet 2"/>
    <w:basedOn w:val="a"/>
    <w:pPr>
      <w:ind w:left="566" w:hanging="283"/>
    </w:pPr>
    <w:rPr>
      <w:rFonts w:ascii="Times New Roman" w:hAnsi="Times New Roman"/>
      <w:i w:val="0"/>
    </w:rPr>
  </w:style>
  <w:style w:type="paragraph" w:styleId="ToDO" w:customStyle="1">
    <w:name w:val="ToDO"/>
    <w:basedOn w:val="a"/>
    <w:pPr>
      <w:spacing w:before="120" w:after="120"/>
    </w:pPr>
    <w:rPr>
      <w:rFonts w:ascii="Times New Roman" w:hAnsi="Times New Roman"/>
      <w:i w:val="0"/>
      <w:color w:val="FF0000"/>
      <w:sz w:val="24"/>
      <w:szCs w:val="24"/>
      <w:lang w:val="en-US"/>
    </w:rPr>
  </w:style>
  <w:style w:type="paragraph" w:styleId="BigHeader" w:customStyle="1">
    <w:name w:val="Big Header"/>
    <w:basedOn w:val="a"/>
    <w:pPr>
      <w:spacing w:before="120" w:after="120"/>
      <w:jc w:val="right"/>
    </w:pPr>
    <w:rPr>
      <w:rFonts w:ascii="Times New Roman" w:hAnsi="Times New Roman"/>
      <w:i w:val="0"/>
      <w:sz w:val="24"/>
      <w:szCs w:val="24"/>
    </w:rPr>
  </w:style>
  <w:style w:type="paragraph" w:styleId="120" w:customStyle="1">
    <w:name w:val="Абзац 12"/>
    <w:basedOn w:val="a"/>
    <w:pPr>
      <w:spacing w:before="120" w:after="120"/>
      <w:ind w:firstLine="851"/>
    </w:pPr>
    <w:rPr>
      <w:rFonts w:ascii="Times New Roman" w:hAnsi="Times New Roman"/>
      <w:i w:val="0"/>
      <w:sz w:val="24"/>
      <w:szCs w:val="24"/>
    </w:rPr>
  </w:style>
  <w:style w:type="paragraph" w:styleId="121" w:customStyle="1">
    <w:name w:val="Абзац 12 синий"/>
    <w:basedOn w:val="120"/>
    <w:rPr>
      <w:color w:val="0000FF"/>
    </w:rPr>
  </w:style>
  <w:style w:type="paragraph" w:styleId="aff6" w:customStyle="1">
    <w:name w:val="ПЕРЕЧЕНЬ"/>
    <w:basedOn w:val="a"/>
    <w:pPr>
      <w:pageBreakBefore/>
      <w:spacing w:before="240" w:after="240"/>
      <w:jc w:val="center"/>
    </w:pPr>
    <w:rPr>
      <w:rFonts w:ascii="Garamond" w:hAnsi="Garamond"/>
      <w:b/>
      <w:i w:val="0"/>
      <w:caps/>
      <w:sz w:val="36"/>
      <w14:shadow w14:blurRad="50800" w14:dist="38100" w14:dir="2700000" w14:sx="100000" w14:sy="100000" w14:kx="0" w14:ky="0" w14:algn="tl">
        <w14:srgbClr w14:val="000000">
          <w14:alpha w14:val="60000"/>
        </w14:srgbClr>
      </w14:shadow>
    </w:rPr>
  </w:style>
  <w:style w:type="paragraph" w:styleId="aff7" w:customStyle="1">
    <w:name w:val="Перечень А"/>
    <w:basedOn w:val="a"/>
    <w:pPr>
      <w:numPr>
        <w:numId w:val="16"/>
      </w:numPr>
      <w:tabs>
        <w:tab w:val="left" w:pos="1134"/>
        <w:tab w:val="left" w:pos="1211"/>
      </w:tabs>
      <w:spacing w:before="120" w:after="120"/>
    </w:pPr>
    <w:rPr>
      <w:rFonts w:ascii="Times New Roman" w:hAnsi="Times New Roman"/>
      <w:i w:val="0"/>
      <w:sz w:val="24"/>
    </w:rPr>
  </w:style>
  <w:style w:type="paragraph" w:styleId="aff8" w:customStyle="1">
    <w:name w:val="Перечень АА"/>
    <w:basedOn w:val="aff7"/>
    <w:pPr>
      <w:tabs>
        <w:tab w:val="clear" w:pos="1134"/>
        <w:tab w:val="clear" w:pos="1211"/>
      </w:tabs>
      <w:spacing w:before="0" w:after="0" w:line="360" w:lineRule="auto"/>
      <w:ind w:left="0" w:firstLine="720"/>
      <w:jc w:val="left"/>
    </w:pPr>
    <w:rPr>
      <w:szCs w:val="24"/>
    </w:rPr>
  </w:style>
  <w:style w:type="paragraph" w:styleId="aff9" w:customStyle="1">
    <w:name w:val="Подзаголовок приложения"/>
    <w:next w:val="a"/>
    <w:pPr>
      <w:pageBreakBefore/>
      <w:tabs>
        <w:tab w:val="left" w:pos="2088"/>
      </w:tabs>
      <w:suppressAutoHyphens/>
      <w:spacing w:after="120"/>
      <w:ind w:left="360" w:hanging="72"/>
      <w:jc w:val="right"/>
    </w:pPr>
    <w:rPr>
      <w:rFonts w:ascii="Garamond" w:hAnsi="Garamond" w:eastAsia="Arial"/>
      <w:b/>
      <w:caps/>
      <w:sz w:val="28"/>
      <w:lang w:eastAsia="ar-SA"/>
      <w14:shadow w14:blurRad="50800" w14:dist="38100" w14:dir="2700000" w14:sx="100000" w14:sy="100000" w14:kx="0" w14:ky="0" w14:algn="tl">
        <w14:srgbClr w14:val="000000">
          <w14:alpha w14:val="60000"/>
        </w14:srgbClr>
      </w14:shadow>
    </w:rPr>
  </w:style>
  <w:style w:type="paragraph" w:styleId="affa" w:customStyle="1">
    <w:name w:val="Текст таблицы"/>
    <w:basedOn w:val="120"/>
    <w:pPr>
      <w:ind w:firstLine="0"/>
      <w:jc w:val="left"/>
    </w:pPr>
  </w:style>
  <w:style w:type="paragraph" w:styleId="affb" w:customStyle="1">
    <w:name w:val="Содержание"/>
    <w:basedOn w:val="a"/>
    <w:next w:val="a"/>
    <w:pPr>
      <w:pageBreakBefore/>
      <w:spacing w:before="240" w:after="240"/>
      <w:jc w:val="center"/>
    </w:pPr>
    <w:rPr>
      <w:rFonts w:ascii="Garamond" w:hAnsi="Garamond"/>
      <w:b/>
      <w:i w:val="0"/>
      <w:caps/>
      <w:sz w:val="36"/>
      <w14:shadow w14:blurRad="50800" w14:dist="38100" w14:dir="2700000" w14:sx="100000" w14:sy="100000" w14:kx="0" w14:ky="0" w14:algn="tl">
        <w14:srgbClr w14:val="000000">
          <w14:alpha w14:val="60000"/>
        </w14:srgbClr>
      </w14:shadow>
    </w:rPr>
  </w:style>
  <w:style w:type="paragraph" w:styleId="16" w:customStyle="1">
    <w:name w:val="Нумерованный 1"/>
    <w:basedOn w:val="a"/>
    <w:pPr>
      <w:tabs>
        <w:tab w:val="left" w:pos="720"/>
        <w:tab w:val="left" w:pos="936"/>
      </w:tabs>
      <w:spacing w:before="120" w:after="120"/>
    </w:pPr>
    <w:rPr>
      <w:rFonts w:ascii="Times New Roman" w:hAnsi="Times New Roman"/>
      <w:i w:val="0"/>
      <w:szCs w:val="24"/>
    </w:rPr>
  </w:style>
  <w:style w:type="paragraph" w:styleId="affc">
    <w:name w:val="footnote text"/>
    <w:basedOn w:val="a"/>
    <w:pPr>
      <w:spacing w:before="120" w:after="120"/>
    </w:pPr>
    <w:rPr>
      <w:rFonts w:ascii="Times New Roman" w:hAnsi="Times New Roman"/>
      <w:i w:val="0"/>
      <w:sz w:val="24"/>
      <w:szCs w:val="24"/>
    </w:rPr>
  </w:style>
  <w:style w:type="paragraph" w:styleId="BodyText2" w:customStyle="1">
    <w:name w:val="Body Text 2"/>
    <w:basedOn w:val="a"/>
    <w:pPr>
      <w:spacing w:before="120" w:after="120"/>
    </w:pPr>
    <w:rPr>
      <w:rFonts w:ascii="Times New Roman" w:hAnsi="Times New Roman"/>
      <w:i w:val="0"/>
      <w:color w:val="0000FF"/>
      <w:sz w:val="24"/>
      <w:szCs w:val="24"/>
    </w:rPr>
  </w:style>
  <w:style w:type="paragraph" w:styleId="affd">
    <w:name w:val="Body Text Indent"/>
    <w:basedOn w:val="a"/>
    <w:pPr>
      <w:spacing w:before="120" w:after="120"/>
      <w:ind w:firstLine="567"/>
    </w:pPr>
    <w:rPr>
      <w:rFonts w:ascii="Times New Roman" w:hAnsi="Times New Roman"/>
      <w:i w:val="0"/>
      <w:sz w:val="24"/>
      <w:szCs w:val="24"/>
    </w:rPr>
  </w:style>
  <w:style w:type="paragraph" w:styleId="NormalWeb1" w:customStyle="1">
    <w:name w:val="Normal (Web)1"/>
    <w:basedOn w:val="a"/>
    <w:pPr>
      <w:spacing w:before="100" w:after="100"/>
    </w:pPr>
    <w:rPr>
      <w:rFonts w:ascii="Microsoft Sans Serif" w:hAnsi="Microsoft Sans Serif"/>
      <w:i w:val="0"/>
      <w:sz w:val="18"/>
      <w:szCs w:val="24"/>
    </w:rPr>
  </w:style>
  <w:style w:type="paragraph" w:styleId="affe">
    <w:name w:val="endnote text"/>
    <w:basedOn w:val="a"/>
    <w:pPr>
      <w:spacing w:before="120" w:after="120"/>
      <w:ind w:firstLine="851"/>
    </w:pPr>
    <w:rPr>
      <w:rFonts w:ascii="TimesET" w:hAnsi="TimesET"/>
      <w:i w:val="0"/>
      <w:color w:val="000000"/>
      <w:sz w:val="20"/>
      <w:szCs w:val="24"/>
    </w:rPr>
  </w:style>
  <w:style w:type="paragraph" w:styleId="Normal1" w:customStyle="1">
    <w:name w:val="Normal1"/>
    <w:pPr>
      <w:suppressAutoHyphens/>
      <w:spacing w:before="100" w:after="100"/>
    </w:pPr>
    <w:rPr>
      <w:rFonts w:eastAsia="Arial"/>
      <w:sz w:val="24"/>
      <w:lang w:eastAsia="ar-SA"/>
    </w:rPr>
  </w:style>
  <w:style w:type="paragraph" w:styleId="size1" w:customStyle="1">
    <w:name w:val="size1"/>
    <w:basedOn w:val="a"/>
    <w:pPr>
      <w:spacing w:before="100" w:after="100"/>
    </w:pPr>
    <w:rPr>
      <w:rFonts w:ascii="Times New Roman" w:hAnsi="Times New Roman"/>
      <w:i w:val="0"/>
      <w:sz w:val="24"/>
      <w:szCs w:val="24"/>
    </w:rPr>
  </w:style>
  <w:style w:type="paragraph" w:styleId="122" w:customStyle="1">
    <w:name w:val="Абзац 12 с номером"/>
    <w:basedOn w:val="120"/>
    <w:pPr>
      <w:tabs>
        <w:tab w:val="left" w:pos="851"/>
      </w:tabs>
      <w:ind w:firstLine="0"/>
    </w:pPr>
  </w:style>
  <w:style w:type="paragraph" w:styleId="afff" w:customStyle="1">
    <w:name w:val="Аннотация"/>
    <w:basedOn w:val="affb"/>
    <w:next w:val="120"/>
  </w:style>
  <w:style w:type="paragraph" w:styleId="afff0" w:customStyle="1">
    <w:name w:val="Колонтитул"/>
    <w:basedOn w:val="a"/>
    <w:pPr>
      <w:spacing w:before="120" w:after="120"/>
    </w:pPr>
    <w:rPr>
      <w:rFonts w:ascii="Times New Roman" w:hAnsi="Times New Roman"/>
      <w:i w:val="0"/>
      <w:sz w:val="20"/>
      <w:szCs w:val="24"/>
    </w:rPr>
  </w:style>
  <w:style w:type="paragraph" w:styleId="17" w:customStyle="1">
    <w:name w:val="Номер 1"/>
    <w:basedOn w:val="a"/>
    <w:pPr>
      <w:tabs>
        <w:tab w:val="left" w:pos="1134"/>
        <w:tab w:val="left" w:pos="1211"/>
      </w:tabs>
      <w:spacing w:before="120" w:after="120"/>
      <w:ind w:left="1134" w:hanging="283"/>
    </w:pPr>
    <w:rPr>
      <w:rFonts w:ascii="Times New Roman" w:hAnsi="Times New Roman"/>
      <w:i w:val="0"/>
      <w:sz w:val="24"/>
      <w:szCs w:val="24"/>
    </w:rPr>
  </w:style>
  <w:style w:type="paragraph" w:styleId="24" w:customStyle="1">
    <w:name w:val="Номер 2"/>
    <w:basedOn w:val="a"/>
    <w:pPr>
      <w:tabs>
        <w:tab w:val="left" w:pos="1588"/>
      </w:tabs>
      <w:spacing w:before="120" w:after="120"/>
      <w:ind w:left="1588" w:hanging="454"/>
    </w:pPr>
    <w:rPr>
      <w:rFonts w:ascii="Times New Roman" w:hAnsi="Times New Roman"/>
      <w:i w:val="0"/>
      <w:sz w:val="24"/>
      <w:szCs w:val="24"/>
    </w:rPr>
  </w:style>
  <w:style w:type="paragraph" w:styleId="31" w:customStyle="1">
    <w:name w:val="Номер 3"/>
    <w:basedOn w:val="a"/>
    <w:pPr>
      <w:tabs>
        <w:tab w:val="left" w:pos="2155"/>
        <w:tab w:val="left" w:pos="2308"/>
      </w:tabs>
      <w:spacing w:before="120" w:after="120"/>
      <w:ind w:left="2155" w:hanging="567"/>
    </w:pPr>
    <w:rPr>
      <w:rFonts w:ascii="Times New Roman" w:hAnsi="Times New Roman"/>
      <w:i w:val="0"/>
      <w:sz w:val="24"/>
      <w:szCs w:val="24"/>
    </w:rPr>
  </w:style>
  <w:style w:type="paragraph" w:styleId="41" w:customStyle="1">
    <w:name w:val="Номер 4"/>
    <w:basedOn w:val="a"/>
    <w:pPr>
      <w:tabs>
        <w:tab w:val="left" w:pos="2722"/>
      </w:tabs>
      <w:spacing w:before="120" w:after="120"/>
      <w:ind w:left="3005" w:hanging="794"/>
    </w:pPr>
    <w:rPr>
      <w:rFonts w:ascii="Times New Roman" w:hAnsi="Times New Roman"/>
      <w:i w:val="0"/>
      <w:sz w:val="24"/>
      <w:szCs w:val="24"/>
    </w:rPr>
  </w:style>
  <w:style w:type="paragraph" w:styleId="BodyTextIndent2" w:customStyle="1">
    <w:name w:val="Body Text Indent 2"/>
    <w:basedOn w:val="a"/>
    <w:pPr>
      <w:widowControl w:val="0"/>
      <w:spacing w:before="120" w:after="120"/>
      <w:ind w:firstLine="567"/>
    </w:pPr>
    <w:rPr>
      <w:rFonts w:ascii="Times New Roman" w:hAnsi="Times New Roman"/>
      <w:sz w:val="24"/>
      <w:szCs w:val="24"/>
    </w:rPr>
  </w:style>
  <w:style w:type="paragraph" w:styleId="afff1" w:customStyle="1">
    <w:name w:val="Перечень ААА"/>
    <w:basedOn w:val="aff8"/>
    <w:pPr>
      <w:tabs>
        <w:tab w:val="left" w:pos="1134"/>
        <w:tab w:val="left" w:pos="2155"/>
      </w:tabs>
      <w:spacing w:before="120" w:after="120" w:line="240" w:lineRule="auto"/>
      <w:ind w:left="2155" w:hanging="567"/>
      <w:jc w:val="both"/>
    </w:pPr>
    <w:rPr>
      <w:szCs w:val="20"/>
    </w:rPr>
  </w:style>
  <w:style w:type="paragraph" w:styleId="afff2" w:customStyle="1">
    <w:name w:val="Перечень АААА"/>
    <w:basedOn w:val="aff7"/>
    <w:pPr>
      <w:tabs>
        <w:tab w:val="clear" w:pos="1134"/>
        <w:tab w:val="clear" w:pos="1211"/>
      </w:tabs>
      <w:spacing w:before="0" w:after="0" w:line="360" w:lineRule="auto"/>
      <w:ind w:left="0" w:firstLine="720"/>
      <w:jc w:val="left"/>
    </w:pPr>
    <w:rPr>
      <w:szCs w:val="24"/>
    </w:rPr>
  </w:style>
  <w:style w:type="paragraph" w:styleId="afff3" w:customStyle="1">
    <w:name w:val="Рисунок"/>
    <w:basedOn w:val="a"/>
    <w:pPr>
      <w:spacing w:before="120" w:after="120"/>
      <w:jc w:val="center"/>
    </w:pPr>
    <w:rPr>
      <w:rFonts w:ascii="Times New Roman" w:hAnsi="Times New Roman"/>
      <w:i w:val="0"/>
      <w:sz w:val="22"/>
    </w:rPr>
  </w:style>
  <w:style w:type="paragraph" w:styleId="afff4" w:customStyle="1">
    <w:name w:val="Таблица заголовок"/>
    <w:basedOn w:val="120"/>
    <w:pPr>
      <w:ind w:firstLine="0"/>
      <w:jc w:val="center"/>
    </w:pPr>
    <w:rPr>
      <w:b/>
      <w:szCs w:val="20"/>
    </w:rPr>
  </w:style>
  <w:style w:type="paragraph" w:styleId="afff5" w:customStyle="1">
    <w:name w:val="Таблица текст"/>
    <w:basedOn w:val="120"/>
    <w:pPr>
      <w:ind w:firstLine="0"/>
      <w:jc w:val="left"/>
    </w:pPr>
    <w:rPr>
      <w:szCs w:val="20"/>
    </w:rPr>
  </w:style>
  <w:style w:type="paragraph" w:styleId="afff6" w:customStyle="1">
    <w:name w:val="указатель"/>
    <w:basedOn w:val="a"/>
    <w:next w:val="a"/>
    <w:pPr>
      <w:autoSpaceDE w:val="0"/>
      <w:spacing w:before="120" w:after="120"/>
      <w:ind w:firstLine="567"/>
    </w:pPr>
    <w:rPr>
      <w:rFonts w:ascii="Times New Roman" w:hAnsi="Times New Roman"/>
      <w:i w:val="0"/>
      <w:sz w:val="20"/>
    </w:rPr>
  </w:style>
  <w:style w:type="paragraph" w:styleId="18" w:customStyle="1">
    <w:name w:val="указатель 1"/>
    <w:basedOn w:val="a"/>
    <w:next w:val="a"/>
    <w:pPr>
      <w:tabs>
        <w:tab w:val="right" w:pos="4176"/>
      </w:tabs>
      <w:autoSpaceDE w:val="0"/>
      <w:spacing w:before="120" w:after="120"/>
      <w:ind w:left="240" w:hanging="240"/>
    </w:pPr>
    <w:rPr>
      <w:rFonts w:ascii="Times New Roman" w:hAnsi="Times New Roman"/>
      <w:i w:val="0"/>
      <w:sz w:val="20"/>
    </w:rPr>
  </w:style>
  <w:style w:type="paragraph" w:styleId="25" w:customStyle="1">
    <w:name w:val="указатель 2"/>
    <w:basedOn w:val="a"/>
    <w:next w:val="a"/>
    <w:pPr>
      <w:tabs>
        <w:tab w:val="right" w:pos="4176"/>
      </w:tabs>
      <w:autoSpaceDE w:val="0"/>
      <w:spacing w:before="120" w:after="120"/>
      <w:ind w:left="480" w:hanging="240"/>
    </w:pPr>
    <w:rPr>
      <w:rFonts w:ascii="Times New Roman" w:hAnsi="Times New Roman"/>
      <w:i w:val="0"/>
      <w:sz w:val="20"/>
    </w:rPr>
  </w:style>
  <w:style w:type="paragraph" w:styleId="32" w:customStyle="1">
    <w:name w:val="указатель 3"/>
    <w:basedOn w:val="a"/>
    <w:next w:val="a"/>
    <w:pPr>
      <w:tabs>
        <w:tab w:val="right" w:pos="4176"/>
      </w:tabs>
      <w:autoSpaceDE w:val="0"/>
      <w:spacing w:before="120" w:after="120"/>
      <w:ind w:left="720" w:hanging="240"/>
    </w:pPr>
    <w:rPr>
      <w:rFonts w:ascii="Times New Roman" w:hAnsi="Times New Roman"/>
      <w:i w:val="0"/>
      <w:sz w:val="20"/>
    </w:rPr>
  </w:style>
  <w:style w:type="paragraph" w:styleId="42" w:customStyle="1">
    <w:name w:val="указатель 4"/>
    <w:basedOn w:val="a"/>
    <w:next w:val="a"/>
    <w:pPr>
      <w:tabs>
        <w:tab w:val="right" w:pos="4176"/>
      </w:tabs>
      <w:autoSpaceDE w:val="0"/>
      <w:spacing w:before="120" w:after="120"/>
      <w:ind w:left="960" w:hanging="240"/>
    </w:pPr>
    <w:rPr>
      <w:rFonts w:ascii="Times New Roman" w:hAnsi="Times New Roman"/>
      <w:i w:val="0"/>
      <w:sz w:val="20"/>
    </w:rPr>
  </w:style>
  <w:style w:type="paragraph" w:styleId="51" w:customStyle="1">
    <w:name w:val="указатель 5"/>
    <w:basedOn w:val="a"/>
    <w:next w:val="a"/>
    <w:pPr>
      <w:tabs>
        <w:tab w:val="right" w:pos="4176"/>
      </w:tabs>
      <w:autoSpaceDE w:val="0"/>
      <w:spacing w:before="120" w:after="120"/>
      <w:ind w:left="1200" w:hanging="240"/>
    </w:pPr>
    <w:rPr>
      <w:rFonts w:ascii="Times New Roman" w:hAnsi="Times New Roman"/>
      <w:i w:val="0"/>
      <w:sz w:val="20"/>
    </w:rPr>
  </w:style>
  <w:style w:type="paragraph" w:styleId="61" w:customStyle="1">
    <w:name w:val="указатель 6"/>
    <w:basedOn w:val="a"/>
    <w:next w:val="a"/>
    <w:pPr>
      <w:tabs>
        <w:tab w:val="right" w:pos="4176"/>
      </w:tabs>
      <w:autoSpaceDE w:val="0"/>
      <w:spacing w:before="120" w:after="120"/>
      <w:ind w:left="1440" w:hanging="240"/>
    </w:pPr>
    <w:rPr>
      <w:rFonts w:ascii="Times New Roman" w:hAnsi="Times New Roman"/>
      <w:i w:val="0"/>
      <w:sz w:val="20"/>
    </w:rPr>
  </w:style>
  <w:style w:type="paragraph" w:styleId="71" w:customStyle="1">
    <w:name w:val="указатель 7"/>
    <w:basedOn w:val="a"/>
    <w:next w:val="a"/>
    <w:pPr>
      <w:tabs>
        <w:tab w:val="right" w:pos="4176"/>
      </w:tabs>
      <w:autoSpaceDE w:val="0"/>
      <w:spacing w:before="120" w:after="120"/>
      <w:ind w:left="1680" w:hanging="240"/>
    </w:pPr>
    <w:rPr>
      <w:rFonts w:ascii="Times New Roman" w:hAnsi="Times New Roman"/>
      <w:i w:val="0"/>
      <w:sz w:val="20"/>
    </w:rPr>
  </w:style>
  <w:style w:type="paragraph" w:styleId="81" w:customStyle="1">
    <w:name w:val="указатель 8"/>
    <w:basedOn w:val="a"/>
    <w:next w:val="a"/>
    <w:pPr>
      <w:tabs>
        <w:tab w:val="right" w:pos="4176"/>
      </w:tabs>
      <w:autoSpaceDE w:val="0"/>
      <w:spacing w:before="120" w:after="120"/>
      <w:ind w:left="1920" w:hanging="240"/>
    </w:pPr>
    <w:rPr>
      <w:rFonts w:ascii="Times New Roman" w:hAnsi="Times New Roman"/>
      <w:i w:val="0"/>
      <w:sz w:val="20"/>
    </w:rPr>
  </w:style>
  <w:style w:type="paragraph" w:styleId="91" w:customStyle="1">
    <w:name w:val="указатель 9"/>
    <w:basedOn w:val="a"/>
    <w:next w:val="a"/>
    <w:pPr>
      <w:tabs>
        <w:tab w:val="right" w:pos="4176"/>
      </w:tabs>
      <w:autoSpaceDE w:val="0"/>
      <w:spacing w:before="120" w:after="120"/>
      <w:ind w:left="2160" w:hanging="240"/>
    </w:pPr>
    <w:rPr>
      <w:rFonts w:ascii="Times New Roman" w:hAnsi="Times New Roman"/>
      <w:i w:val="0"/>
      <w:sz w:val="20"/>
    </w:rPr>
  </w:style>
  <w:style w:type="paragraph" w:styleId="afff7" w:customStyle="1">
    <w:name w:val="Содержимое таблицы"/>
    <w:basedOn w:val="a"/>
    <w:pPr>
      <w:suppressLineNumbers/>
    </w:pPr>
  </w:style>
  <w:style w:type="paragraph" w:styleId="afff8" w:customStyle="1">
    <w:name w:val="Заголовок таблицы"/>
    <w:basedOn w:val="120"/>
    <w:pPr>
      <w:ind w:firstLine="0"/>
      <w:jc w:val="center"/>
    </w:pPr>
    <w:rPr>
      <w:b/>
    </w:rPr>
  </w:style>
  <w:style w:type="paragraph" w:styleId="H2" w:customStyle="1">
    <w:name w:val="H2"/>
    <w:basedOn w:val="Normal1"/>
    <w:next w:val="Normal1"/>
    <w:pPr>
      <w:keepNext/>
    </w:pPr>
    <w:rPr>
      <w:b/>
      <w:sz w:val="36"/>
    </w:rPr>
  </w:style>
  <w:style w:type="paragraph" w:styleId="110" w:customStyle="1">
    <w:name w:val="Абзац 11"/>
    <w:basedOn w:val="a"/>
    <w:pPr>
      <w:widowControl w:val="0"/>
      <w:overflowPunct w:val="0"/>
      <w:autoSpaceDE w:val="0"/>
      <w:spacing w:before="120" w:after="120"/>
      <w:ind w:firstLine="851"/>
      <w:textAlignment w:val="baseline"/>
    </w:pPr>
    <w:rPr>
      <w:rFonts w:ascii="Courier New" w:hAnsi="Courier New"/>
      <w:i w:val="0"/>
      <w:sz w:val="22"/>
      <w:szCs w:val="24"/>
    </w:rPr>
  </w:style>
  <w:style w:type="paragraph" w:styleId="19" w:customStyle="1">
    <w:name w:val="Текст выноски1"/>
    <w:basedOn w:val="a"/>
    <w:pPr>
      <w:spacing w:before="120" w:after="120"/>
    </w:pPr>
    <w:rPr>
      <w:rFonts w:ascii="Tahoma" w:hAnsi="Tahoma" w:cs="Tahoma"/>
      <w:i w:val="0"/>
      <w:sz w:val="16"/>
      <w:szCs w:val="16"/>
    </w:rPr>
  </w:style>
  <w:style w:type="paragraph" w:styleId="NormalWeb" w:customStyle="1">
    <w:name w:val="Normal (Web)"/>
    <w:basedOn w:val="a"/>
    <w:pPr>
      <w:spacing w:before="280" w:after="280"/>
    </w:pPr>
    <w:rPr>
      <w:rFonts w:ascii="Arial" w:hAnsi="Arial" w:cs="Arial"/>
      <w:i w:val="0"/>
      <w:sz w:val="20"/>
    </w:rPr>
  </w:style>
  <w:style w:type="paragraph" w:styleId="HTMLPreformatted" w:customStyle="1">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Pr>
      <w:rFonts w:ascii="Courier" w:hAnsi="Courier" w:cs="Courier New"/>
      <w:i w:val="0"/>
      <w:color w:val="000000"/>
      <w:sz w:val="18"/>
      <w:szCs w:val="18"/>
    </w:rPr>
  </w:style>
  <w:style w:type="paragraph" w:styleId="afff9" w:customStyle="1">
    <w:name w:val="Основной"/>
    <w:basedOn w:val="a"/>
    <w:pPr>
      <w:widowControl w:val="0"/>
      <w:spacing w:before="60" w:line="240" w:lineRule="atLeast"/>
      <w:ind w:firstLine="709"/>
    </w:pPr>
    <w:rPr>
      <w:rFonts w:ascii="Times New Roman" w:hAnsi="Times New Roman"/>
      <w:i w:val="0"/>
      <w:sz w:val="24"/>
      <w:szCs w:val="24"/>
    </w:rPr>
  </w:style>
  <w:style w:type="paragraph" w:styleId="XMLText" w:customStyle="1">
    <w:name w:val="XML Text"/>
    <w:pPr>
      <w:suppressAutoHyphens/>
    </w:pPr>
    <w:rPr>
      <w:rFonts w:ascii="Arial" w:hAnsi="Arial" w:eastAsia="Arial" w:cs="Courier New"/>
      <w:color w:val="000000"/>
      <w:sz w:val="16"/>
      <w:szCs w:val="18"/>
      <w:lang w:val="en-US" w:eastAsia="ar-SA"/>
    </w:rPr>
  </w:style>
  <w:style w:type="paragraph" w:styleId="1a" w:customStyle="1">
    <w:name w:val="1 Заголовок"/>
    <w:basedOn w:val="a"/>
    <w:pPr>
      <w:numPr>
        <w:numId w:val="8"/>
      </w:numPr>
    </w:pPr>
    <w:rPr>
      <w:rFonts w:ascii="Times New Roman" w:hAnsi="Times New Roman"/>
      <w:i w:val="0"/>
      <w:sz w:val="24"/>
      <w:szCs w:val="24"/>
    </w:rPr>
  </w:style>
  <w:style w:type="paragraph" w:styleId="26" w:customStyle="1">
    <w:name w:val="2 Заголовок"/>
    <w:basedOn w:val="a"/>
    <w:pPr>
      <w:numPr>
        <w:numId w:val="9"/>
      </w:numPr>
    </w:pPr>
    <w:rPr>
      <w:rFonts w:ascii="Times New Roman" w:hAnsi="Times New Roman"/>
      <w:i w:val="0"/>
      <w:sz w:val="24"/>
      <w:szCs w:val="24"/>
    </w:rPr>
  </w:style>
  <w:style w:type="paragraph" w:styleId="33" w:customStyle="1">
    <w:name w:val="3 Заголовок"/>
    <w:basedOn w:val="a"/>
    <w:rPr>
      <w:rFonts w:ascii="Times New Roman" w:hAnsi="Times New Roman"/>
      <w:i w:val="0"/>
      <w:sz w:val="24"/>
      <w:szCs w:val="24"/>
    </w:rPr>
  </w:style>
  <w:style w:type="paragraph" w:styleId="43" w:customStyle="1">
    <w:name w:val="4 Заголовок"/>
    <w:basedOn w:val="a"/>
    <w:rPr>
      <w:rFonts w:ascii="Times New Roman" w:hAnsi="Times New Roman"/>
      <w:i w:val="0"/>
      <w:sz w:val="24"/>
      <w:szCs w:val="24"/>
    </w:rPr>
  </w:style>
  <w:style w:type="paragraph" w:styleId="52" w:customStyle="1">
    <w:name w:val="5 Заголовок"/>
    <w:basedOn w:val="a"/>
    <w:rPr>
      <w:rFonts w:ascii="Times New Roman" w:hAnsi="Times New Roman"/>
      <w:i w:val="0"/>
      <w:sz w:val="24"/>
      <w:szCs w:val="24"/>
    </w:rPr>
  </w:style>
  <w:style w:type="paragraph" w:styleId="62" w:customStyle="1">
    <w:name w:val="6 Заголовок"/>
    <w:basedOn w:val="a"/>
    <w:rPr>
      <w:rFonts w:ascii="Times New Roman" w:hAnsi="Times New Roman"/>
      <w:i w:val="0"/>
      <w:sz w:val="24"/>
      <w:szCs w:val="24"/>
    </w:rPr>
  </w:style>
  <w:style w:type="paragraph" w:styleId="72" w:customStyle="1">
    <w:name w:val="7 Заголовок"/>
    <w:basedOn w:val="a"/>
    <w:rPr>
      <w:rFonts w:ascii="Times New Roman" w:hAnsi="Times New Roman"/>
      <w:i w:val="0"/>
      <w:sz w:val="24"/>
      <w:szCs w:val="24"/>
    </w:rPr>
  </w:style>
  <w:style w:type="paragraph" w:styleId="ListContinue2" w:customStyle="1">
    <w:name w:val="List Continue 2"/>
    <w:basedOn w:val="a"/>
    <w:pPr>
      <w:spacing w:after="120"/>
      <w:ind w:left="566"/>
    </w:pPr>
    <w:rPr>
      <w:rFonts w:ascii="Times New Roman" w:hAnsi="Times New Roman"/>
      <w:i w:val="0"/>
    </w:rPr>
  </w:style>
  <w:style w:type="paragraph" w:styleId="ListContinue4" w:customStyle="1">
    <w:name w:val="List Continue 4"/>
    <w:basedOn w:val="a"/>
    <w:pPr>
      <w:spacing w:before="120" w:after="120"/>
      <w:ind w:left="1440"/>
    </w:pPr>
    <w:rPr>
      <w:rFonts w:ascii="Times New Roman" w:hAnsi="Times New Roman"/>
      <w:i w:val="0"/>
      <w:sz w:val="24"/>
      <w:szCs w:val="24"/>
    </w:rPr>
  </w:style>
  <w:style w:type="paragraph" w:styleId="ListBullet4" w:customStyle="1">
    <w:name w:val="List Bullet 4"/>
    <w:basedOn w:val="a"/>
    <w:pPr>
      <w:tabs>
        <w:tab w:val="left" w:pos="1209"/>
      </w:tabs>
      <w:ind w:left="1209" w:hanging="360"/>
    </w:pPr>
    <w:rPr>
      <w:rFonts w:ascii="Times New Roman" w:hAnsi="Times New Roman"/>
      <w:i w:val="0"/>
      <w:sz w:val="24"/>
      <w:szCs w:val="24"/>
    </w:rPr>
  </w:style>
  <w:style w:type="paragraph" w:styleId="afffa" w:customStyle="1">
    <w:name w:val="Абзац"/>
    <w:basedOn w:val="a"/>
    <w:pPr>
      <w:ind w:firstLine="709"/>
    </w:pPr>
    <w:rPr>
      <w:rFonts w:ascii="Times New Roman" w:hAnsi="Times New Roman"/>
      <w:i w:val="0"/>
      <w:sz w:val="24"/>
    </w:rPr>
  </w:style>
  <w:style w:type="paragraph" w:styleId="afffb" w:customStyle="1">
    <w:name w:val="Основной Знак"/>
    <w:basedOn w:val="a"/>
    <w:pPr>
      <w:widowControl w:val="0"/>
      <w:spacing w:before="60" w:line="240" w:lineRule="atLeast"/>
      <w:ind w:firstLine="709"/>
    </w:pPr>
    <w:rPr>
      <w:rFonts w:ascii="Times New Roman" w:hAnsi="Times New Roman"/>
      <w:i w:val="0"/>
      <w:sz w:val="24"/>
      <w:szCs w:val="24"/>
    </w:rPr>
  </w:style>
  <w:style w:type="paragraph" w:styleId="Default" w:customStyle="1">
    <w:name w:val="Default"/>
    <w:pPr>
      <w:suppressAutoHyphens/>
    </w:pPr>
    <w:rPr>
      <w:rFonts w:ascii="TimesNewRoman" w:hAnsi="TimesNewRoman" w:eastAsia="Arial"/>
      <w:lang w:eastAsia="ar-SA"/>
    </w:rPr>
  </w:style>
  <w:style w:type="paragraph" w:styleId="NormalBlack" w:customStyle="1">
    <w:name w:val="Normal + Black"/>
    <w:basedOn w:val="a"/>
    <w:pPr>
      <w:spacing w:before="120" w:after="120"/>
      <w:jc w:val="center"/>
    </w:pPr>
    <w:rPr>
      <w:rFonts w:ascii="Times New Roman" w:hAnsi="Times New Roman"/>
      <w:i w:val="0"/>
      <w:color w:val="000000"/>
      <w:sz w:val="24"/>
      <w:szCs w:val="24"/>
    </w:rPr>
  </w:style>
  <w:style w:type="paragraph" w:styleId="ListBullet" w:customStyle="1">
    <w:name w:val="List Bullet"/>
    <w:basedOn w:val="a"/>
    <w:pPr>
      <w:numPr>
        <w:numId w:val="3"/>
      </w:numPr>
      <w:spacing w:before="120" w:after="120"/>
    </w:pPr>
    <w:rPr>
      <w:rFonts w:ascii="Times New Roman" w:hAnsi="Times New Roman"/>
      <w:i w:val="0"/>
      <w:sz w:val="24"/>
      <w:szCs w:val="24"/>
    </w:rPr>
  </w:style>
  <w:style w:type="paragraph" w:styleId="CharChar1" w:customStyle="1">
    <w:name w:val="Знак Char Char"/>
    <w:basedOn w:val="a"/>
    <w:pPr>
      <w:spacing w:after="160" w:line="240" w:lineRule="exact"/>
    </w:pPr>
    <w:rPr>
      <w:rFonts w:ascii="Times New Roman" w:hAnsi="Times New Roman"/>
      <w:i w:val="0"/>
      <w:lang w:val="en-US"/>
    </w:rPr>
  </w:style>
  <w:style w:type="paragraph" w:styleId="CharChar3" w:customStyle="1">
    <w:name w:val="Char Char"/>
    <w:basedOn w:val="a"/>
    <w:pPr>
      <w:spacing w:after="160" w:line="240" w:lineRule="exact"/>
    </w:pPr>
    <w:rPr>
      <w:rFonts w:ascii="Times New Roman" w:hAnsi="Times New Roman"/>
      <w:bCs/>
      <w:i w:val="0"/>
      <w:lang w:val="en-US"/>
    </w:rPr>
  </w:style>
  <w:style w:type="paragraph" w:styleId="CharChar10" w:customStyle="1">
    <w:name w:val="Char Char1"/>
    <w:basedOn w:val="a"/>
    <w:pPr>
      <w:spacing w:after="160" w:line="240" w:lineRule="exact"/>
    </w:pPr>
    <w:rPr>
      <w:rFonts w:ascii="Times New Roman" w:hAnsi="Times New Roman"/>
      <w:bCs/>
      <w:i w:val="0"/>
      <w:lang w:val="en-US"/>
    </w:rPr>
  </w:style>
  <w:style w:type="paragraph" w:styleId="ListBullet3" w:customStyle="1">
    <w:name w:val="List Bullet 3"/>
    <w:basedOn w:val="a"/>
    <w:pPr>
      <w:numPr>
        <w:numId w:val="2"/>
      </w:numPr>
      <w:spacing w:before="120" w:after="120"/>
    </w:pPr>
    <w:rPr>
      <w:rFonts w:ascii="Times New Roman" w:hAnsi="Times New Roman"/>
      <w:i w:val="0"/>
      <w:sz w:val="24"/>
      <w:szCs w:val="24"/>
    </w:rPr>
  </w:style>
  <w:style w:type="paragraph" w:styleId="27" w:customStyle="1">
    <w:name w:val="Перечисления_2_уровень_цифра"/>
    <w:basedOn w:val="a"/>
    <w:pPr>
      <w:numPr>
        <w:numId w:val="6"/>
      </w:numPr>
      <w:ind w:left="0" w:firstLine="0"/>
      <w:jc w:val="left"/>
    </w:pPr>
    <w:rPr>
      <w:rFonts w:ascii="Times New Roman" w:hAnsi="Times New Roman"/>
      <w:i w:val="0"/>
      <w:sz w:val="24"/>
      <w:szCs w:val="24"/>
    </w:rPr>
  </w:style>
  <w:style w:type="paragraph" w:styleId="DecimalAligned" w:customStyle="1">
    <w:name w:val="Decimal Aligned"/>
    <w:basedOn w:val="a"/>
    <w:pPr>
      <w:tabs>
        <w:tab w:val="decimal" w:pos="360"/>
      </w:tabs>
      <w:spacing w:after="200" w:line="276" w:lineRule="auto"/>
      <w:jc w:val="left"/>
    </w:pPr>
    <w:rPr>
      <w:rFonts w:ascii="Calibri" w:hAnsi="Calibri"/>
      <w:i w:val="0"/>
      <w:sz w:val="22"/>
      <w:szCs w:val="22"/>
      <w:lang w:val="en-US"/>
    </w:rPr>
  </w:style>
  <w:style w:type="paragraph" w:styleId="Style2" w:customStyle="1">
    <w:name w:val="Style2"/>
    <w:basedOn w:val="27"/>
    <w:pPr>
      <w:numPr>
        <w:numId w:val="18"/>
      </w:numPr>
      <w:tabs>
        <w:tab w:val="left" w:pos="1211"/>
      </w:tabs>
      <w:ind w:left="1584" w:hanging="283"/>
    </w:pPr>
  </w:style>
  <w:style w:type="paragraph" w:styleId="34" w:customStyle="1">
    <w:name w:val="Перечисление_3_уровень"/>
    <w:basedOn w:val="a"/>
    <w:pPr>
      <w:numPr>
        <w:numId w:val="22"/>
      </w:numPr>
      <w:jc w:val="left"/>
    </w:pPr>
    <w:rPr>
      <w:rFonts w:ascii="Times New Roman" w:hAnsi="Times New Roman"/>
      <w:i w:val="0"/>
      <w:sz w:val="24"/>
      <w:szCs w:val="24"/>
    </w:rPr>
  </w:style>
  <w:style w:type="paragraph" w:styleId="TableText0" w:customStyle="1">
    <w:name w:val="Table_Text"/>
    <w:basedOn w:val="a"/>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30" w:after="30" w:line="200" w:lineRule="atLeast"/>
      <w:jc w:val="left"/>
    </w:pPr>
    <w:rPr>
      <w:rFonts w:ascii="Times" w:hAnsi="Times"/>
      <w:i w:val="0"/>
      <w:sz w:val="20"/>
      <w:lang w:val="en-GB"/>
    </w:rPr>
  </w:style>
  <w:style w:type="paragraph" w:styleId="Heding" w:customStyle="1">
    <w:name w:val="Heding_протокол"/>
    <w:basedOn w:val="3"/>
    <w:pPr>
      <w:numPr>
        <w:ilvl w:val="0"/>
        <w:numId w:val="0"/>
      </w:numPr>
      <w:suppressAutoHyphens w:val="0"/>
      <w:spacing w:before="240" w:after="120" w:line="360" w:lineRule="auto"/>
      <w:ind w:left="720"/>
    </w:pPr>
    <w:rPr>
      <w:rFonts w:ascii="Arial" w:hAnsi="Arial"/>
      <w:i/>
    </w:rPr>
  </w:style>
  <w:style w:type="paragraph" w:styleId="Title" w:customStyle="1">
    <w:name w:val="Title0"/>
    <w:basedOn w:val="af5"/>
    <w:pPr>
      <w:keepNext/>
      <w:pageBreakBefore/>
      <w:ind w:left="1080" w:right="1440"/>
    </w:pPr>
    <w:rPr>
      <w:rFonts w:cs="Times New Roman"/>
    </w:rPr>
  </w:style>
  <w:style w:type="paragraph" w:styleId="afffc" w:customStyle="1">
    <w:name w:val="Приложения"/>
    <w:basedOn w:val="1"/>
    <w:next w:val="af8"/>
    <w:pPr>
      <w:numPr>
        <w:numId w:val="0"/>
      </w:numPr>
      <w:suppressAutoHyphens w:val="0"/>
      <w:spacing w:after="120"/>
    </w:pPr>
    <w:rPr>
      <w:rFonts w:ascii="Arial" w:hAnsi="Arial" w:cs="Arial"/>
      <w:bCs/>
      <w:i/>
      <w:caps/>
      <w:kern w:val="1"/>
      <w:sz w:val="32"/>
      <w:szCs w:val="32"/>
    </w:rPr>
  </w:style>
  <w:style w:type="paragraph" w:styleId="Heading" w:customStyle="1">
    <w:name w:val="Heading_Протокол"/>
    <w:basedOn w:val="a"/>
    <w:pPr>
      <w:pageBreakBefore/>
      <w:spacing w:before="120" w:after="120"/>
      <w:jc w:val="center"/>
    </w:pPr>
    <w:rPr>
      <w:rFonts w:ascii="Arial" w:hAnsi="Arial" w:cs="Arial"/>
      <w:b/>
      <w:i w:val="0"/>
      <w:sz w:val="24"/>
      <w:szCs w:val="24"/>
    </w:rPr>
  </w:style>
  <w:style w:type="paragraph" w:styleId="BodyTextIndent3" w:customStyle="1">
    <w:name w:val="Body Text Indent 3"/>
    <w:basedOn w:val="a"/>
    <w:pPr>
      <w:spacing w:before="30" w:after="120"/>
      <w:ind w:left="283"/>
      <w:jc w:val="left"/>
    </w:pPr>
    <w:rPr>
      <w:rFonts w:ascii="Times New Roman" w:hAnsi="Times New Roman"/>
      <w:i w:val="0"/>
      <w:sz w:val="16"/>
      <w:szCs w:val="16"/>
    </w:rPr>
  </w:style>
  <w:style w:type="paragraph" w:styleId="KZ" w:customStyle="1">
    <w:name w:val="Стандарт KZ"/>
    <w:basedOn w:val="a"/>
    <w:pPr>
      <w:ind w:firstLine="708"/>
    </w:pPr>
    <w:rPr>
      <w:rFonts w:ascii="Times New Roman" w:hAnsi="Times New Roman"/>
      <w:i w:val="0"/>
      <w:szCs w:val="28"/>
      <w:lang w:val="ru-RU"/>
    </w:rPr>
  </w:style>
  <w:style w:type="paragraph" w:styleId="PlainText" w:customStyle="1">
    <w:name w:val="Plain Text"/>
    <w:basedOn w:val="a"/>
    <w:pPr>
      <w:jc w:val="left"/>
    </w:pPr>
    <w:rPr>
      <w:rFonts w:ascii="Courier New" w:hAnsi="Courier New" w:cs="Courier New"/>
      <w:i w:val="0"/>
      <w:sz w:val="20"/>
    </w:rPr>
  </w:style>
  <w:style w:type="paragraph" w:styleId="afffd" w:customStyle="1">
    <w:name w:val="Нумерованный"/>
    <w:basedOn w:val="a"/>
    <w:pPr>
      <w:tabs>
        <w:tab w:val="left" w:pos="964"/>
      </w:tabs>
      <w:ind w:left="964" w:hanging="397"/>
      <w:jc w:val="left"/>
    </w:pPr>
    <w:rPr>
      <w:rFonts w:ascii="Times New Roman" w:hAnsi="Times New Roman"/>
      <w:i w:val="0"/>
      <w:sz w:val="24"/>
      <w:szCs w:val="24"/>
    </w:rPr>
  </w:style>
  <w:style w:type="paragraph" w:styleId="StyleCourierNew10ptFirstline125cm" w:customStyle="1">
    <w:name w:val="Style Courier New 10 pt First line:  125 cm"/>
    <w:basedOn w:val="a"/>
    <w:pPr>
      <w:spacing w:before="30" w:after="30"/>
      <w:jc w:val="left"/>
    </w:pPr>
    <w:rPr>
      <w:rFonts w:ascii="Courier New" w:hAnsi="Courier New"/>
      <w:i w:val="0"/>
      <w:sz w:val="20"/>
    </w:rPr>
  </w:style>
  <w:style w:type="paragraph" w:styleId="afffe" w:customStyle="1">
    <w:name w:val="Маркированный"/>
    <w:basedOn w:val="a"/>
    <w:pPr>
      <w:tabs>
        <w:tab w:val="left" w:pos="851"/>
        <w:tab w:val="left" w:pos="1429"/>
      </w:tabs>
      <w:spacing w:before="120" w:after="120" w:line="288" w:lineRule="auto"/>
      <w:ind w:firstLine="567"/>
    </w:pPr>
    <w:rPr>
      <w:rFonts w:ascii="Times New Roman" w:hAnsi="Times New Roman"/>
      <w:i w:val="0"/>
      <w:color w:val="000000"/>
      <w:sz w:val="24"/>
    </w:rPr>
  </w:style>
  <w:style w:type="paragraph" w:styleId="TableHead0" w:customStyle="1">
    <w:name w:val="TableHead"/>
    <w:basedOn w:val="a"/>
    <w:pPr>
      <w:shd w:val="clear" w:color="auto" w:fill="C0C0C0"/>
      <w:jc w:val="center"/>
    </w:pPr>
    <w:rPr>
      <w:rFonts w:ascii="Times New Roman" w:hAnsi="Times New Roman"/>
      <w:b/>
      <w:i w:val="0"/>
      <w:sz w:val="24"/>
      <w:szCs w:val="24"/>
    </w:rPr>
  </w:style>
  <w:style w:type="paragraph" w:styleId="affff" w:customStyle="1">
    <w:name w:val="Центрировать"/>
    <w:basedOn w:val="a"/>
    <w:next w:val="a"/>
    <w:pPr>
      <w:spacing w:line="288" w:lineRule="auto"/>
      <w:jc w:val="center"/>
    </w:pPr>
    <w:rPr>
      <w:rFonts w:ascii="Times New Roman" w:hAnsi="Times New Roman"/>
      <w:b/>
      <w:bCs/>
      <w:i w:val="0"/>
      <w:sz w:val="24"/>
      <w:szCs w:val="18"/>
    </w:rPr>
  </w:style>
  <w:style w:type="paragraph" w:styleId="affff0" w:customStyle="1">
    <w:name w:val="Основной текст ГОСТ"/>
    <w:basedOn w:val="a"/>
    <w:pPr>
      <w:ind w:firstLine="706"/>
      <w:jc w:val="left"/>
    </w:pPr>
    <w:rPr>
      <w:rFonts w:ascii="Times New Roman" w:hAnsi="Times New Roman"/>
      <w:i w:val="0"/>
      <w:sz w:val="24"/>
      <w:szCs w:val="24"/>
    </w:rPr>
  </w:style>
  <w:style w:type="paragraph" w:styleId="StyleCenteredBefore5ptAfter5pt" w:customStyle="1">
    <w:name w:val="Style Centered Before:  5 pt After:  5 pt"/>
    <w:basedOn w:val="a"/>
    <w:pPr>
      <w:spacing w:before="120" w:after="120"/>
      <w:jc w:val="center"/>
    </w:pPr>
    <w:rPr>
      <w:rFonts w:ascii="Times New Roman" w:hAnsi="Times New Roman"/>
      <w:i w:val="0"/>
      <w:sz w:val="24"/>
    </w:rPr>
  </w:style>
  <w:style w:type="paragraph" w:styleId="affff1" w:customStyle="1">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pPr>
      <w:spacing w:after="160" w:line="240" w:lineRule="exact"/>
      <w:jc w:val="left"/>
    </w:pPr>
    <w:rPr>
      <w:rFonts w:ascii="Times New Roman" w:hAnsi="Times New Roman"/>
      <w:i w:val="0"/>
      <w:lang w:val="en-US"/>
    </w:rPr>
  </w:style>
  <w:style w:type="paragraph" w:styleId="CharChar4" w:customStyle="1">
    <w:name w:val="Знак Знак Char Char"/>
    <w:basedOn w:val="a"/>
    <w:pPr>
      <w:spacing w:after="160" w:line="240" w:lineRule="exact"/>
      <w:jc w:val="left"/>
    </w:pPr>
    <w:rPr>
      <w:rFonts w:ascii="Times New Roman" w:hAnsi="Times New Roman"/>
      <w:i w:val="0"/>
      <w:lang w:val="en-US"/>
    </w:rPr>
  </w:style>
  <w:style w:type="paragraph" w:styleId="BodyText3" w:customStyle="1">
    <w:name w:val="Body Text 3"/>
    <w:basedOn w:val="a"/>
    <w:pPr>
      <w:spacing w:after="120"/>
      <w:jc w:val="left"/>
    </w:pPr>
    <w:rPr>
      <w:rFonts w:ascii="Times New Roman" w:hAnsi="Times New Roman"/>
      <w:i w:val="0"/>
      <w:sz w:val="16"/>
      <w:szCs w:val="16"/>
      <w:lang w:val="en-US"/>
    </w:rPr>
  </w:style>
  <w:style w:type="paragraph" w:styleId="ListNumber" w:customStyle="1">
    <w:name w:val="List Number"/>
    <w:basedOn w:val="a"/>
    <w:pPr>
      <w:tabs>
        <w:tab w:val="left" w:pos="360"/>
      </w:tabs>
      <w:ind w:left="360" w:hanging="360"/>
      <w:jc w:val="left"/>
    </w:pPr>
    <w:rPr>
      <w:rFonts w:ascii="Times New Roman" w:hAnsi="Times New Roman"/>
      <w:i w:val="0"/>
      <w:sz w:val="24"/>
      <w:szCs w:val="24"/>
    </w:rPr>
  </w:style>
  <w:style w:type="paragraph" w:styleId="Captionstyle" w:customStyle="1">
    <w:name w:val="Caption_style"/>
    <w:basedOn w:val="ae"/>
    <w:pPr>
      <w:keepLines/>
      <w:widowControl w:val="0"/>
      <w:spacing w:after="120" w:line="240" w:lineRule="atLeast"/>
      <w:ind w:firstLine="720"/>
      <w:jc w:val="center"/>
    </w:pPr>
    <w:rPr>
      <w:i/>
      <w:sz w:val="16"/>
      <w:lang w:val="en-US"/>
    </w:rPr>
  </w:style>
  <w:style w:type="paragraph" w:styleId="28" w:customStyle="1">
    <w:name w:val="Абзац списка2"/>
    <w:basedOn w:val="a"/>
    <w:pPr>
      <w:spacing w:after="200" w:line="276" w:lineRule="auto"/>
      <w:ind w:left="720"/>
      <w:jc w:val="left"/>
    </w:pPr>
    <w:rPr>
      <w:rFonts w:ascii="Calibri" w:hAnsi="Calibri"/>
      <w:i w:val="0"/>
      <w:sz w:val="22"/>
      <w:szCs w:val="22"/>
    </w:rPr>
  </w:style>
  <w:style w:type="paragraph" w:styleId="Heading1" w:customStyle="1">
    <w:name w:val="heading 10"/>
    <w:basedOn w:val="1"/>
    <w:pPr>
      <w:pageBreakBefore w:val="0"/>
      <w:numPr>
        <w:numId w:val="14"/>
      </w:numPr>
      <w:tabs>
        <w:tab w:val="left" w:pos="432"/>
      </w:tabs>
      <w:suppressAutoHyphens w:val="0"/>
      <w:spacing w:before="240" w:line="360" w:lineRule="auto"/>
      <w:ind w:firstLine="0"/>
    </w:pPr>
    <w:rPr>
      <w:rFonts w:ascii="Arial" w:hAnsi="Arial" w:cs="Arial"/>
      <w:bCs/>
      <w:i/>
      <w:kern w:val="1"/>
      <w:szCs w:val="24"/>
    </w:rPr>
  </w:style>
  <w:style w:type="paragraph" w:styleId="Heading2" w:customStyle="1">
    <w:name w:val="heading 20"/>
    <w:basedOn w:val="2"/>
    <w:next w:val="a"/>
    <w:pPr>
      <w:numPr>
        <w:ilvl w:val="0"/>
        <w:numId w:val="14"/>
      </w:numPr>
      <w:tabs>
        <w:tab w:val="left" w:pos="432"/>
      </w:tabs>
      <w:suppressAutoHyphens w:val="0"/>
      <w:spacing w:before="240" w:line="360" w:lineRule="auto"/>
      <w:ind w:left="1152"/>
    </w:pPr>
    <w:rPr>
      <w:rFonts w:ascii="Arial" w:hAnsi="Arial"/>
      <w:i/>
      <w:iCs w:val="0"/>
      <w:szCs w:val="24"/>
    </w:rPr>
  </w:style>
  <w:style w:type="paragraph" w:styleId="Heading3" w:customStyle="1">
    <w:name w:val="heading 30"/>
    <w:basedOn w:val="3"/>
    <w:pPr>
      <w:numPr>
        <w:ilvl w:val="0"/>
        <w:numId w:val="14"/>
      </w:numPr>
      <w:tabs>
        <w:tab w:val="left" w:pos="432"/>
      </w:tabs>
      <w:suppressAutoHyphens w:val="0"/>
      <w:spacing w:before="240" w:after="120" w:line="360" w:lineRule="auto"/>
      <w:ind w:left="1152"/>
    </w:pPr>
    <w:rPr>
      <w:rFonts w:ascii="Arial" w:hAnsi="Arial"/>
      <w:i/>
      <w:szCs w:val="24"/>
    </w:rPr>
  </w:style>
  <w:style w:type="paragraph" w:styleId="1b" w:customStyle="1">
    <w:name w:val="Абзац списка1"/>
    <w:basedOn w:val="a"/>
    <w:pPr>
      <w:spacing w:after="200" w:line="276" w:lineRule="auto"/>
      <w:ind w:left="720"/>
      <w:jc w:val="left"/>
    </w:pPr>
    <w:rPr>
      <w:rFonts w:ascii="Calibri" w:hAnsi="Calibri"/>
      <w:i w:val="0"/>
      <w:sz w:val="22"/>
      <w:szCs w:val="22"/>
    </w:rPr>
  </w:style>
  <w:style w:type="paragraph" w:styleId="Style8" w:customStyle="1">
    <w:name w:val="Style8"/>
    <w:basedOn w:val="1a"/>
    <w:next w:val="StyleCourierNew10ptFirstline125cm"/>
  </w:style>
  <w:style w:type="paragraph" w:styleId="StyleListParagraphAfter10ptLinespacingMultiple115" w:customStyle="1">
    <w:name w:val="Style List Paragraph + After:  10 pt Line spacing:  Multiple 1.15 ..."/>
    <w:basedOn w:val="ListParagraph1"/>
    <w:pPr>
      <w:spacing w:after="200" w:line="276" w:lineRule="auto"/>
    </w:pPr>
    <w:rPr>
      <w:szCs w:val="20"/>
    </w:rPr>
  </w:style>
  <w:style w:type="paragraph" w:styleId="Firstline127mm" w:customStyle="1">
    <w:name w:val="First line:  12.7 mm"/>
    <w:basedOn w:val="a"/>
    <w:pPr>
      <w:keepNext/>
      <w:ind w:firstLine="720"/>
    </w:pPr>
    <w:rPr>
      <w:iCs/>
    </w:rPr>
  </w:style>
  <w:style w:type="paragraph" w:styleId="Heanding4" w:customStyle="1">
    <w:name w:val="Heanding 4"/>
    <w:basedOn w:val="ae"/>
  </w:style>
  <w:style w:type="paragraph" w:styleId="Heading4Bold" w:customStyle="1">
    <w:name w:val="Heading 4 + Bold"/>
    <w:basedOn w:val="Heanding4"/>
    <w:pPr>
      <w:ind w:left="835" w:firstLine="0"/>
    </w:pPr>
    <w:rPr>
      <w:b/>
    </w:rPr>
  </w:style>
  <w:style w:type="paragraph" w:styleId="Userstyle" w:customStyle="1">
    <w:name w:val="User style"/>
    <w:basedOn w:val="a"/>
    <w:pPr>
      <w:spacing w:line="360" w:lineRule="auto"/>
    </w:pPr>
    <w:rPr>
      <w:rFonts w:ascii="Times New Roman" w:hAnsi="Times New Roman"/>
      <w:i w:val="0"/>
      <w:sz w:val="24"/>
    </w:rPr>
  </w:style>
  <w:style w:type="paragraph" w:styleId="ListNumber4" w:customStyle="1">
    <w:name w:val="List Number 4"/>
    <w:basedOn w:val="a"/>
    <w:pPr>
      <w:numPr>
        <w:numId w:val="12"/>
      </w:numPr>
    </w:pPr>
  </w:style>
  <w:style w:type="paragraph" w:styleId="StyleCaptionBoldItalic" w:customStyle="1">
    <w:name w:val="Style Caption + Bold Italic"/>
    <w:basedOn w:val="Caption"/>
    <w:rPr>
      <w:iCs/>
    </w:rPr>
  </w:style>
  <w:style w:type="paragraph" w:styleId="100" w:customStyle="1">
    <w:name w:val="Оглавление 10"/>
    <w:basedOn w:val="12"/>
    <w:pPr>
      <w:tabs>
        <w:tab w:val="right" w:leader="dot" w:pos="7091"/>
      </w:tabs>
      <w:ind w:left="2547"/>
    </w:pPr>
  </w:style>
  <w:style w:type="paragraph" w:styleId="affff2">
    <w:name w:val="TOC Heading"/>
    <w:basedOn w:val="1"/>
    <w:next w:val="a"/>
    <w:qFormat/>
    <w:pPr>
      <w:keepLines/>
      <w:pageBreakBefore w:val="0"/>
      <w:numPr>
        <w:numId w:val="0"/>
      </w:numPr>
      <w:suppressAutoHyphens w:val="0"/>
      <w:spacing w:before="480" w:after="0" w:line="276" w:lineRule="auto"/>
    </w:pPr>
    <w:rPr>
      <w:rFonts w:ascii="Cambria" w:hAnsi="Cambria"/>
      <w:bCs/>
      <w:color w:val="365F91"/>
      <w:sz w:val="28"/>
      <w:szCs w:val="28"/>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a"/>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&#65279;<?xml version="1.0" encoding="utf-8"?><Relationships xmlns="http://schemas.openxmlformats.org/package/2006/relationships"><Relationship Type="http://schemas.openxmlformats.org/officeDocument/2006/relationships/header" Target="header3.xml" Id="rId13" /><Relationship Type="http://schemas.openxmlformats.org/officeDocument/2006/relationships/footer" Target="footer6.xml" Id="rId18" /><Relationship Type="http://schemas.openxmlformats.org/officeDocument/2006/relationships/header" Target="header10.xml" Id="rId26" /><Relationship Type="http://schemas.openxmlformats.org/officeDocument/2006/relationships/footer" Target="footer16.xml" Id="rId39" /><Relationship Type="http://schemas.openxmlformats.org/officeDocument/2006/relationships/footer" Target="footer7.xml" Id="rId21" /><Relationship Type="http://schemas.openxmlformats.org/officeDocument/2006/relationships/footer" Target="footer14.xml" Id="rId34" /><Relationship Type="http://schemas.openxmlformats.org/officeDocument/2006/relationships/footer" Target="footer18.xml" Id="rId42" /><Relationship Type="http://schemas.openxmlformats.org/officeDocument/2006/relationships/header" Target="header20.xml" Id="rId47" /><Relationship Type="http://schemas.openxmlformats.org/officeDocument/2006/relationships/header" Target="header22.xml" Id="rId50" /><Relationship Type="http://schemas.openxmlformats.org/officeDocument/2006/relationships/fontTable" Target="fontTable.xml" Id="rId55"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footer" Target="footer5.xml" Id="rId16" /><Relationship Type="http://schemas.openxmlformats.org/officeDocument/2006/relationships/header" Target="header11.xml" Id="rId29" /><Relationship Type="http://schemas.openxmlformats.org/officeDocument/2006/relationships/header" Target="header2.xml" Id="rId11" /><Relationship Type="http://schemas.openxmlformats.org/officeDocument/2006/relationships/footer" Target="footer9.xml" Id="rId24" /><Relationship Type="http://schemas.openxmlformats.org/officeDocument/2006/relationships/header" Target="header13.xml" Id="rId32" /><Relationship Type="http://schemas.openxmlformats.org/officeDocument/2006/relationships/header" Target="header15.xml" Id="rId37" /><Relationship Type="http://schemas.openxmlformats.org/officeDocument/2006/relationships/footer" Target="footer17.xml" Id="rId40" /><Relationship Type="http://schemas.openxmlformats.org/officeDocument/2006/relationships/footer" Target="footer19.xml" Id="rId45" /><Relationship Type="http://schemas.openxmlformats.org/officeDocument/2006/relationships/header" Target="header23.xml" Id="rId53" /><Relationship Type="http://schemas.openxmlformats.org/officeDocument/2006/relationships/webSettings" Target="webSettings.xml" Id="rId5" /><Relationship Type="http://schemas.openxmlformats.org/officeDocument/2006/relationships/footer" Target="footer2.xml" Id="rId10" /><Relationship Type="http://schemas.openxmlformats.org/officeDocument/2006/relationships/header" Target="header6.xml" Id="rId19" /><Relationship Type="http://schemas.openxmlformats.org/officeDocument/2006/relationships/header" Target="header12.xml" Id="rId31" /><Relationship Type="http://schemas.openxmlformats.org/officeDocument/2006/relationships/header" Target="header19.xml" Id="rId44" /><Relationship Type="http://schemas.openxmlformats.org/officeDocument/2006/relationships/footer" Target="footer23.xml" Id="rId52"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header" Target="header4.xml" Id="rId14" /><Relationship Type="http://schemas.openxmlformats.org/officeDocument/2006/relationships/footer" Target="footer8.xml" Id="rId22" /><Relationship Type="http://schemas.openxmlformats.org/officeDocument/2006/relationships/footer" Target="footer10.xml" Id="rId27" /><Relationship Type="http://schemas.openxmlformats.org/officeDocument/2006/relationships/footer" Target="footer12.xml" Id="rId30" /><Relationship Type="http://schemas.openxmlformats.org/officeDocument/2006/relationships/header" Target="header14.xml" Id="rId35" /><Relationship Type="http://schemas.openxmlformats.org/officeDocument/2006/relationships/header" Target="header18.xml" Id="rId43" /><Relationship Type="http://schemas.openxmlformats.org/officeDocument/2006/relationships/footer" Target="footer21.xml" Id="rId48" /><Relationship Type="http://schemas.openxmlformats.org/officeDocument/2006/relationships/theme" Target="theme/theme1.xml" Id="rId56" /><Relationship Type="http://schemas.openxmlformats.org/officeDocument/2006/relationships/header" Target="header1.xml" Id="rId8" /><Relationship Type="http://schemas.openxmlformats.org/officeDocument/2006/relationships/footer" Target="footer22.xml" Id="rId51" /><Relationship Type="http://schemas.openxmlformats.org/officeDocument/2006/relationships/styles" Target="styles.xml" Id="rId3" /><Relationship Type="http://schemas.openxmlformats.org/officeDocument/2006/relationships/footer" Target="footer3.xml" Id="rId12" /><Relationship Type="http://schemas.openxmlformats.org/officeDocument/2006/relationships/header" Target="header5.xml" Id="rId17" /><Relationship Type="http://schemas.openxmlformats.org/officeDocument/2006/relationships/header" Target="header9.xml" Id="rId25" /><Relationship Type="http://schemas.openxmlformats.org/officeDocument/2006/relationships/footer" Target="footer13.xml" Id="rId33" /><Relationship Type="http://schemas.openxmlformats.org/officeDocument/2006/relationships/header" Target="header16.xml" Id="rId38" /><Relationship Type="http://schemas.openxmlformats.org/officeDocument/2006/relationships/footer" Target="footer20.xml" Id="rId46" /><Relationship Type="http://schemas.openxmlformats.org/officeDocument/2006/relationships/header" Target="header7.xml" Id="rId20" /><Relationship Type="http://schemas.openxmlformats.org/officeDocument/2006/relationships/header" Target="header17.xml" Id="rId41" /><Relationship Type="http://schemas.openxmlformats.org/officeDocument/2006/relationships/footer" Target="footer24.xml" Id="rId54"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4.xml" Id="rId15" /><Relationship Type="http://schemas.openxmlformats.org/officeDocument/2006/relationships/header" Target="header8.xml" Id="rId23" /><Relationship Type="http://schemas.openxmlformats.org/officeDocument/2006/relationships/footer" Target="footer11.xml" Id="rId28" /><Relationship Type="http://schemas.openxmlformats.org/officeDocument/2006/relationships/footer" Target="footer15.xml" Id="rId36" /><Relationship Type="http://schemas.openxmlformats.org/officeDocument/2006/relationships/header" Target="header21.xml" Id="rId4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B240471-4435-47D6-8803-5DF39415BAD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база</dc:creator>
  <keywords/>
  <lastModifiedBy>22 WinDIY</lastModifiedBy>
  <revision>3</revision>
  <lastPrinted>2008-09-02T02:33:00.0000000Z</lastPrinted>
  <dcterms:created xsi:type="dcterms:W3CDTF">2024-03-13T17:44:00.0000000Z</dcterms:created>
  <dcterms:modified xsi:type="dcterms:W3CDTF">2024-03-14T05:21:00.0336582Z</dcterms:modified>
</coreProperties>
</file>